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8F0D4" w14:textId="77777777" w:rsidR="005D51A3" w:rsidRPr="00041A00" w:rsidRDefault="005D51A3" w:rsidP="00E906AA">
      <w:pPr>
        <w:pStyle w:val="ListParagraph"/>
        <w:numPr>
          <w:ilvl w:val="0"/>
          <w:numId w:val="2"/>
        </w:numPr>
        <w:spacing w:before="100" w:beforeAutospacing="1" w:after="100" w:afterAutospacing="1"/>
        <w:ind w:left="720" w:hanging="720"/>
        <w:contextualSpacing w:val="0"/>
        <w:jc w:val="both"/>
        <w:rPr>
          <w:b/>
          <w:sz w:val="24"/>
          <w:szCs w:val="24"/>
        </w:rPr>
      </w:pPr>
      <w:r w:rsidRPr="00041A00">
        <w:rPr>
          <w:rFonts w:eastAsiaTheme="majorEastAsia"/>
          <w:b/>
          <w:sz w:val="24"/>
          <w:szCs w:val="24"/>
        </w:rPr>
        <w:t>Ab</w:t>
      </w:r>
      <w:r w:rsidRPr="00041A00">
        <w:rPr>
          <w:b/>
          <w:sz w:val="24"/>
          <w:szCs w:val="24"/>
        </w:rPr>
        <w:t xml:space="preserve">stract : </w:t>
      </w:r>
    </w:p>
    <w:p w14:paraId="5F25DA42" w14:textId="77777777" w:rsidR="002E7F1E" w:rsidRPr="002E7F1E" w:rsidRDefault="002E7F1E" w:rsidP="002E7F1E">
      <w:pPr>
        <w:autoSpaceDE w:val="0"/>
        <w:autoSpaceDN w:val="0"/>
        <w:adjustRightInd w:val="0"/>
        <w:spacing w:before="100" w:beforeAutospacing="1" w:after="100" w:afterAutospacing="1"/>
        <w:jc w:val="both"/>
        <w:rPr>
          <w:sz w:val="24"/>
          <w:szCs w:val="24"/>
          <w:lang w:val="en-IN"/>
        </w:rPr>
      </w:pPr>
      <w:r w:rsidRPr="002E7F1E">
        <w:rPr>
          <w:sz w:val="24"/>
          <w:szCs w:val="24"/>
          <w:lang w:val="en-IN"/>
        </w:rPr>
        <w:t>In the world of finance, stock trading is one of the most important activities. Professional traders have developed a variety of analysis methods such as fundamental analysis, technical analysis, quantitative analysis, and so on. Such analytically methods make use of different sources ranging from news to price data, but they all aim at predicting the company’s future stock prices so they can make educated decisions on their trading.</w:t>
      </w:r>
    </w:p>
    <w:p w14:paraId="6ECD7D59" w14:textId="35458484" w:rsidR="00262AF9" w:rsidRPr="005D51A3" w:rsidRDefault="00262AF9" w:rsidP="00E906AA">
      <w:pPr>
        <w:spacing w:before="100" w:beforeAutospacing="1" w:after="100" w:afterAutospacing="1"/>
        <w:jc w:val="both"/>
        <w:rPr>
          <w:sz w:val="24"/>
          <w:szCs w:val="24"/>
          <w:lang w:val="en-IN"/>
        </w:rPr>
      </w:pPr>
      <w:r w:rsidRPr="005D51A3">
        <w:rPr>
          <w:sz w:val="24"/>
          <w:szCs w:val="24"/>
          <w:lang w:val="en-IN"/>
        </w:rPr>
        <w:t xml:space="preserve">We prepare </w:t>
      </w:r>
      <w:r w:rsidR="008170D3" w:rsidRPr="005D51A3">
        <w:rPr>
          <w:sz w:val="24"/>
          <w:szCs w:val="24"/>
          <w:lang w:val="en-IN"/>
        </w:rPr>
        <w:t xml:space="preserve">have imported dataset from yahoo finance and </w:t>
      </w:r>
      <w:r w:rsidRPr="005D51A3">
        <w:rPr>
          <w:sz w:val="24"/>
          <w:szCs w:val="24"/>
          <w:lang w:val="en-IN"/>
        </w:rPr>
        <w:t>features data from</w:t>
      </w:r>
      <w:r w:rsidR="008170D3" w:rsidRPr="005D51A3">
        <w:rPr>
          <w:sz w:val="24"/>
          <w:szCs w:val="24"/>
          <w:lang w:val="en-IN"/>
        </w:rPr>
        <w:t xml:space="preserve"> alpha 101 and few calculations </w:t>
      </w:r>
      <w:r w:rsidRPr="005D51A3">
        <w:rPr>
          <w:sz w:val="24"/>
          <w:szCs w:val="24"/>
          <w:lang w:val="en-IN"/>
        </w:rPr>
        <w:t>us</w:t>
      </w:r>
      <w:r w:rsidR="008170D3" w:rsidRPr="005D51A3">
        <w:rPr>
          <w:sz w:val="24"/>
          <w:szCs w:val="24"/>
          <w:lang w:val="en-IN"/>
        </w:rPr>
        <w:t>ing</w:t>
      </w:r>
      <w:r w:rsidRPr="005D51A3">
        <w:rPr>
          <w:sz w:val="24"/>
          <w:szCs w:val="24"/>
          <w:lang w:val="en-IN"/>
        </w:rPr>
        <w:t xml:space="preserve"> artificial intelligence techniques to predict </w:t>
      </w:r>
      <w:r w:rsidR="008170D3" w:rsidRPr="005D51A3">
        <w:rPr>
          <w:sz w:val="24"/>
          <w:szCs w:val="24"/>
          <w:lang w:val="en-IN"/>
        </w:rPr>
        <w:t>stock direction</w:t>
      </w:r>
      <w:r w:rsidRPr="005D51A3">
        <w:rPr>
          <w:sz w:val="24"/>
          <w:szCs w:val="24"/>
          <w:lang w:val="en-IN"/>
        </w:rPr>
        <w:t xml:space="preserve">. </w:t>
      </w:r>
      <w:r w:rsidR="008170D3" w:rsidRPr="005D51A3">
        <w:rPr>
          <w:sz w:val="24"/>
          <w:szCs w:val="24"/>
          <w:lang w:val="en-IN"/>
        </w:rPr>
        <w:t>Here the direction of stock and our prediction signal i.e. alpha should match to give good prediction.</w:t>
      </w:r>
      <w:r w:rsidRPr="005D51A3">
        <w:rPr>
          <w:sz w:val="24"/>
          <w:szCs w:val="24"/>
          <w:lang w:val="en-IN"/>
        </w:rPr>
        <w:t xml:space="preserve">. </w:t>
      </w:r>
      <w:r w:rsidR="008170D3" w:rsidRPr="005D51A3">
        <w:rPr>
          <w:sz w:val="24"/>
          <w:szCs w:val="24"/>
          <w:lang w:val="en-IN"/>
        </w:rPr>
        <w:t>This paper</w:t>
      </w:r>
      <w:r w:rsidRPr="005D51A3">
        <w:rPr>
          <w:sz w:val="24"/>
          <w:szCs w:val="24"/>
          <w:lang w:val="en-IN"/>
        </w:rPr>
        <w:t xml:space="preserve"> can help in </w:t>
      </w:r>
      <w:r w:rsidR="008170D3" w:rsidRPr="005D51A3">
        <w:rPr>
          <w:sz w:val="24"/>
          <w:szCs w:val="24"/>
          <w:lang w:val="en-IN"/>
        </w:rPr>
        <w:t>predicting the stock market share like google direction to help in building trading strategy</w:t>
      </w:r>
      <w:r w:rsidR="005D51A3">
        <w:rPr>
          <w:sz w:val="24"/>
          <w:szCs w:val="24"/>
          <w:lang w:val="en-IN"/>
        </w:rPr>
        <w:t>.</w:t>
      </w:r>
      <w:r w:rsidR="008170D3" w:rsidRPr="005D51A3">
        <w:rPr>
          <w:sz w:val="24"/>
          <w:szCs w:val="24"/>
          <w:lang w:val="en-IN"/>
        </w:rPr>
        <w:t xml:space="preserve"> With the help of this algorithm user will be able to perform sell and buy correctly.</w:t>
      </w:r>
      <w:r w:rsidRPr="005D51A3">
        <w:rPr>
          <w:sz w:val="24"/>
          <w:szCs w:val="24"/>
          <w:lang w:val="en-IN"/>
        </w:rPr>
        <w:t xml:space="preserve"> </w:t>
      </w:r>
      <w:r w:rsidRPr="005D51A3">
        <w:rPr>
          <w:sz w:val="24"/>
          <w:szCs w:val="24"/>
          <w:lang w:val="en-IN"/>
        </w:rPr>
        <w:tab/>
      </w:r>
    </w:p>
    <w:p w14:paraId="26F33D74" w14:textId="669CFA75" w:rsidR="0050062F" w:rsidRPr="00885034" w:rsidRDefault="00A06BF2" w:rsidP="00E906AA">
      <w:pPr>
        <w:pStyle w:val="ListParagraph"/>
        <w:numPr>
          <w:ilvl w:val="0"/>
          <w:numId w:val="2"/>
        </w:numPr>
        <w:spacing w:before="100" w:beforeAutospacing="1" w:after="100" w:afterAutospacing="1"/>
        <w:ind w:left="720" w:hanging="720"/>
        <w:contextualSpacing w:val="0"/>
        <w:jc w:val="both"/>
        <w:rPr>
          <w:rFonts w:eastAsiaTheme="majorEastAsia"/>
          <w:b/>
          <w:sz w:val="24"/>
          <w:szCs w:val="36"/>
        </w:rPr>
      </w:pPr>
      <w:bookmarkStart w:id="0" w:name="_Toc177385"/>
      <w:r w:rsidRPr="00885034">
        <w:rPr>
          <w:rFonts w:eastAsiaTheme="majorEastAsia"/>
          <w:b/>
          <w:sz w:val="24"/>
          <w:szCs w:val="36"/>
        </w:rPr>
        <w:t>Summary of problem statement, data and findings</w:t>
      </w:r>
      <w:bookmarkEnd w:id="0"/>
    </w:p>
    <w:p w14:paraId="6DFC4479" w14:textId="4A177B94" w:rsidR="00262AF9" w:rsidRPr="00885034" w:rsidRDefault="001221B9" w:rsidP="00E906AA">
      <w:pPr>
        <w:autoSpaceDE w:val="0"/>
        <w:autoSpaceDN w:val="0"/>
        <w:adjustRightInd w:val="0"/>
        <w:spacing w:before="100" w:beforeAutospacing="1" w:after="100" w:afterAutospacing="1"/>
        <w:jc w:val="both"/>
        <w:rPr>
          <w:sz w:val="24"/>
          <w:szCs w:val="24"/>
          <w:lang w:val="en-IN"/>
        </w:rPr>
      </w:pPr>
      <w:r w:rsidRPr="00885034">
        <w:rPr>
          <w:sz w:val="24"/>
          <w:szCs w:val="24"/>
          <w:lang w:val="en-IN"/>
        </w:rPr>
        <w:t xml:space="preserve">Predicting trends in stock market prices has been an area of interest for </w:t>
      </w:r>
      <w:r w:rsidR="00262AF9" w:rsidRPr="00885034">
        <w:rPr>
          <w:sz w:val="24"/>
          <w:szCs w:val="24"/>
          <w:lang w:val="en-IN"/>
        </w:rPr>
        <w:t xml:space="preserve">data scientist &amp; </w:t>
      </w:r>
      <w:r w:rsidRPr="00885034">
        <w:rPr>
          <w:sz w:val="24"/>
          <w:szCs w:val="24"/>
          <w:lang w:val="en-IN"/>
        </w:rPr>
        <w:t xml:space="preserve">researchers for many years due to dynamic nature. </w:t>
      </w:r>
      <w:r w:rsidR="00262AF9" w:rsidRPr="00885034">
        <w:rPr>
          <w:sz w:val="24"/>
          <w:szCs w:val="24"/>
          <w:lang w:val="en-IN"/>
        </w:rPr>
        <w:t>V</w:t>
      </w:r>
      <w:r w:rsidRPr="00885034">
        <w:rPr>
          <w:sz w:val="24"/>
          <w:szCs w:val="24"/>
          <w:lang w:val="en-IN"/>
        </w:rPr>
        <w:t>olatility in stock market makes the task of prediction</w:t>
      </w:r>
      <w:r w:rsidR="00262AF9" w:rsidRPr="00885034">
        <w:rPr>
          <w:sz w:val="24"/>
          <w:szCs w:val="24"/>
          <w:lang w:val="en-IN"/>
        </w:rPr>
        <w:t xml:space="preserve"> of stock direction is</w:t>
      </w:r>
      <w:r w:rsidRPr="00885034">
        <w:rPr>
          <w:sz w:val="24"/>
          <w:szCs w:val="24"/>
          <w:lang w:val="en-IN"/>
        </w:rPr>
        <w:t xml:space="preserve"> challenging. </w:t>
      </w:r>
    </w:p>
    <w:p w14:paraId="256F1C74" w14:textId="68F72F3B" w:rsidR="00262AF9" w:rsidRPr="00885034" w:rsidRDefault="001221B9" w:rsidP="00E906AA">
      <w:pPr>
        <w:autoSpaceDE w:val="0"/>
        <w:autoSpaceDN w:val="0"/>
        <w:adjustRightInd w:val="0"/>
        <w:spacing w:before="100" w:beforeAutospacing="1" w:after="100" w:afterAutospacing="1"/>
        <w:jc w:val="both"/>
        <w:rPr>
          <w:sz w:val="24"/>
          <w:szCs w:val="24"/>
          <w:lang w:val="en-IN"/>
        </w:rPr>
      </w:pPr>
      <w:r w:rsidRPr="00885034">
        <w:rPr>
          <w:sz w:val="24"/>
          <w:szCs w:val="24"/>
          <w:lang w:val="en-IN"/>
        </w:rPr>
        <w:t>Market risk, strongly correlated with forecasting errors, needs to be minimized to ensure minimal risk in investment. This paper is the outcome of experiments with a d</w:t>
      </w:r>
      <w:r w:rsidR="00262AF9" w:rsidRPr="00885034">
        <w:rPr>
          <w:sz w:val="24"/>
          <w:szCs w:val="24"/>
          <w:lang w:val="en-IN"/>
        </w:rPr>
        <w:t>iff</w:t>
      </w:r>
      <w:r w:rsidRPr="00885034">
        <w:rPr>
          <w:sz w:val="24"/>
          <w:szCs w:val="24"/>
          <w:lang w:val="en-IN"/>
        </w:rPr>
        <w:t>erent approach</w:t>
      </w:r>
      <w:r w:rsidR="007F5A6B" w:rsidRPr="00885034">
        <w:rPr>
          <w:sz w:val="24"/>
          <w:szCs w:val="24"/>
          <w:lang w:val="en-IN"/>
        </w:rPr>
        <w:t>. W</w:t>
      </w:r>
      <w:r w:rsidRPr="00885034">
        <w:rPr>
          <w:sz w:val="24"/>
          <w:szCs w:val="24"/>
          <w:lang w:val="en-IN"/>
        </w:rPr>
        <w:t>e just try to predict whether prices will increase or decrease. The problem is posed as a classi</w:t>
      </w:r>
      <w:r w:rsidR="00262AF9" w:rsidRPr="00885034">
        <w:rPr>
          <w:sz w:val="24"/>
          <w:szCs w:val="24"/>
          <w:lang w:val="en-IN"/>
        </w:rPr>
        <w:t>fi</w:t>
      </w:r>
      <w:r w:rsidRPr="00885034">
        <w:rPr>
          <w:sz w:val="24"/>
          <w:szCs w:val="24"/>
          <w:lang w:val="en-IN"/>
        </w:rPr>
        <w:t xml:space="preserve">cation problem, where the class labels may be </w:t>
      </w:r>
      <w:r w:rsidR="00262AF9" w:rsidRPr="00885034">
        <w:rPr>
          <w:sz w:val="24"/>
          <w:szCs w:val="24"/>
          <w:lang w:val="en-IN"/>
        </w:rPr>
        <w:t>-</w:t>
      </w:r>
      <w:r w:rsidRPr="00885034">
        <w:rPr>
          <w:sz w:val="24"/>
          <w:szCs w:val="24"/>
          <w:lang w:val="en-IN"/>
        </w:rPr>
        <w:t>1</w:t>
      </w:r>
      <w:r w:rsidR="00262AF9" w:rsidRPr="00885034">
        <w:rPr>
          <w:sz w:val="24"/>
          <w:szCs w:val="24"/>
          <w:lang w:val="en-IN"/>
        </w:rPr>
        <w:t>, +1</w:t>
      </w:r>
      <w:r w:rsidRPr="00885034">
        <w:rPr>
          <w:sz w:val="24"/>
          <w:szCs w:val="24"/>
          <w:lang w:val="en-IN"/>
        </w:rPr>
        <w:t xml:space="preserve">, indicating an increase or a decrease in the price of a stock with respect to n days back. </w:t>
      </w:r>
    </w:p>
    <w:p w14:paraId="332E1A2A" w14:textId="3553F0F5" w:rsidR="00775068" w:rsidRPr="00421412" w:rsidRDefault="001221B9" w:rsidP="00421412">
      <w:pPr>
        <w:autoSpaceDE w:val="0"/>
        <w:autoSpaceDN w:val="0"/>
        <w:adjustRightInd w:val="0"/>
        <w:spacing w:before="100" w:beforeAutospacing="1" w:after="100" w:afterAutospacing="1"/>
        <w:jc w:val="both"/>
        <w:rPr>
          <w:sz w:val="24"/>
          <w:szCs w:val="24"/>
        </w:rPr>
      </w:pPr>
      <w:r w:rsidRPr="00885034">
        <w:rPr>
          <w:sz w:val="24"/>
          <w:szCs w:val="24"/>
          <w:lang w:val="en-IN"/>
        </w:rPr>
        <w:t xml:space="preserve">For this purpose, the  potential of Random Forests and </w:t>
      </w:r>
      <w:r w:rsidR="00262AF9" w:rsidRPr="00885034">
        <w:rPr>
          <w:sz w:val="24"/>
          <w:szCs w:val="24"/>
          <w:lang w:val="en-IN"/>
        </w:rPr>
        <w:t>KNN</w:t>
      </w:r>
      <w:r w:rsidRPr="00885034">
        <w:rPr>
          <w:sz w:val="24"/>
          <w:szCs w:val="24"/>
          <w:lang w:val="en-IN"/>
        </w:rPr>
        <w:t>. Random Forests use an ensemble of</w:t>
      </w:r>
      <w:r w:rsidR="00C7548C">
        <w:rPr>
          <w:sz w:val="24"/>
          <w:szCs w:val="24"/>
          <w:lang w:val="en-IN"/>
        </w:rPr>
        <w:t xml:space="preserve"> </w:t>
      </w:r>
      <w:r w:rsidRPr="00885034">
        <w:rPr>
          <w:sz w:val="24"/>
          <w:szCs w:val="24"/>
          <w:lang w:val="en-IN"/>
        </w:rPr>
        <w:t xml:space="preserve"> Decision Trees to improve the accuracy of classi</w:t>
      </w:r>
      <w:r w:rsidR="00262AF9" w:rsidRPr="00885034">
        <w:rPr>
          <w:sz w:val="24"/>
          <w:szCs w:val="24"/>
          <w:lang w:val="en-IN"/>
        </w:rPr>
        <w:t>fi</w:t>
      </w:r>
      <w:r w:rsidRPr="00885034">
        <w:rPr>
          <w:sz w:val="24"/>
          <w:szCs w:val="24"/>
          <w:lang w:val="en-IN"/>
        </w:rPr>
        <w:t xml:space="preserve">cation. Technical indicators such as </w:t>
      </w:r>
      <w:r w:rsidR="00262AF9" w:rsidRPr="00885034">
        <w:rPr>
          <w:sz w:val="24"/>
          <w:szCs w:val="24"/>
          <w:lang w:val="en-IN"/>
        </w:rPr>
        <w:t xml:space="preserve">Alpha 101, rolling average is </w:t>
      </w:r>
      <w:r w:rsidRPr="00885034">
        <w:rPr>
          <w:sz w:val="24"/>
          <w:szCs w:val="24"/>
          <w:lang w:val="en-IN"/>
        </w:rPr>
        <w:t>used as features to train the model. The algorithms are shown to outperform the algorithms used in the existing literature</w:t>
      </w:r>
      <w:r w:rsidRPr="00421412">
        <w:rPr>
          <w:sz w:val="24"/>
          <w:szCs w:val="24"/>
          <w:lang w:val="en-IN"/>
        </w:rPr>
        <w:t>.</w:t>
      </w:r>
      <w:r w:rsidR="00421412" w:rsidRPr="00421412">
        <w:rPr>
          <w:sz w:val="24"/>
          <w:szCs w:val="24"/>
          <w:lang w:val="en-IN"/>
        </w:rPr>
        <w:t xml:space="preserve">  </w:t>
      </w:r>
      <w:r w:rsidR="00344E24" w:rsidRPr="00421412">
        <w:rPr>
          <w:sz w:val="24"/>
          <w:szCs w:val="24"/>
        </w:rPr>
        <w:t>The d</w:t>
      </w:r>
      <w:r w:rsidR="000F63B4" w:rsidRPr="00421412">
        <w:rPr>
          <w:sz w:val="24"/>
          <w:szCs w:val="24"/>
        </w:rPr>
        <w:t xml:space="preserve">ata selected for Apple </w:t>
      </w:r>
      <w:r w:rsidR="00344E24" w:rsidRPr="00421412">
        <w:rPr>
          <w:sz w:val="24"/>
          <w:szCs w:val="24"/>
        </w:rPr>
        <w:t xml:space="preserve">stock </w:t>
      </w:r>
      <w:r w:rsidR="000F63B4" w:rsidRPr="00421412">
        <w:rPr>
          <w:sz w:val="24"/>
          <w:szCs w:val="24"/>
        </w:rPr>
        <w:t xml:space="preserve">for </w:t>
      </w:r>
      <w:r w:rsidR="00344E24" w:rsidRPr="00421412">
        <w:rPr>
          <w:sz w:val="24"/>
          <w:szCs w:val="24"/>
        </w:rPr>
        <w:t xml:space="preserve"> duration of </w:t>
      </w:r>
      <w:r w:rsidR="000F63B4" w:rsidRPr="00421412">
        <w:rPr>
          <w:sz w:val="24"/>
          <w:szCs w:val="24"/>
        </w:rPr>
        <w:t>five years</w:t>
      </w:r>
      <w:r w:rsidR="00775068" w:rsidRPr="00421412">
        <w:rPr>
          <w:sz w:val="24"/>
          <w:szCs w:val="24"/>
        </w:rPr>
        <w:t>, sample dataset is shown below</w:t>
      </w:r>
    </w:p>
    <w:tbl>
      <w:tblPr>
        <w:tblStyle w:val="GridTable4-Accent1"/>
        <w:tblW w:w="9174" w:type="dxa"/>
        <w:tblLook w:val="0620" w:firstRow="1" w:lastRow="0" w:firstColumn="0" w:lastColumn="0" w:noHBand="1" w:noVBand="1"/>
      </w:tblPr>
      <w:tblGrid>
        <w:gridCol w:w="1274"/>
        <w:gridCol w:w="1288"/>
        <w:gridCol w:w="1288"/>
        <w:gridCol w:w="1288"/>
        <w:gridCol w:w="1288"/>
        <w:gridCol w:w="1288"/>
        <w:gridCol w:w="1460"/>
      </w:tblGrid>
      <w:tr w:rsidR="00344E24" w:rsidRPr="00344E24" w14:paraId="44369A3A" w14:textId="77777777" w:rsidTr="00344E24">
        <w:trPr>
          <w:cnfStyle w:val="100000000000" w:firstRow="1" w:lastRow="0" w:firstColumn="0" w:lastColumn="0" w:oddVBand="0" w:evenVBand="0" w:oddHBand="0" w:evenHBand="0" w:firstRowFirstColumn="0" w:firstRowLastColumn="0" w:lastRowFirstColumn="0" w:lastRowLastColumn="0"/>
          <w:trHeight w:val="429"/>
        </w:trPr>
        <w:tc>
          <w:tcPr>
            <w:tcW w:w="1274" w:type="dxa"/>
            <w:noWrap/>
            <w:vAlign w:val="center"/>
            <w:hideMark/>
          </w:tcPr>
          <w:p w14:paraId="7B592436" w14:textId="77777777" w:rsidR="00344E24" w:rsidRPr="00344E24" w:rsidRDefault="00344E24" w:rsidP="00E906AA">
            <w:pPr>
              <w:spacing w:before="100" w:beforeAutospacing="1" w:after="100" w:afterAutospacing="1"/>
              <w:jc w:val="center"/>
              <w:rPr>
                <w:sz w:val="22"/>
                <w:szCs w:val="22"/>
                <w:lang w:val="en-IN" w:eastAsia="en-IN"/>
              </w:rPr>
            </w:pPr>
            <w:r w:rsidRPr="00344E24">
              <w:rPr>
                <w:sz w:val="22"/>
                <w:szCs w:val="22"/>
                <w:lang w:val="en-IN" w:eastAsia="en-IN"/>
              </w:rPr>
              <w:t>Date</w:t>
            </w:r>
          </w:p>
        </w:tc>
        <w:tc>
          <w:tcPr>
            <w:tcW w:w="1288" w:type="dxa"/>
            <w:noWrap/>
            <w:vAlign w:val="center"/>
            <w:hideMark/>
          </w:tcPr>
          <w:p w14:paraId="25CF1E8F" w14:textId="5C9DF85A" w:rsidR="00344E24" w:rsidRPr="00344E24" w:rsidRDefault="00344E24" w:rsidP="00E906AA">
            <w:pPr>
              <w:spacing w:before="100" w:beforeAutospacing="1" w:after="100" w:afterAutospacing="1"/>
              <w:jc w:val="center"/>
              <w:rPr>
                <w:sz w:val="22"/>
                <w:szCs w:val="22"/>
                <w:lang w:val="en-IN" w:eastAsia="en-IN"/>
              </w:rPr>
            </w:pPr>
            <w:r w:rsidRPr="00344E24">
              <w:rPr>
                <w:sz w:val="22"/>
                <w:szCs w:val="22"/>
                <w:lang w:val="en-IN" w:eastAsia="en-IN"/>
              </w:rPr>
              <w:t>Open</w:t>
            </w:r>
          </w:p>
        </w:tc>
        <w:tc>
          <w:tcPr>
            <w:tcW w:w="1288" w:type="dxa"/>
            <w:noWrap/>
            <w:vAlign w:val="center"/>
            <w:hideMark/>
          </w:tcPr>
          <w:p w14:paraId="15D42001" w14:textId="77777777" w:rsidR="00344E24" w:rsidRPr="00344E24" w:rsidRDefault="00344E24" w:rsidP="00E906AA">
            <w:pPr>
              <w:spacing w:before="100" w:beforeAutospacing="1" w:after="100" w:afterAutospacing="1"/>
              <w:jc w:val="center"/>
              <w:rPr>
                <w:sz w:val="22"/>
                <w:szCs w:val="22"/>
                <w:lang w:val="en-IN" w:eastAsia="en-IN"/>
              </w:rPr>
            </w:pPr>
            <w:r w:rsidRPr="00344E24">
              <w:rPr>
                <w:sz w:val="22"/>
                <w:szCs w:val="22"/>
                <w:lang w:val="en-IN" w:eastAsia="en-IN"/>
              </w:rPr>
              <w:t>High</w:t>
            </w:r>
          </w:p>
        </w:tc>
        <w:tc>
          <w:tcPr>
            <w:tcW w:w="1288" w:type="dxa"/>
            <w:noWrap/>
            <w:vAlign w:val="center"/>
            <w:hideMark/>
          </w:tcPr>
          <w:p w14:paraId="05DC87DB" w14:textId="77777777" w:rsidR="00344E24" w:rsidRPr="00344E24" w:rsidRDefault="00344E24" w:rsidP="00E906AA">
            <w:pPr>
              <w:spacing w:before="100" w:beforeAutospacing="1" w:after="100" w:afterAutospacing="1"/>
              <w:jc w:val="center"/>
              <w:rPr>
                <w:sz w:val="22"/>
                <w:szCs w:val="22"/>
                <w:lang w:val="en-IN" w:eastAsia="en-IN"/>
              </w:rPr>
            </w:pPr>
            <w:r w:rsidRPr="00344E24">
              <w:rPr>
                <w:sz w:val="22"/>
                <w:szCs w:val="22"/>
                <w:lang w:val="en-IN" w:eastAsia="en-IN"/>
              </w:rPr>
              <w:t>Low</w:t>
            </w:r>
          </w:p>
        </w:tc>
        <w:tc>
          <w:tcPr>
            <w:tcW w:w="1288" w:type="dxa"/>
            <w:noWrap/>
            <w:vAlign w:val="center"/>
            <w:hideMark/>
          </w:tcPr>
          <w:p w14:paraId="78548697" w14:textId="77777777" w:rsidR="00344E24" w:rsidRPr="00344E24" w:rsidRDefault="00344E24" w:rsidP="00E906AA">
            <w:pPr>
              <w:spacing w:before="100" w:beforeAutospacing="1" w:after="100" w:afterAutospacing="1"/>
              <w:jc w:val="center"/>
              <w:rPr>
                <w:sz w:val="22"/>
                <w:szCs w:val="22"/>
                <w:lang w:val="en-IN" w:eastAsia="en-IN"/>
              </w:rPr>
            </w:pPr>
            <w:r w:rsidRPr="00344E24">
              <w:rPr>
                <w:sz w:val="22"/>
                <w:szCs w:val="22"/>
                <w:lang w:val="en-IN" w:eastAsia="en-IN"/>
              </w:rPr>
              <w:t>Close</w:t>
            </w:r>
          </w:p>
        </w:tc>
        <w:tc>
          <w:tcPr>
            <w:tcW w:w="1288" w:type="dxa"/>
            <w:noWrap/>
            <w:vAlign w:val="center"/>
            <w:hideMark/>
          </w:tcPr>
          <w:p w14:paraId="5DBC4B3C" w14:textId="77777777" w:rsidR="00344E24" w:rsidRPr="00344E24" w:rsidRDefault="00344E24" w:rsidP="00E906AA">
            <w:pPr>
              <w:spacing w:before="100" w:beforeAutospacing="1" w:after="100" w:afterAutospacing="1"/>
              <w:jc w:val="center"/>
              <w:rPr>
                <w:sz w:val="22"/>
                <w:szCs w:val="22"/>
                <w:lang w:val="en-IN" w:eastAsia="en-IN"/>
              </w:rPr>
            </w:pPr>
            <w:proofErr w:type="spellStart"/>
            <w:r w:rsidRPr="00344E24">
              <w:rPr>
                <w:sz w:val="22"/>
                <w:szCs w:val="22"/>
                <w:lang w:val="en-IN" w:eastAsia="en-IN"/>
              </w:rPr>
              <w:t>Adj</w:t>
            </w:r>
            <w:proofErr w:type="spellEnd"/>
            <w:r w:rsidRPr="00344E24">
              <w:rPr>
                <w:sz w:val="22"/>
                <w:szCs w:val="22"/>
                <w:lang w:val="en-IN" w:eastAsia="en-IN"/>
              </w:rPr>
              <w:t xml:space="preserve"> Close</w:t>
            </w:r>
          </w:p>
        </w:tc>
        <w:tc>
          <w:tcPr>
            <w:tcW w:w="1460" w:type="dxa"/>
            <w:noWrap/>
            <w:vAlign w:val="center"/>
            <w:hideMark/>
          </w:tcPr>
          <w:p w14:paraId="1B9F2AB8" w14:textId="77777777" w:rsidR="00344E24" w:rsidRPr="00344E24" w:rsidRDefault="00344E24" w:rsidP="00E906AA">
            <w:pPr>
              <w:spacing w:before="100" w:beforeAutospacing="1" w:after="100" w:afterAutospacing="1"/>
              <w:jc w:val="center"/>
              <w:rPr>
                <w:sz w:val="22"/>
                <w:szCs w:val="22"/>
                <w:lang w:val="en-IN" w:eastAsia="en-IN"/>
              </w:rPr>
            </w:pPr>
            <w:r w:rsidRPr="00344E24">
              <w:rPr>
                <w:sz w:val="22"/>
                <w:szCs w:val="22"/>
                <w:lang w:val="en-IN" w:eastAsia="en-IN"/>
              </w:rPr>
              <w:t>Volume</w:t>
            </w:r>
          </w:p>
        </w:tc>
      </w:tr>
      <w:tr w:rsidR="00344E24" w:rsidRPr="00344E24" w14:paraId="689839AC" w14:textId="77777777" w:rsidTr="00344E24">
        <w:trPr>
          <w:trHeight w:val="429"/>
        </w:trPr>
        <w:tc>
          <w:tcPr>
            <w:tcW w:w="1274" w:type="dxa"/>
            <w:noWrap/>
            <w:vAlign w:val="center"/>
            <w:hideMark/>
          </w:tcPr>
          <w:p w14:paraId="7DC7848C" w14:textId="77777777" w:rsidR="00344E24" w:rsidRPr="00344E24" w:rsidRDefault="00344E24" w:rsidP="00E906AA">
            <w:pPr>
              <w:spacing w:before="100" w:beforeAutospacing="1" w:after="100" w:afterAutospacing="1"/>
              <w:jc w:val="center"/>
              <w:rPr>
                <w:b/>
                <w:color w:val="000000"/>
                <w:sz w:val="22"/>
                <w:szCs w:val="22"/>
                <w:lang w:val="en-IN" w:eastAsia="en-IN"/>
              </w:rPr>
            </w:pPr>
            <w:r w:rsidRPr="00344E24">
              <w:rPr>
                <w:b/>
                <w:color w:val="000000"/>
                <w:sz w:val="22"/>
                <w:szCs w:val="22"/>
                <w:lang w:val="en-IN" w:eastAsia="en-IN"/>
              </w:rPr>
              <w:t>2/3/2014</w:t>
            </w:r>
          </w:p>
        </w:tc>
        <w:tc>
          <w:tcPr>
            <w:tcW w:w="1288" w:type="dxa"/>
            <w:noWrap/>
            <w:vAlign w:val="center"/>
            <w:hideMark/>
          </w:tcPr>
          <w:p w14:paraId="6A34FB1F" w14:textId="40CF1ED1"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71.80</w:t>
            </w:r>
          </w:p>
        </w:tc>
        <w:tc>
          <w:tcPr>
            <w:tcW w:w="1288" w:type="dxa"/>
            <w:noWrap/>
            <w:vAlign w:val="center"/>
            <w:hideMark/>
          </w:tcPr>
          <w:p w14:paraId="0D92D5AB"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72.53</w:t>
            </w:r>
          </w:p>
        </w:tc>
        <w:tc>
          <w:tcPr>
            <w:tcW w:w="1288" w:type="dxa"/>
            <w:noWrap/>
            <w:vAlign w:val="center"/>
            <w:hideMark/>
          </w:tcPr>
          <w:p w14:paraId="551BA8D5"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71.33</w:t>
            </w:r>
          </w:p>
        </w:tc>
        <w:tc>
          <w:tcPr>
            <w:tcW w:w="1288" w:type="dxa"/>
            <w:noWrap/>
            <w:vAlign w:val="center"/>
            <w:hideMark/>
          </w:tcPr>
          <w:p w14:paraId="2128D78F"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71.65</w:t>
            </w:r>
          </w:p>
        </w:tc>
        <w:tc>
          <w:tcPr>
            <w:tcW w:w="1288" w:type="dxa"/>
            <w:noWrap/>
            <w:vAlign w:val="center"/>
            <w:hideMark/>
          </w:tcPr>
          <w:p w14:paraId="36E25D2B"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60.98</w:t>
            </w:r>
          </w:p>
        </w:tc>
        <w:tc>
          <w:tcPr>
            <w:tcW w:w="1460" w:type="dxa"/>
            <w:noWrap/>
            <w:vAlign w:val="center"/>
            <w:hideMark/>
          </w:tcPr>
          <w:p w14:paraId="251D1AC2"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100366000</w:t>
            </w:r>
          </w:p>
        </w:tc>
      </w:tr>
      <w:tr w:rsidR="00344E24" w:rsidRPr="00344E24" w14:paraId="55287A3A" w14:textId="77777777" w:rsidTr="00344E24">
        <w:trPr>
          <w:trHeight w:val="429"/>
        </w:trPr>
        <w:tc>
          <w:tcPr>
            <w:tcW w:w="1274" w:type="dxa"/>
            <w:noWrap/>
            <w:vAlign w:val="center"/>
            <w:hideMark/>
          </w:tcPr>
          <w:p w14:paraId="32E97A57" w14:textId="77777777" w:rsidR="00344E24" w:rsidRPr="00344E24" w:rsidRDefault="00344E24" w:rsidP="00E906AA">
            <w:pPr>
              <w:spacing w:before="100" w:beforeAutospacing="1" w:after="100" w:afterAutospacing="1"/>
              <w:jc w:val="center"/>
              <w:rPr>
                <w:b/>
                <w:color w:val="000000"/>
                <w:sz w:val="22"/>
                <w:szCs w:val="22"/>
                <w:lang w:val="en-IN" w:eastAsia="en-IN"/>
              </w:rPr>
            </w:pPr>
            <w:r w:rsidRPr="00344E24">
              <w:rPr>
                <w:b/>
                <w:color w:val="000000"/>
                <w:sz w:val="22"/>
                <w:szCs w:val="22"/>
                <w:lang w:val="en-IN" w:eastAsia="en-IN"/>
              </w:rPr>
              <w:t>2/4/2014</w:t>
            </w:r>
          </w:p>
        </w:tc>
        <w:tc>
          <w:tcPr>
            <w:tcW w:w="1288" w:type="dxa"/>
            <w:noWrap/>
            <w:vAlign w:val="center"/>
            <w:hideMark/>
          </w:tcPr>
          <w:p w14:paraId="420722F0" w14:textId="340C3884"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72.26</w:t>
            </w:r>
          </w:p>
        </w:tc>
        <w:tc>
          <w:tcPr>
            <w:tcW w:w="1288" w:type="dxa"/>
            <w:noWrap/>
            <w:vAlign w:val="center"/>
            <w:hideMark/>
          </w:tcPr>
          <w:p w14:paraId="26D42808"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72.78</w:t>
            </w:r>
          </w:p>
        </w:tc>
        <w:tc>
          <w:tcPr>
            <w:tcW w:w="1288" w:type="dxa"/>
            <w:noWrap/>
            <w:vAlign w:val="center"/>
            <w:hideMark/>
          </w:tcPr>
          <w:p w14:paraId="34108264"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71.82</w:t>
            </w:r>
          </w:p>
        </w:tc>
        <w:tc>
          <w:tcPr>
            <w:tcW w:w="1288" w:type="dxa"/>
            <w:noWrap/>
            <w:vAlign w:val="center"/>
            <w:hideMark/>
          </w:tcPr>
          <w:p w14:paraId="7866F4BE"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72.68</w:t>
            </w:r>
          </w:p>
        </w:tc>
        <w:tc>
          <w:tcPr>
            <w:tcW w:w="1288" w:type="dxa"/>
            <w:noWrap/>
            <w:vAlign w:val="center"/>
            <w:hideMark/>
          </w:tcPr>
          <w:p w14:paraId="20C802A1"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61.86</w:t>
            </w:r>
          </w:p>
        </w:tc>
        <w:tc>
          <w:tcPr>
            <w:tcW w:w="1460" w:type="dxa"/>
            <w:noWrap/>
            <w:vAlign w:val="center"/>
            <w:hideMark/>
          </w:tcPr>
          <w:p w14:paraId="341999A7"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94170300</w:t>
            </w:r>
          </w:p>
        </w:tc>
      </w:tr>
      <w:tr w:rsidR="00344E24" w:rsidRPr="00344E24" w14:paraId="36B0E872" w14:textId="77777777" w:rsidTr="00344E24">
        <w:trPr>
          <w:trHeight w:val="429"/>
        </w:trPr>
        <w:tc>
          <w:tcPr>
            <w:tcW w:w="1274" w:type="dxa"/>
            <w:noWrap/>
            <w:vAlign w:val="center"/>
            <w:hideMark/>
          </w:tcPr>
          <w:p w14:paraId="0CE5E5C1" w14:textId="77777777" w:rsidR="00344E24" w:rsidRPr="00344E24" w:rsidRDefault="00344E24" w:rsidP="00E906AA">
            <w:pPr>
              <w:spacing w:before="100" w:beforeAutospacing="1" w:after="100" w:afterAutospacing="1"/>
              <w:jc w:val="center"/>
              <w:rPr>
                <w:b/>
                <w:color w:val="000000"/>
                <w:sz w:val="22"/>
                <w:szCs w:val="22"/>
                <w:lang w:val="en-IN" w:eastAsia="en-IN"/>
              </w:rPr>
            </w:pPr>
            <w:r w:rsidRPr="00344E24">
              <w:rPr>
                <w:b/>
                <w:color w:val="000000"/>
                <w:sz w:val="22"/>
                <w:szCs w:val="22"/>
                <w:lang w:val="en-IN" w:eastAsia="en-IN"/>
              </w:rPr>
              <w:t>2/5/2014</w:t>
            </w:r>
          </w:p>
        </w:tc>
        <w:tc>
          <w:tcPr>
            <w:tcW w:w="1288" w:type="dxa"/>
            <w:noWrap/>
            <w:vAlign w:val="center"/>
            <w:hideMark/>
          </w:tcPr>
          <w:p w14:paraId="6AABD90E" w14:textId="79882AA8"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72.37</w:t>
            </w:r>
          </w:p>
        </w:tc>
        <w:tc>
          <w:tcPr>
            <w:tcW w:w="1288" w:type="dxa"/>
            <w:noWrap/>
            <w:vAlign w:val="center"/>
            <w:hideMark/>
          </w:tcPr>
          <w:p w14:paraId="5DB2D3E9"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73.61</w:t>
            </w:r>
          </w:p>
        </w:tc>
        <w:tc>
          <w:tcPr>
            <w:tcW w:w="1288" w:type="dxa"/>
            <w:noWrap/>
            <w:vAlign w:val="center"/>
            <w:hideMark/>
          </w:tcPr>
          <w:p w14:paraId="30788C14"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72.32</w:t>
            </w:r>
          </w:p>
        </w:tc>
        <w:tc>
          <w:tcPr>
            <w:tcW w:w="1288" w:type="dxa"/>
            <w:noWrap/>
            <w:vAlign w:val="center"/>
            <w:hideMark/>
          </w:tcPr>
          <w:p w14:paraId="1BA2AD77"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73.23</w:t>
            </w:r>
          </w:p>
        </w:tc>
        <w:tc>
          <w:tcPr>
            <w:tcW w:w="1288" w:type="dxa"/>
            <w:noWrap/>
            <w:vAlign w:val="center"/>
            <w:hideMark/>
          </w:tcPr>
          <w:p w14:paraId="4AE56BAC"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62.32</w:t>
            </w:r>
          </w:p>
        </w:tc>
        <w:tc>
          <w:tcPr>
            <w:tcW w:w="1460" w:type="dxa"/>
            <w:noWrap/>
            <w:vAlign w:val="center"/>
            <w:hideMark/>
          </w:tcPr>
          <w:p w14:paraId="5E607D39"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82086200</w:t>
            </w:r>
          </w:p>
        </w:tc>
      </w:tr>
      <w:tr w:rsidR="00344E24" w:rsidRPr="00344E24" w14:paraId="149C6AE5" w14:textId="77777777" w:rsidTr="00344E24">
        <w:trPr>
          <w:trHeight w:val="429"/>
        </w:trPr>
        <w:tc>
          <w:tcPr>
            <w:tcW w:w="1274" w:type="dxa"/>
            <w:noWrap/>
            <w:vAlign w:val="center"/>
            <w:hideMark/>
          </w:tcPr>
          <w:p w14:paraId="3BD2371B" w14:textId="77777777" w:rsidR="00344E24" w:rsidRPr="00344E24" w:rsidRDefault="00344E24" w:rsidP="00E906AA">
            <w:pPr>
              <w:spacing w:before="100" w:beforeAutospacing="1" w:after="100" w:afterAutospacing="1"/>
              <w:jc w:val="center"/>
              <w:rPr>
                <w:b/>
                <w:color w:val="000000"/>
                <w:sz w:val="22"/>
                <w:szCs w:val="22"/>
                <w:lang w:val="en-IN" w:eastAsia="en-IN"/>
              </w:rPr>
            </w:pPr>
            <w:r w:rsidRPr="00344E24">
              <w:rPr>
                <w:b/>
                <w:color w:val="000000"/>
                <w:sz w:val="22"/>
                <w:szCs w:val="22"/>
                <w:lang w:val="en-IN" w:eastAsia="en-IN"/>
              </w:rPr>
              <w:t>2/6/2014</w:t>
            </w:r>
          </w:p>
        </w:tc>
        <w:tc>
          <w:tcPr>
            <w:tcW w:w="1288" w:type="dxa"/>
            <w:noWrap/>
            <w:vAlign w:val="center"/>
            <w:hideMark/>
          </w:tcPr>
          <w:p w14:paraId="0A98CA8C" w14:textId="68EC80CE"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72.87</w:t>
            </w:r>
          </w:p>
        </w:tc>
        <w:tc>
          <w:tcPr>
            <w:tcW w:w="1288" w:type="dxa"/>
            <w:noWrap/>
            <w:vAlign w:val="center"/>
            <w:hideMark/>
          </w:tcPr>
          <w:p w14:paraId="229F1821"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73.36</w:t>
            </w:r>
          </w:p>
        </w:tc>
        <w:tc>
          <w:tcPr>
            <w:tcW w:w="1288" w:type="dxa"/>
            <w:noWrap/>
            <w:vAlign w:val="center"/>
            <w:hideMark/>
          </w:tcPr>
          <w:p w14:paraId="4C6D7777"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72.54</w:t>
            </w:r>
          </w:p>
        </w:tc>
        <w:tc>
          <w:tcPr>
            <w:tcW w:w="1288" w:type="dxa"/>
            <w:noWrap/>
            <w:vAlign w:val="center"/>
            <w:hideMark/>
          </w:tcPr>
          <w:p w14:paraId="1E8CE307"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73.22</w:t>
            </w:r>
          </w:p>
        </w:tc>
        <w:tc>
          <w:tcPr>
            <w:tcW w:w="1288" w:type="dxa"/>
            <w:noWrap/>
            <w:vAlign w:val="center"/>
            <w:hideMark/>
          </w:tcPr>
          <w:p w14:paraId="1DEE525F"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65.02</w:t>
            </w:r>
          </w:p>
        </w:tc>
        <w:tc>
          <w:tcPr>
            <w:tcW w:w="1460" w:type="dxa"/>
            <w:noWrap/>
            <w:vAlign w:val="center"/>
            <w:hideMark/>
          </w:tcPr>
          <w:p w14:paraId="5ADABD48"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64441300</w:t>
            </w:r>
          </w:p>
        </w:tc>
      </w:tr>
      <w:tr w:rsidR="00344E24" w:rsidRPr="00344E24" w14:paraId="63BF8221" w14:textId="77777777" w:rsidTr="00344E24">
        <w:trPr>
          <w:trHeight w:val="429"/>
        </w:trPr>
        <w:tc>
          <w:tcPr>
            <w:tcW w:w="1274" w:type="dxa"/>
            <w:noWrap/>
            <w:vAlign w:val="center"/>
            <w:hideMark/>
          </w:tcPr>
          <w:p w14:paraId="4FBD90B5" w14:textId="77777777" w:rsidR="00344E24" w:rsidRPr="00344E24" w:rsidRDefault="00344E24" w:rsidP="00E906AA">
            <w:pPr>
              <w:spacing w:before="100" w:beforeAutospacing="1" w:after="100" w:afterAutospacing="1"/>
              <w:jc w:val="center"/>
              <w:rPr>
                <w:b/>
                <w:color w:val="000000"/>
                <w:sz w:val="22"/>
                <w:szCs w:val="22"/>
                <w:lang w:val="en-IN" w:eastAsia="en-IN"/>
              </w:rPr>
            </w:pPr>
            <w:r w:rsidRPr="00344E24">
              <w:rPr>
                <w:b/>
                <w:color w:val="000000"/>
                <w:sz w:val="22"/>
                <w:szCs w:val="22"/>
                <w:lang w:val="en-IN" w:eastAsia="en-IN"/>
              </w:rPr>
              <w:t>2/7/2014</w:t>
            </w:r>
          </w:p>
        </w:tc>
        <w:tc>
          <w:tcPr>
            <w:tcW w:w="1288" w:type="dxa"/>
            <w:noWrap/>
            <w:vAlign w:val="center"/>
            <w:hideMark/>
          </w:tcPr>
          <w:p w14:paraId="36654E77" w14:textId="754F4215"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74.48</w:t>
            </w:r>
          </w:p>
        </w:tc>
        <w:tc>
          <w:tcPr>
            <w:tcW w:w="1288" w:type="dxa"/>
            <w:noWrap/>
            <w:vAlign w:val="center"/>
            <w:hideMark/>
          </w:tcPr>
          <w:p w14:paraId="677FF57B"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74.70</w:t>
            </w:r>
          </w:p>
        </w:tc>
        <w:tc>
          <w:tcPr>
            <w:tcW w:w="1288" w:type="dxa"/>
            <w:noWrap/>
            <w:vAlign w:val="center"/>
            <w:hideMark/>
          </w:tcPr>
          <w:p w14:paraId="32F9701D"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73.91</w:t>
            </w:r>
          </w:p>
        </w:tc>
        <w:tc>
          <w:tcPr>
            <w:tcW w:w="1288" w:type="dxa"/>
            <w:noWrap/>
            <w:vAlign w:val="center"/>
            <w:hideMark/>
          </w:tcPr>
          <w:p w14:paraId="264EC8C0"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74.24</w:t>
            </w:r>
          </w:p>
        </w:tc>
        <w:tc>
          <w:tcPr>
            <w:tcW w:w="1288" w:type="dxa"/>
            <w:noWrap/>
            <w:vAlign w:val="center"/>
            <w:hideMark/>
          </w:tcPr>
          <w:p w14:paraId="37783AC7"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65.93</w:t>
            </w:r>
          </w:p>
        </w:tc>
        <w:tc>
          <w:tcPr>
            <w:tcW w:w="1460" w:type="dxa"/>
            <w:noWrap/>
            <w:vAlign w:val="center"/>
            <w:hideMark/>
          </w:tcPr>
          <w:p w14:paraId="1A73B3A5"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92570100</w:t>
            </w:r>
          </w:p>
        </w:tc>
      </w:tr>
      <w:tr w:rsidR="00344E24" w:rsidRPr="00344E24" w14:paraId="0C4888B9" w14:textId="77777777" w:rsidTr="00344E24">
        <w:trPr>
          <w:trHeight w:val="429"/>
        </w:trPr>
        <w:tc>
          <w:tcPr>
            <w:tcW w:w="1274" w:type="dxa"/>
            <w:noWrap/>
            <w:vAlign w:val="center"/>
            <w:hideMark/>
          </w:tcPr>
          <w:p w14:paraId="44F006E0" w14:textId="77777777" w:rsidR="00344E24" w:rsidRPr="00344E24" w:rsidRDefault="00344E24" w:rsidP="00E906AA">
            <w:pPr>
              <w:spacing w:before="100" w:beforeAutospacing="1" w:after="100" w:afterAutospacing="1"/>
              <w:jc w:val="center"/>
              <w:rPr>
                <w:b/>
                <w:color w:val="000000"/>
                <w:sz w:val="22"/>
                <w:szCs w:val="22"/>
                <w:lang w:val="en-IN" w:eastAsia="en-IN"/>
              </w:rPr>
            </w:pPr>
            <w:r w:rsidRPr="00344E24">
              <w:rPr>
                <w:b/>
                <w:color w:val="000000"/>
                <w:sz w:val="22"/>
                <w:szCs w:val="22"/>
                <w:lang w:val="en-IN" w:eastAsia="en-IN"/>
              </w:rPr>
              <w:t>2/10/2014</w:t>
            </w:r>
          </w:p>
        </w:tc>
        <w:tc>
          <w:tcPr>
            <w:tcW w:w="1288" w:type="dxa"/>
            <w:noWrap/>
            <w:vAlign w:val="center"/>
            <w:hideMark/>
          </w:tcPr>
          <w:p w14:paraId="4744A5E0" w14:textId="3293FF18"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74.09</w:t>
            </w:r>
          </w:p>
        </w:tc>
        <w:tc>
          <w:tcPr>
            <w:tcW w:w="1288" w:type="dxa"/>
            <w:noWrap/>
            <w:vAlign w:val="center"/>
            <w:hideMark/>
          </w:tcPr>
          <w:p w14:paraId="2F9C6ECC"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76.00</w:t>
            </w:r>
          </w:p>
        </w:tc>
        <w:tc>
          <w:tcPr>
            <w:tcW w:w="1288" w:type="dxa"/>
            <w:noWrap/>
            <w:vAlign w:val="center"/>
            <w:hideMark/>
          </w:tcPr>
          <w:p w14:paraId="1F535B95"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74.00</w:t>
            </w:r>
          </w:p>
        </w:tc>
        <w:tc>
          <w:tcPr>
            <w:tcW w:w="1288" w:type="dxa"/>
            <w:noWrap/>
            <w:vAlign w:val="center"/>
            <w:hideMark/>
          </w:tcPr>
          <w:p w14:paraId="5BED23F1"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75.57</w:t>
            </w:r>
          </w:p>
        </w:tc>
        <w:tc>
          <w:tcPr>
            <w:tcW w:w="1288" w:type="dxa"/>
            <w:noWrap/>
            <w:vAlign w:val="center"/>
            <w:hideMark/>
          </w:tcPr>
          <w:p w14:paraId="3388B2F6"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67.11</w:t>
            </w:r>
          </w:p>
        </w:tc>
        <w:tc>
          <w:tcPr>
            <w:tcW w:w="1460" w:type="dxa"/>
            <w:noWrap/>
            <w:vAlign w:val="center"/>
            <w:hideMark/>
          </w:tcPr>
          <w:p w14:paraId="1E465C1D" w14:textId="77777777" w:rsidR="00344E24" w:rsidRPr="00344E24" w:rsidRDefault="00344E24" w:rsidP="00E906AA">
            <w:pPr>
              <w:spacing w:before="100" w:beforeAutospacing="1" w:after="100" w:afterAutospacing="1"/>
              <w:jc w:val="center"/>
              <w:rPr>
                <w:color w:val="000000"/>
                <w:sz w:val="22"/>
                <w:szCs w:val="22"/>
                <w:lang w:val="en-IN" w:eastAsia="en-IN"/>
              </w:rPr>
            </w:pPr>
            <w:r w:rsidRPr="00344E24">
              <w:rPr>
                <w:color w:val="000000"/>
                <w:sz w:val="22"/>
                <w:szCs w:val="22"/>
                <w:lang w:val="en-IN" w:eastAsia="en-IN"/>
              </w:rPr>
              <w:t>86389800</w:t>
            </w:r>
          </w:p>
        </w:tc>
      </w:tr>
    </w:tbl>
    <w:p w14:paraId="0A866C1B" w14:textId="6DC9E9CA" w:rsidR="002D10CD" w:rsidRPr="00344E24" w:rsidRDefault="00344E24" w:rsidP="00E906AA">
      <w:pPr>
        <w:spacing w:before="100" w:beforeAutospacing="1" w:after="100" w:afterAutospacing="1"/>
        <w:jc w:val="center"/>
        <w:rPr>
          <w:sz w:val="22"/>
        </w:rPr>
      </w:pPr>
      <w:r w:rsidRPr="00344E24">
        <w:rPr>
          <w:szCs w:val="24"/>
        </w:rPr>
        <w:t xml:space="preserve">Table </w:t>
      </w:r>
      <w:r w:rsidRPr="00344E24">
        <w:rPr>
          <w:i/>
          <w:noProof/>
          <w:szCs w:val="24"/>
        </w:rPr>
        <w:fldChar w:fldCharType="begin"/>
      </w:r>
      <w:r w:rsidRPr="00344E24">
        <w:rPr>
          <w:noProof/>
          <w:szCs w:val="24"/>
        </w:rPr>
        <w:instrText xml:space="preserve"> SEQ Table \* ARABIC </w:instrText>
      </w:r>
      <w:r w:rsidRPr="00344E24">
        <w:rPr>
          <w:i/>
          <w:noProof/>
          <w:szCs w:val="24"/>
        </w:rPr>
        <w:fldChar w:fldCharType="separate"/>
      </w:r>
      <w:r w:rsidR="00DC406F">
        <w:rPr>
          <w:noProof/>
          <w:szCs w:val="24"/>
        </w:rPr>
        <w:t>1</w:t>
      </w:r>
      <w:r w:rsidRPr="00344E24">
        <w:rPr>
          <w:i/>
          <w:noProof/>
          <w:szCs w:val="24"/>
        </w:rPr>
        <w:fldChar w:fldCharType="end"/>
      </w:r>
      <w:r w:rsidRPr="00344E24">
        <w:rPr>
          <w:szCs w:val="24"/>
        </w:rPr>
        <w:t>: Apple stock price (Raw data)</w:t>
      </w:r>
    </w:p>
    <w:p w14:paraId="530D862F" w14:textId="75180469" w:rsidR="00A06643" w:rsidRPr="00885034" w:rsidRDefault="00A06643" w:rsidP="00E906AA">
      <w:pPr>
        <w:pStyle w:val="Caption"/>
        <w:spacing w:before="100" w:beforeAutospacing="1" w:after="100" w:afterAutospacing="1"/>
        <w:jc w:val="both"/>
        <w:rPr>
          <w:b/>
          <w:i w:val="0"/>
          <w:sz w:val="20"/>
          <w:szCs w:val="24"/>
        </w:rPr>
      </w:pPr>
    </w:p>
    <w:tbl>
      <w:tblPr>
        <w:tblStyle w:val="GridTable4-Accent1"/>
        <w:tblW w:w="5109" w:type="pct"/>
        <w:tblLook w:val="06A0" w:firstRow="1" w:lastRow="0" w:firstColumn="1" w:lastColumn="0" w:noHBand="1" w:noVBand="1"/>
      </w:tblPr>
      <w:tblGrid>
        <w:gridCol w:w="1443"/>
        <w:gridCol w:w="1469"/>
        <w:gridCol w:w="1469"/>
        <w:gridCol w:w="1469"/>
        <w:gridCol w:w="1469"/>
        <w:gridCol w:w="1887"/>
      </w:tblGrid>
      <w:tr w:rsidR="005563B9" w:rsidRPr="005563B9" w14:paraId="79F2C5D4" w14:textId="77777777" w:rsidTr="00020A2C">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783" w:type="pct"/>
            <w:vAlign w:val="center"/>
            <w:hideMark/>
          </w:tcPr>
          <w:p w14:paraId="5DD83569" w14:textId="792F673A" w:rsidR="005563B9" w:rsidRPr="005563B9" w:rsidRDefault="00E906AA" w:rsidP="00E906AA">
            <w:pPr>
              <w:spacing w:before="100" w:beforeAutospacing="1" w:after="100" w:afterAutospacing="1"/>
              <w:jc w:val="center"/>
              <w:rPr>
                <w:sz w:val="22"/>
                <w:szCs w:val="22"/>
                <w:lang w:val="en-IN" w:eastAsia="en-IN"/>
              </w:rPr>
            </w:pPr>
            <w:r w:rsidRPr="00E906AA">
              <w:rPr>
                <w:sz w:val="22"/>
                <w:szCs w:val="22"/>
                <w:lang w:val="en-IN" w:eastAsia="en-IN"/>
              </w:rPr>
              <w:t>Statistics</w:t>
            </w:r>
          </w:p>
        </w:tc>
        <w:tc>
          <w:tcPr>
            <w:tcW w:w="798" w:type="pct"/>
            <w:vAlign w:val="center"/>
            <w:hideMark/>
          </w:tcPr>
          <w:p w14:paraId="4A85E1C6" w14:textId="77777777" w:rsidR="005563B9" w:rsidRPr="005563B9" w:rsidRDefault="005563B9" w:rsidP="00E906AA">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sz w:val="22"/>
                <w:szCs w:val="22"/>
                <w:lang w:val="en-IN" w:eastAsia="en-IN"/>
              </w:rPr>
            </w:pPr>
            <w:r w:rsidRPr="005563B9">
              <w:rPr>
                <w:sz w:val="22"/>
                <w:szCs w:val="22"/>
                <w:lang w:val="en-IN" w:eastAsia="en-IN"/>
              </w:rPr>
              <w:t>Open</w:t>
            </w:r>
          </w:p>
        </w:tc>
        <w:tc>
          <w:tcPr>
            <w:tcW w:w="798" w:type="pct"/>
            <w:vAlign w:val="center"/>
            <w:hideMark/>
          </w:tcPr>
          <w:p w14:paraId="0D334099" w14:textId="77777777" w:rsidR="005563B9" w:rsidRPr="005563B9" w:rsidRDefault="005563B9" w:rsidP="00E906AA">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color w:val="FFFFFF"/>
                <w:sz w:val="22"/>
                <w:szCs w:val="22"/>
                <w:lang w:val="en-IN" w:eastAsia="en-IN"/>
              </w:rPr>
            </w:pPr>
            <w:r w:rsidRPr="005563B9">
              <w:rPr>
                <w:color w:val="FFFFFF"/>
                <w:sz w:val="22"/>
                <w:szCs w:val="22"/>
                <w:lang w:val="en-IN" w:eastAsia="en-IN"/>
              </w:rPr>
              <w:t>High</w:t>
            </w:r>
          </w:p>
        </w:tc>
        <w:tc>
          <w:tcPr>
            <w:tcW w:w="798" w:type="pct"/>
            <w:vAlign w:val="center"/>
            <w:hideMark/>
          </w:tcPr>
          <w:p w14:paraId="0241F4FE" w14:textId="77777777" w:rsidR="005563B9" w:rsidRPr="005563B9" w:rsidRDefault="005563B9" w:rsidP="00E906AA">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color w:val="FFFFFF"/>
                <w:sz w:val="22"/>
                <w:szCs w:val="22"/>
                <w:lang w:val="en-IN" w:eastAsia="en-IN"/>
              </w:rPr>
            </w:pPr>
            <w:r w:rsidRPr="005563B9">
              <w:rPr>
                <w:color w:val="FFFFFF"/>
                <w:sz w:val="22"/>
                <w:szCs w:val="22"/>
                <w:lang w:val="en-IN" w:eastAsia="en-IN"/>
              </w:rPr>
              <w:t>Low</w:t>
            </w:r>
          </w:p>
        </w:tc>
        <w:tc>
          <w:tcPr>
            <w:tcW w:w="798" w:type="pct"/>
            <w:vAlign w:val="center"/>
            <w:hideMark/>
          </w:tcPr>
          <w:p w14:paraId="37606BB9" w14:textId="77777777" w:rsidR="005563B9" w:rsidRPr="005563B9" w:rsidRDefault="005563B9" w:rsidP="00E906AA">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color w:val="FFFFFF"/>
                <w:sz w:val="22"/>
                <w:szCs w:val="22"/>
                <w:lang w:val="en-IN" w:eastAsia="en-IN"/>
              </w:rPr>
            </w:pPr>
            <w:r w:rsidRPr="005563B9">
              <w:rPr>
                <w:color w:val="FFFFFF"/>
                <w:sz w:val="22"/>
                <w:szCs w:val="22"/>
                <w:lang w:val="en-IN" w:eastAsia="en-IN"/>
              </w:rPr>
              <w:t>Close</w:t>
            </w:r>
          </w:p>
        </w:tc>
        <w:tc>
          <w:tcPr>
            <w:tcW w:w="1025" w:type="pct"/>
            <w:vAlign w:val="center"/>
            <w:hideMark/>
          </w:tcPr>
          <w:p w14:paraId="09115B93" w14:textId="77777777" w:rsidR="005563B9" w:rsidRPr="005563B9" w:rsidRDefault="005563B9" w:rsidP="00E906AA">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color w:val="FFFFFF"/>
                <w:sz w:val="22"/>
                <w:szCs w:val="22"/>
                <w:lang w:val="en-IN" w:eastAsia="en-IN"/>
              </w:rPr>
            </w:pPr>
            <w:r w:rsidRPr="005563B9">
              <w:rPr>
                <w:color w:val="FFFFFF"/>
                <w:sz w:val="22"/>
                <w:szCs w:val="22"/>
                <w:lang w:val="en-IN" w:eastAsia="en-IN"/>
              </w:rPr>
              <w:t>Volume</w:t>
            </w:r>
          </w:p>
        </w:tc>
      </w:tr>
      <w:tr w:rsidR="005563B9" w:rsidRPr="005563B9" w14:paraId="71F98962" w14:textId="77777777" w:rsidTr="00020A2C">
        <w:trPr>
          <w:trHeight w:val="448"/>
        </w:trPr>
        <w:tc>
          <w:tcPr>
            <w:cnfStyle w:val="001000000000" w:firstRow="0" w:lastRow="0" w:firstColumn="1" w:lastColumn="0" w:oddVBand="0" w:evenVBand="0" w:oddHBand="0" w:evenHBand="0" w:firstRowFirstColumn="0" w:firstRowLastColumn="0" w:lastRowFirstColumn="0" w:lastRowLastColumn="0"/>
            <w:tcW w:w="783" w:type="pct"/>
            <w:vAlign w:val="center"/>
            <w:hideMark/>
          </w:tcPr>
          <w:p w14:paraId="719C5564" w14:textId="77777777" w:rsidR="005563B9" w:rsidRPr="005563B9" w:rsidRDefault="005563B9" w:rsidP="00E906AA">
            <w:pPr>
              <w:spacing w:before="100" w:beforeAutospacing="1" w:after="100" w:afterAutospacing="1"/>
              <w:jc w:val="center"/>
              <w:rPr>
                <w:color w:val="000000"/>
                <w:sz w:val="22"/>
                <w:szCs w:val="22"/>
                <w:lang w:val="en-IN" w:eastAsia="en-IN"/>
              </w:rPr>
            </w:pPr>
            <w:r w:rsidRPr="005563B9">
              <w:rPr>
                <w:color w:val="000000"/>
                <w:sz w:val="22"/>
                <w:szCs w:val="22"/>
                <w:lang w:val="en-IN" w:eastAsia="en-IN"/>
              </w:rPr>
              <w:t>count</w:t>
            </w:r>
          </w:p>
        </w:tc>
        <w:tc>
          <w:tcPr>
            <w:tcW w:w="798" w:type="pct"/>
            <w:vAlign w:val="center"/>
            <w:hideMark/>
          </w:tcPr>
          <w:p w14:paraId="1584D571"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1259.0</w:t>
            </w:r>
          </w:p>
        </w:tc>
        <w:tc>
          <w:tcPr>
            <w:tcW w:w="798" w:type="pct"/>
            <w:vAlign w:val="center"/>
            <w:hideMark/>
          </w:tcPr>
          <w:p w14:paraId="23FD0A1F"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1259.0</w:t>
            </w:r>
          </w:p>
        </w:tc>
        <w:tc>
          <w:tcPr>
            <w:tcW w:w="798" w:type="pct"/>
            <w:vAlign w:val="center"/>
            <w:hideMark/>
          </w:tcPr>
          <w:p w14:paraId="3D7A1856"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1259.0</w:t>
            </w:r>
          </w:p>
        </w:tc>
        <w:tc>
          <w:tcPr>
            <w:tcW w:w="798" w:type="pct"/>
            <w:vAlign w:val="center"/>
            <w:hideMark/>
          </w:tcPr>
          <w:p w14:paraId="10046340"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1259.0</w:t>
            </w:r>
          </w:p>
        </w:tc>
        <w:tc>
          <w:tcPr>
            <w:tcW w:w="1025" w:type="pct"/>
            <w:vAlign w:val="center"/>
            <w:hideMark/>
          </w:tcPr>
          <w:p w14:paraId="13605715"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1259</w:t>
            </w:r>
          </w:p>
        </w:tc>
      </w:tr>
      <w:tr w:rsidR="005563B9" w:rsidRPr="005563B9" w14:paraId="6B840500" w14:textId="77777777" w:rsidTr="00020A2C">
        <w:trPr>
          <w:trHeight w:val="448"/>
        </w:trPr>
        <w:tc>
          <w:tcPr>
            <w:cnfStyle w:val="001000000000" w:firstRow="0" w:lastRow="0" w:firstColumn="1" w:lastColumn="0" w:oddVBand="0" w:evenVBand="0" w:oddHBand="0" w:evenHBand="0" w:firstRowFirstColumn="0" w:firstRowLastColumn="0" w:lastRowFirstColumn="0" w:lastRowLastColumn="0"/>
            <w:tcW w:w="783" w:type="pct"/>
            <w:vAlign w:val="center"/>
            <w:hideMark/>
          </w:tcPr>
          <w:p w14:paraId="0D185CC1" w14:textId="77777777" w:rsidR="005563B9" w:rsidRPr="005563B9" w:rsidRDefault="005563B9" w:rsidP="00E906AA">
            <w:pPr>
              <w:spacing w:before="100" w:beforeAutospacing="1" w:after="100" w:afterAutospacing="1"/>
              <w:jc w:val="center"/>
              <w:rPr>
                <w:color w:val="000000"/>
                <w:sz w:val="22"/>
                <w:szCs w:val="22"/>
                <w:lang w:val="en-IN" w:eastAsia="en-IN"/>
              </w:rPr>
            </w:pPr>
            <w:r w:rsidRPr="005563B9">
              <w:rPr>
                <w:color w:val="000000"/>
                <w:sz w:val="22"/>
                <w:szCs w:val="22"/>
                <w:lang w:val="en-IN" w:eastAsia="en-IN"/>
              </w:rPr>
              <w:t>mean</w:t>
            </w:r>
          </w:p>
        </w:tc>
        <w:tc>
          <w:tcPr>
            <w:tcW w:w="798" w:type="pct"/>
            <w:vAlign w:val="center"/>
            <w:hideMark/>
          </w:tcPr>
          <w:p w14:paraId="7AAB1E2B"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132.5</w:t>
            </w:r>
          </w:p>
        </w:tc>
        <w:tc>
          <w:tcPr>
            <w:tcW w:w="798" w:type="pct"/>
            <w:vAlign w:val="center"/>
            <w:hideMark/>
          </w:tcPr>
          <w:p w14:paraId="11B15175"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133.7</w:t>
            </w:r>
          </w:p>
        </w:tc>
        <w:tc>
          <w:tcPr>
            <w:tcW w:w="798" w:type="pct"/>
            <w:vAlign w:val="center"/>
            <w:hideMark/>
          </w:tcPr>
          <w:p w14:paraId="5A8EB677"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131.4</w:t>
            </w:r>
          </w:p>
        </w:tc>
        <w:tc>
          <w:tcPr>
            <w:tcW w:w="798" w:type="pct"/>
            <w:vAlign w:val="center"/>
            <w:hideMark/>
          </w:tcPr>
          <w:p w14:paraId="2FFADF94"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132.6</w:t>
            </w:r>
          </w:p>
        </w:tc>
        <w:tc>
          <w:tcPr>
            <w:tcW w:w="1025" w:type="pct"/>
            <w:vAlign w:val="center"/>
            <w:hideMark/>
          </w:tcPr>
          <w:p w14:paraId="465FFD44"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41839490</w:t>
            </w:r>
          </w:p>
        </w:tc>
      </w:tr>
      <w:tr w:rsidR="005563B9" w:rsidRPr="005563B9" w14:paraId="0CAE5335" w14:textId="77777777" w:rsidTr="00020A2C">
        <w:trPr>
          <w:trHeight w:val="448"/>
        </w:trPr>
        <w:tc>
          <w:tcPr>
            <w:cnfStyle w:val="001000000000" w:firstRow="0" w:lastRow="0" w:firstColumn="1" w:lastColumn="0" w:oddVBand="0" w:evenVBand="0" w:oddHBand="0" w:evenHBand="0" w:firstRowFirstColumn="0" w:firstRowLastColumn="0" w:lastRowFirstColumn="0" w:lastRowLastColumn="0"/>
            <w:tcW w:w="783" w:type="pct"/>
            <w:vAlign w:val="center"/>
            <w:hideMark/>
          </w:tcPr>
          <w:p w14:paraId="42C0AF09" w14:textId="77777777" w:rsidR="005563B9" w:rsidRPr="005563B9" w:rsidRDefault="005563B9" w:rsidP="00E906AA">
            <w:pPr>
              <w:spacing w:before="100" w:beforeAutospacing="1" w:after="100" w:afterAutospacing="1"/>
              <w:jc w:val="center"/>
              <w:rPr>
                <w:color w:val="000000"/>
                <w:sz w:val="22"/>
                <w:szCs w:val="22"/>
                <w:lang w:val="en-IN" w:eastAsia="en-IN"/>
              </w:rPr>
            </w:pPr>
            <w:r w:rsidRPr="005563B9">
              <w:rPr>
                <w:color w:val="000000"/>
                <w:sz w:val="22"/>
                <w:szCs w:val="22"/>
                <w:lang w:val="en-IN" w:eastAsia="en-IN"/>
              </w:rPr>
              <w:t>std</w:t>
            </w:r>
          </w:p>
        </w:tc>
        <w:tc>
          <w:tcPr>
            <w:tcW w:w="798" w:type="pct"/>
            <w:vAlign w:val="center"/>
            <w:hideMark/>
          </w:tcPr>
          <w:p w14:paraId="7507C49B"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36.9</w:t>
            </w:r>
          </w:p>
        </w:tc>
        <w:tc>
          <w:tcPr>
            <w:tcW w:w="798" w:type="pct"/>
            <w:vAlign w:val="center"/>
            <w:hideMark/>
          </w:tcPr>
          <w:p w14:paraId="460E746E"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37.2</w:t>
            </w:r>
          </w:p>
        </w:tc>
        <w:tc>
          <w:tcPr>
            <w:tcW w:w="798" w:type="pct"/>
            <w:vAlign w:val="center"/>
            <w:hideMark/>
          </w:tcPr>
          <w:p w14:paraId="33957F32"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36.5</w:t>
            </w:r>
          </w:p>
        </w:tc>
        <w:tc>
          <w:tcPr>
            <w:tcW w:w="798" w:type="pct"/>
            <w:vAlign w:val="center"/>
            <w:hideMark/>
          </w:tcPr>
          <w:p w14:paraId="093D75D6"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36.8</w:t>
            </w:r>
          </w:p>
        </w:tc>
        <w:tc>
          <w:tcPr>
            <w:tcW w:w="1025" w:type="pct"/>
            <w:vAlign w:val="center"/>
            <w:hideMark/>
          </w:tcPr>
          <w:p w14:paraId="15DE4FF6"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21504980</w:t>
            </w:r>
          </w:p>
        </w:tc>
      </w:tr>
      <w:tr w:rsidR="005563B9" w:rsidRPr="005563B9" w14:paraId="4AB8DF5D" w14:textId="77777777" w:rsidTr="00020A2C">
        <w:trPr>
          <w:trHeight w:val="448"/>
        </w:trPr>
        <w:tc>
          <w:tcPr>
            <w:cnfStyle w:val="001000000000" w:firstRow="0" w:lastRow="0" w:firstColumn="1" w:lastColumn="0" w:oddVBand="0" w:evenVBand="0" w:oddHBand="0" w:evenHBand="0" w:firstRowFirstColumn="0" w:firstRowLastColumn="0" w:lastRowFirstColumn="0" w:lastRowLastColumn="0"/>
            <w:tcW w:w="783" w:type="pct"/>
            <w:vAlign w:val="center"/>
            <w:hideMark/>
          </w:tcPr>
          <w:p w14:paraId="16BACCA2" w14:textId="77777777" w:rsidR="005563B9" w:rsidRPr="005563B9" w:rsidRDefault="005563B9" w:rsidP="00E906AA">
            <w:pPr>
              <w:spacing w:before="100" w:beforeAutospacing="1" w:after="100" w:afterAutospacing="1"/>
              <w:jc w:val="center"/>
              <w:rPr>
                <w:color w:val="000000"/>
                <w:sz w:val="22"/>
                <w:szCs w:val="22"/>
                <w:lang w:val="en-IN" w:eastAsia="en-IN"/>
              </w:rPr>
            </w:pPr>
            <w:r w:rsidRPr="005563B9">
              <w:rPr>
                <w:color w:val="000000"/>
                <w:sz w:val="22"/>
                <w:szCs w:val="22"/>
                <w:lang w:val="en-IN" w:eastAsia="en-IN"/>
              </w:rPr>
              <w:t>min</w:t>
            </w:r>
          </w:p>
        </w:tc>
        <w:tc>
          <w:tcPr>
            <w:tcW w:w="798" w:type="pct"/>
            <w:vAlign w:val="center"/>
            <w:hideMark/>
          </w:tcPr>
          <w:p w14:paraId="1749150E"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71.8</w:t>
            </w:r>
          </w:p>
        </w:tc>
        <w:tc>
          <w:tcPr>
            <w:tcW w:w="798" w:type="pct"/>
            <w:vAlign w:val="center"/>
            <w:hideMark/>
          </w:tcPr>
          <w:p w14:paraId="69B98862"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72.5</w:t>
            </w:r>
          </w:p>
        </w:tc>
        <w:tc>
          <w:tcPr>
            <w:tcW w:w="798" w:type="pct"/>
            <w:vAlign w:val="center"/>
            <w:hideMark/>
          </w:tcPr>
          <w:p w14:paraId="0DB210B0"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71.3</w:t>
            </w:r>
          </w:p>
        </w:tc>
        <w:tc>
          <w:tcPr>
            <w:tcW w:w="798" w:type="pct"/>
            <w:shd w:val="clear" w:color="auto" w:fill="00B050"/>
            <w:vAlign w:val="center"/>
            <w:hideMark/>
          </w:tcPr>
          <w:p w14:paraId="0336F7CC"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FFFFFF"/>
                <w:sz w:val="22"/>
                <w:szCs w:val="22"/>
                <w:lang w:val="en-IN" w:eastAsia="en-IN"/>
              </w:rPr>
            </w:pPr>
            <w:r w:rsidRPr="005563B9">
              <w:rPr>
                <w:color w:val="FFFFFF"/>
                <w:sz w:val="22"/>
                <w:szCs w:val="22"/>
                <w:lang w:val="en-IN" w:eastAsia="en-IN"/>
              </w:rPr>
              <w:t>71.6</w:t>
            </w:r>
          </w:p>
        </w:tc>
        <w:tc>
          <w:tcPr>
            <w:tcW w:w="1025" w:type="pct"/>
            <w:vAlign w:val="center"/>
            <w:hideMark/>
          </w:tcPr>
          <w:p w14:paraId="6ECD0800"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11475900</w:t>
            </w:r>
          </w:p>
        </w:tc>
      </w:tr>
      <w:tr w:rsidR="005563B9" w:rsidRPr="005563B9" w14:paraId="7CB85070" w14:textId="77777777" w:rsidTr="00020A2C">
        <w:trPr>
          <w:trHeight w:val="448"/>
        </w:trPr>
        <w:tc>
          <w:tcPr>
            <w:cnfStyle w:val="001000000000" w:firstRow="0" w:lastRow="0" w:firstColumn="1" w:lastColumn="0" w:oddVBand="0" w:evenVBand="0" w:oddHBand="0" w:evenHBand="0" w:firstRowFirstColumn="0" w:firstRowLastColumn="0" w:lastRowFirstColumn="0" w:lastRowLastColumn="0"/>
            <w:tcW w:w="783" w:type="pct"/>
            <w:vAlign w:val="center"/>
            <w:hideMark/>
          </w:tcPr>
          <w:p w14:paraId="315DCAD4" w14:textId="77777777" w:rsidR="005563B9" w:rsidRPr="005563B9" w:rsidRDefault="005563B9" w:rsidP="00E906AA">
            <w:pPr>
              <w:spacing w:before="100" w:beforeAutospacing="1" w:after="100" w:afterAutospacing="1"/>
              <w:jc w:val="center"/>
              <w:rPr>
                <w:color w:val="000000"/>
                <w:sz w:val="22"/>
                <w:szCs w:val="22"/>
                <w:lang w:val="en-IN" w:eastAsia="en-IN"/>
              </w:rPr>
            </w:pPr>
            <w:r w:rsidRPr="005563B9">
              <w:rPr>
                <w:color w:val="000000"/>
                <w:sz w:val="22"/>
                <w:szCs w:val="22"/>
                <w:lang w:val="en-IN" w:eastAsia="en-IN"/>
              </w:rPr>
              <w:t>25%</w:t>
            </w:r>
          </w:p>
        </w:tc>
        <w:tc>
          <w:tcPr>
            <w:tcW w:w="798" w:type="pct"/>
            <w:vAlign w:val="center"/>
            <w:hideMark/>
          </w:tcPr>
          <w:p w14:paraId="763AEAE6"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105.5</w:t>
            </w:r>
          </w:p>
        </w:tc>
        <w:tc>
          <w:tcPr>
            <w:tcW w:w="798" w:type="pct"/>
            <w:vAlign w:val="center"/>
            <w:hideMark/>
          </w:tcPr>
          <w:p w14:paraId="4D52691F"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106.5</w:t>
            </w:r>
          </w:p>
        </w:tc>
        <w:tc>
          <w:tcPr>
            <w:tcW w:w="798" w:type="pct"/>
            <w:vAlign w:val="center"/>
            <w:hideMark/>
          </w:tcPr>
          <w:p w14:paraId="6D97B5EE"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104.8</w:t>
            </w:r>
          </w:p>
        </w:tc>
        <w:tc>
          <w:tcPr>
            <w:tcW w:w="798" w:type="pct"/>
            <w:vAlign w:val="center"/>
            <w:hideMark/>
          </w:tcPr>
          <w:p w14:paraId="702B6C56"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105.7</w:t>
            </w:r>
          </w:p>
        </w:tc>
        <w:tc>
          <w:tcPr>
            <w:tcW w:w="1025" w:type="pct"/>
            <w:vAlign w:val="center"/>
            <w:hideMark/>
          </w:tcPr>
          <w:p w14:paraId="4CE80944"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26518500</w:t>
            </w:r>
          </w:p>
        </w:tc>
      </w:tr>
      <w:tr w:rsidR="005563B9" w:rsidRPr="005563B9" w14:paraId="01E9A398" w14:textId="77777777" w:rsidTr="00020A2C">
        <w:trPr>
          <w:trHeight w:val="448"/>
        </w:trPr>
        <w:tc>
          <w:tcPr>
            <w:cnfStyle w:val="001000000000" w:firstRow="0" w:lastRow="0" w:firstColumn="1" w:lastColumn="0" w:oddVBand="0" w:evenVBand="0" w:oddHBand="0" w:evenHBand="0" w:firstRowFirstColumn="0" w:firstRowLastColumn="0" w:lastRowFirstColumn="0" w:lastRowLastColumn="0"/>
            <w:tcW w:w="783" w:type="pct"/>
            <w:vAlign w:val="center"/>
            <w:hideMark/>
          </w:tcPr>
          <w:p w14:paraId="45F2D79E" w14:textId="77777777" w:rsidR="005563B9" w:rsidRPr="005563B9" w:rsidRDefault="005563B9" w:rsidP="00E906AA">
            <w:pPr>
              <w:spacing w:before="100" w:beforeAutospacing="1" w:after="100" w:afterAutospacing="1"/>
              <w:jc w:val="center"/>
              <w:rPr>
                <w:color w:val="000000"/>
                <w:sz w:val="22"/>
                <w:szCs w:val="22"/>
                <w:lang w:val="en-IN" w:eastAsia="en-IN"/>
              </w:rPr>
            </w:pPr>
            <w:r w:rsidRPr="005563B9">
              <w:rPr>
                <w:color w:val="000000"/>
                <w:sz w:val="22"/>
                <w:szCs w:val="22"/>
                <w:lang w:val="en-IN" w:eastAsia="en-IN"/>
              </w:rPr>
              <w:t>50%</w:t>
            </w:r>
          </w:p>
        </w:tc>
        <w:tc>
          <w:tcPr>
            <w:tcW w:w="798" w:type="pct"/>
            <w:vAlign w:val="center"/>
            <w:hideMark/>
          </w:tcPr>
          <w:p w14:paraId="104696DA"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121.1</w:t>
            </w:r>
          </w:p>
        </w:tc>
        <w:tc>
          <w:tcPr>
            <w:tcW w:w="798" w:type="pct"/>
            <w:vAlign w:val="center"/>
            <w:hideMark/>
          </w:tcPr>
          <w:p w14:paraId="7F15E37C"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122.2</w:t>
            </w:r>
          </w:p>
        </w:tc>
        <w:tc>
          <w:tcPr>
            <w:tcW w:w="798" w:type="pct"/>
            <w:vAlign w:val="center"/>
            <w:hideMark/>
          </w:tcPr>
          <w:p w14:paraId="05C51864"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120.3</w:t>
            </w:r>
          </w:p>
        </w:tc>
        <w:tc>
          <w:tcPr>
            <w:tcW w:w="798" w:type="pct"/>
            <w:vAlign w:val="center"/>
            <w:hideMark/>
          </w:tcPr>
          <w:p w14:paraId="7545700B"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121.3</w:t>
            </w:r>
          </w:p>
        </w:tc>
        <w:tc>
          <w:tcPr>
            <w:tcW w:w="1025" w:type="pct"/>
            <w:vAlign w:val="center"/>
            <w:hideMark/>
          </w:tcPr>
          <w:p w14:paraId="03E84D49"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36379100</w:t>
            </w:r>
          </w:p>
        </w:tc>
      </w:tr>
      <w:tr w:rsidR="005563B9" w:rsidRPr="005563B9" w14:paraId="3052853A" w14:textId="77777777" w:rsidTr="00020A2C">
        <w:trPr>
          <w:trHeight w:val="448"/>
        </w:trPr>
        <w:tc>
          <w:tcPr>
            <w:cnfStyle w:val="001000000000" w:firstRow="0" w:lastRow="0" w:firstColumn="1" w:lastColumn="0" w:oddVBand="0" w:evenVBand="0" w:oddHBand="0" w:evenHBand="0" w:firstRowFirstColumn="0" w:firstRowLastColumn="0" w:lastRowFirstColumn="0" w:lastRowLastColumn="0"/>
            <w:tcW w:w="783" w:type="pct"/>
            <w:vAlign w:val="center"/>
            <w:hideMark/>
          </w:tcPr>
          <w:p w14:paraId="7B35A8ED" w14:textId="77777777" w:rsidR="005563B9" w:rsidRPr="005563B9" w:rsidRDefault="005563B9" w:rsidP="00E906AA">
            <w:pPr>
              <w:spacing w:before="100" w:beforeAutospacing="1" w:after="100" w:afterAutospacing="1"/>
              <w:jc w:val="center"/>
              <w:rPr>
                <w:color w:val="000000"/>
                <w:sz w:val="22"/>
                <w:szCs w:val="22"/>
                <w:lang w:val="en-IN" w:eastAsia="en-IN"/>
              </w:rPr>
            </w:pPr>
            <w:r w:rsidRPr="005563B9">
              <w:rPr>
                <w:color w:val="000000"/>
                <w:sz w:val="22"/>
                <w:szCs w:val="22"/>
                <w:lang w:val="en-IN" w:eastAsia="en-IN"/>
              </w:rPr>
              <w:t>75%</w:t>
            </w:r>
          </w:p>
        </w:tc>
        <w:tc>
          <w:tcPr>
            <w:tcW w:w="798" w:type="pct"/>
            <w:vAlign w:val="center"/>
            <w:hideMark/>
          </w:tcPr>
          <w:p w14:paraId="549E7A78"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159.0</w:t>
            </w:r>
          </w:p>
        </w:tc>
        <w:tc>
          <w:tcPr>
            <w:tcW w:w="798" w:type="pct"/>
            <w:vAlign w:val="center"/>
            <w:hideMark/>
          </w:tcPr>
          <w:p w14:paraId="5ECD2D6D"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160.1</w:t>
            </w:r>
          </w:p>
        </w:tc>
        <w:tc>
          <w:tcPr>
            <w:tcW w:w="798" w:type="pct"/>
            <w:vAlign w:val="center"/>
            <w:hideMark/>
          </w:tcPr>
          <w:p w14:paraId="005494A7"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157.6</w:t>
            </w:r>
          </w:p>
        </w:tc>
        <w:tc>
          <w:tcPr>
            <w:tcW w:w="798" w:type="pct"/>
            <w:vAlign w:val="center"/>
            <w:hideMark/>
          </w:tcPr>
          <w:p w14:paraId="47D78D47"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158.7</w:t>
            </w:r>
          </w:p>
        </w:tc>
        <w:tc>
          <w:tcPr>
            <w:tcW w:w="1025" w:type="pct"/>
            <w:vAlign w:val="center"/>
            <w:hideMark/>
          </w:tcPr>
          <w:p w14:paraId="3353C8FE"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51141350</w:t>
            </w:r>
          </w:p>
        </w:tc>
      </w:tr>
      <w:tr w:rsidR="005563B9" w:rsidRPr="005563B9" w14:paraId="10C4EE04" w14:textId="77777777" w:rsidTr="00020A2C">
        <w:trPr>
          <w:trHeight w:val="448"/>
        </w:trPr>
        <w:tc>
          <w:tcPr>
            <w:cnfStyle w:val="001000000000" w:firstRow="0" w:lastRow="0" w:firstColumn="1" w:lastColumn="0" w:oddVBand="0" w:evenVBand="0" w:oddHBand="0" w:evenHBand="0" w:firstRowFirstColumn="0" w:firstRowLastColumn="0" w:lastRowFirstColumn="0" w:lastRowLastColumn="0"/>
            <w:tcW w:w="783" w:type="pct"/>
            <w:vAlign w:val="center"/>
            <w:hideMark/>
          </w:tcPr>
          <w:p w14:paraId="68CDCA73" w14:textId="77777777" w:rsidR="005563B9" w:rsidRPr="005563B9" w:rsidRDefault="005563B9" w:rsidP="00E906AA">
            <w:pPr>
              <w:spacing w:before="100" w:beforeAutospacing="1" w:after="100" w:afterAutospacing="1"/>
              <w:jc w:val="center"/>
              <w:rPr>
                <w:color w:val="000000"/>
                <w:sz w:val="22"/>
                <w:szCs w:val="22"/>
                <w:lang w:val="en-IN" w:eastAsia="en-IN"/>
              </w:rPr>
            </w:pPr>
            <w:r w:rsidRPr="005563B9">
              <w:rPr>
                <w:color w:val="000000"/>
                <w:sz w:val="22"/>
                <w:szCs w:val="22"/>
                <w:lang w:val="en-IN" w:eastAsia="en-IN"/>
              </w:rPr>
              <w:t>max</w:t>
            </w:r>
          </w:p>
        </w:tc>
        <w:tc>
          <w:tcPr>
            <w:tcW w:w="798" w:type="pct"/>
            <w:vAlign w:val="center"/>
            <w:hideMark/>
          </w:tcPr>
          <w:p w14:paraId="39DC8973"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230.8</w:t>
            </w:r>
          </w:p>
        </w:tc>
        <w:tc>
          <w:tcPr>
            <w:tcW w:w="798" w:type="pct"/>
            <w:vAlign w:val="center"/>
            <w:hideMark/>
          </w:tcPr>
          <w:p w14:paraId="5C91DB4A"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233.5</w:t>
            </w:r>
          </w:p>
        </w:tc>
        <w:tc>
          <w:tcPr>
            <w:tcW w:w="798" w:type="pct"/>
            <w:vAlign w:val="center"/>
            <w:hideMark/>
          </w:tcPr>
          <w:p w14:paraId="62968FE8"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229.8</w:t>
            </w:r>
          </w:p>
        </w:tc>
        <w:tc>
          <w:tcPr>
            <w:tcW w:w="798" w:type="pct"/>
            <w:shd w:val="clear" w:color="auto" w:fill="FF0000"/>
            <w:vAlign w:val="center"/>
            <w:hideMark/>
          </w:tcPr>
          <w:p w14:paraId="451B91F2"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FFFFFF"/>
                <w:sz w:val="22"/>
                <w:szCs w:val="22"/>
                <w:lang w:val="en-IN" w:eastAsia="en-IN"/>
              </w:rPr>
            </w:pPr>
            <w:r w:rsidRPr="005563B9">
              <w:rPr>
                <w:color w:val="FFFFFF"/>
                <w:sz w:val="22"/>
                <w:szCs w:val="22"/>
                <w:lang w:val="en-IN" w:eastAsia="en-IN"/>
              </w:rPr>
              <w:t>232.1</w:t>
            </w:r>
          </w:p>
        </w:tc>
        <w:tc>
          <w:tcPr>
            <w:tcW w:w="1025" w:type="pct"/>
            <w:vAlign w:val="center"/>
            <w:hideMark/>
          </w:tcPr>
          <w:p w14:paraId="4DBAC283" w14:textId="77777777" w:rsidR="005563B9" w:rsidRPr="005563B9" w:rsidRDefault="005563B9" w:rsidP="00E906A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5563B9">
              <w:rPr>
                <w:color w:val="000000"/>
                <w:sz w:val="22"/>
                <w:szCs w:val="22"/>
                <w:lang w:val="en-IN" w:eastAsia="en-IN"/>
              </w:rPr>
              <w:t>189977900</w:t>
            </w:r>
          </w:p>
        </w:tc>
      </w:tr>
    </w:tbl>
    <w:p w14:paraId="58F01678" w14:textId="7687AEFB" w:rsidR="00A06643" w:rsidRPr="00344E24" w:rsidRDefault="00344E24" w:rsidP="00E906AA">
      <w:pPr>
        <w:pStyle w:val="Default"/>
        <w:keepNext/>
        <w:spacing w:before="100" w:beforeAutospacing="1" w:after="100" w:afterAutospacing="1"/>
        <w:jc w:val="center"/>
        <w:rPr>
          <w:rFonts w:ascii="Times New Roman" w:hAnsi="Times New Roman" w:cs="Times New Roman"/>
          <w:noProof/>
          <w:color w:val="auto"/>
        </w:rPr>
      </w:pPr>
      <w:r w:rsidRPr="00344E24">
        <w:rPr>
          <w:rFonts w:ascii="Times New Roman" w:hAnsi="Times New Roman" w:cs="Times New Roman"/>
          <w:sz w:val="20"/>
        </w:rPr>
        <w:t xml:space="preserve">Table </w:t>
      </w:r>
      <w:r w:rsidRPr="00344E24">
        <w:rPr>
          <w:rFonts w:ascii="Times New Roman" w:hAnsi="Times New Roman" w:cs="Times New Roman"/>
          <w:i/>
          <w:sz w:val="20"/>
        </w:rPr>
        <w:fldChar w:fldCharType="begin"/>
      </w:r>
      <w:r w:rsidRPr="00344E24">
        <w:rPr>
          <w:rFonts w:ascii="Times New Roman" w:hAnsi="Times New Roman" w:cs="Times New Roman"/>
          <w:sz w:val="20"/>
        </w:rPr>
        <w:instrText xml:space="preserve"> SEQ Table \* ARABIC </w:instrText>
      </w:r>
      <w:r w:rsidRPr="00344E24">
        <w:rPr>
          <w:rFonts w:ascii="Times New Roman" w:hAnsi="Times New Roman" w:cs="Times New Roman"/>
          <w:i/>
          <w:sz w:val="20"/>
        </w:rPr>
        <w:fldChar w:fldCharType="separate"/>
      </w:r>
      <w:r w:rsidR="00DC406F">
        <w:rPr>
          <w:rFonts w:ascii="Times New Roman" w:hAnsi="Times New Roman" w:cs="Times New Roman"/>
          <w:noProof/>
          <w:sz w:val="20"/>
        </w:rPr>
        <w:t>2</w:t>
      </w:r>
      <w:r w:rsidRPr="00344E24">
        <w:rPr>
          <w:rFonts w:ascii="Times New Roman" w:hAnsi="Times New Roman" w:cs="Times New Roman"/>
          <w:i/>
          <w:sz w:val="20"/>
        </w:rPr>
        <w:fldChar w:fldCharType="end"/>
      </w:r>
      <w:r w:rsidRPr="00344E24">
        <w:rPr>
          <w:rFonts w:ascii="Times New Roman" w:hAnsi="Times New Roman" w:cs="Times New Roman"/>
          <w:sz w:val="20"/>
        </w:rPr>
        <w:t>: Basic Statistics of stock price</w:t>
      </w:r>
    </w:p>
    <w:p w14:paraId="1D2260FD" w14:textId="55C64390" w:rsidR="00885034" w:rsidRPr="00885034" w:rsidRDefault="00885034" w:rsidP="00E906AA">
      <w:pPr>
        <w:pStyle w:val="Caption"/>
        <w:spacing w:before="100" w:beforeAutospacing="1" w:after="100" w:afterAutospacing="1"/>
        <w:jc w:val="both"/>
        <w:rPr>
          <w:b/>
          <w:i w:val="0"/>
          <w:sz w:val="20"/>
          <w:szCs w:val="24"/>
        </w:rPr>
      </w:pPr>
    </w:p>
    <w:p w14:paraId="1AD545D8" w14:textId="0B837533" w:rsidR="00344E24" w:rsidRDefault="005137D9" w:rsidP="00E906AA">
      <w:pPr>
        <w:pStyle w:val="Caption"/>
        <w:spacing w:before="100" w:beforeAutospacing="1" w:after="100" w:afterAutospacing="1"/>
        <w:jc w:val="center"/>
        <w:rPr>
          <w:i w:val="0"/>
          <w:color w:val="auto"/>
          <w:sz w:val="20"/>
          <w:szCs w:val="24"/>
        </w:rPr>
      </w:pPr>
      <w:r>
        <w:rPr>
          <w:b/>
          <w:i w:val="0"/>
          <w:noProof/>
          <w:sz w:val="20"/>
          <w:szCs w:val="24"/>
        </w:rPr>
        <mc:AlternateContent>
          <mc:Choice Requires="wps">
            <w:drawing>
              <wp:anchor distT="0" distB="0" distL="114300" distR="114300" simplePos="0" relativeHeight="251668480" behindDoc="0" locked="0" layoutInCell="1" allowOverlap="1" wp14:anchorId="103146D9" wp14:editId="3992F1BF">
                <wp:simplePos x="0" y="0"/>
                <wp:positionH relativeFrom="column">
                  <wp:posOffset>3390021</wp:posOffset>
                </wp:positionH>
                <wp:positionV relativeFrom="paragraph">
                  <wp:posOffset>240958</wp:posOffset>
                </wp:positionV>
                <wp:extent cx="1003300" cy="406400"/>
                <wp:effectExtent l="38100" t="38100" r="577850" b="88900"/>
                <wp:wrapNone/>
                <wp:docPr id="4" name="Speech Bubble: Rectangle with Corners Rounded 4"/>
                <wp:cNvGraphicFramePr/>
                <a:graphic xmlns:a="http://schemas.openxmlformats.org/drawingml/2006/main">
                  <a:graphicData uri="http://schemas.microsoft.com/office/word/2010/wordprocessingShape">
                    <wps:wsp>
                      <wps:cNvSpPr/>
                      <wps:spPr>
                        <a:xfrm>
                          <a:off x="0" y="0"/>
                          <a:ext cx="1003300" cy="406400"/>
                        </a:xfrm>
                        <a:prstGeom prst="wedgeRoundRectCallout">
                          <a:avLst>
                            <a:gd name="adj1" fmla="val 103138"/>
                            <a:gd name="adj2" fmla="val -33680"/>
                            <a:gd name="adj3" fmla="val 16667"/>
                          </a:avLst>
                        </a:prstGeom>
                        <a:ln>
                          <a:noFill/>
                        </a:ln>
                        <a:effectLst>
                          <a:outerShdw blurRad="50800" dist="38100" dir="2700000" algn="tl"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14:paraId="04EB9714" w14:textId="5DEB8AFB" w:rsidR="00C22F71" w:rsidRPr="005563B9" w:rsidRDefault="00C22F71" w:rsidP="005563B9">
                            <w:pPr>
                              <w:spacing w:before="100" w:beforeAutospacing="1" w:after="100" w:afterAutospacing="1"/>
                              <w:jc w:val="center"/>
                              <w:rPr>
                                <w:sz w:val="18"/>
                              </w:rPr>
                            </w:pPr>
                            <w:r w:rsidRPr="005563B9">
                              <w:rPr>
                                <w:sz w:val="18"/>
                              </w:rPr>
                              <w:t>Highest value of stock is 232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3146D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4" o:spid="_x0000_s1026" type="#_x0000_t62" style="position:absolute;left:0;text-align:left;margin-left:266.95pt;margin-top:18.95pt;width:79pt;height: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" adj="33078,3525" fillcolor="gray [1616]" stroked="f">
                <v:fill color2="#d9d9d9 [496]" rotate="t" angle="180" colors="0 #bcbcbc;22938f #d0d0d0;1 #ededed" focus="100%" type="gradient"/>
                <v:shadow on="t" color="black" opacity="26214f" origin="-.5,-.5" offset=".74836mm,.74836mm"/>
                <v:textbox>
                  <w:txbxContent>
                    <w:p w14:paraId="04EB9714" w14:textId="5DEB8AFB" w:rsidR="00C22F71" w:rsidRPr="005563B9" w:rsidRDefault="00C22F71" w:rsidP="005563B9">
                      <w:pPr>
                        <w:spacing w:before="100" w:beforeAutospacing="1" w:after="100" w:afterAutospacing="1"/>
                        <w:jc w:val="center"/>
                        <w:rPr>
                          <w:sz w:val="18"/>
                        </w:rPr>
                      </w:pPr>
                      <w:r w:rsidRPr="005563B9">
                        <w:rPr>
                          <w:sz w:val="18"/>
                        </w:rPr>
                        <w:t>Highest value of stock is 232</w:t>
                      </w:r>
                    </w:p>
                  </w:txbxContent>
                </v:textbox>
              </v:shape>
            </w:pict>
          </mc:Fallback>
        </mc:AlternateContent>
      </w:r>
      <w:r>
        <w:rPr>
          <w:b/>
          <w:i w:val="0"/>
          <w:noProof/>
          <w:sz w:val="20"/>
          <w:szCs w:val="24"/>
        </w:rPr>
        <mc:AlternateContent>
          <mc:Choice Requires="wps">
            <w:drawing>
              <wp:anchor distT="0" distB="0" distL="114300" distR="114300" simplePos="0" relativeHeight="251670528" behindDoc="0" locked="0" layoutInCell="1" allowOverlap="1" wp14:anchorId="2B389642" wp14:editId="729D5559">
                <wp:simplePos x="0" y="0"/>
                <wp:positionH relativeFrom="column">
                  <wp:posOffset>1117893</wp:posOffset>
                </wp:positionH>
                <wp:positionV relativeFrom="paragraph">
                  <wp:posOffset>2384718</wp:posOffset>
                </wp:positionV>
                <wp:extent cx="863600" cy="393700"/>
                <wp:effectExtent l="514350" t="38100" r="88900" b="101600"/>
                <wp:wrapNone/>
                <wp:docPr id="5" name="Speech Bubble: Rectangle with Corners Rounded 5"/>
                <wp:cNvGraphicFramePr/>
                <a:graphic xmlns:a="http://schemas.openxmlformats.org/drawingml/2006/main">
                  <a:graphicData uri="http://schemas.microsoft.com/office/word/2010/wordprocessingShape">
                    <wps:wsp>
                      <wps:cNvSpPr/>
                      <wps:spPr>
                        <a:xfrm>
                          <a:off x="0" y="0"/>
                          <a:ext cx="863600" cy="393700"/>
                        </a:xfrm>
                        <a:prstGeom prst="wedgeRoundRectCallout">
                          <a:avLst>
                            <a:gd name="adj1" fmla="val -106058"/>
                            <a:gd name="adj2" fmla="val 18632"/>
                            <a:gd name="adj3" fmla="val 16667"/>
                          </a:avLst>
                        </a:prstGeom>
                        <a:ln>
                          <a:noFill/>
                        </a:ln>
                        <a:effectLst>
                          <a:outerShdw blurRad="50800" dist="38100" dir="2700000" algn="tl"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14:paraId="611368DD" w14:textId="3BB52B1F" w:rsidR="00C22F71" w:rsidRPr="005563B9" w:rsidRDefault="00C22F71" w:rsidP="005563B9">
                            <w:pPr>
                              <w:jc w:val="center"/>
                              <w:rPr>
                                <w:sz w:val="18"/>
                              </w:rPr>
                            </w:pPr>
                            <w:r>
                              <w:rPr>
                                <w:sz w:val="18"/>
                              </w:rPr>
                              <w:t>Lowest</w:t>
                            </w:r>
                            <w:r w:rsidRPr="005563B9">
                              <w:rPr>
                                <w:sz w:val="18"/>
                              </w:rPr>
                              <w:t xml:space="preserve"> value of stock is </w:t>
                            </w:r>
                            <w:r>
                              <w:rPr>
                                <w:sz w:val="18"/>
                              </w:rP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89642" id="Speech Bubble: Rectangle with Corners Rounded 5" o:spid="_x0000_s1027" type="#_x0000_t62" style="position:absolute;left:0;text-align:left;margin-left:88pt;margin-top:187.75pt;width:68pt;height: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" adj="-12109,14825" fillcolor="gray [1616]" stroked="f">
                <v:fill color2="#d9d9d9 [496]" rotate="t" angle="180" colors="0 #bcbcbc;22938f #d0d0d0;1 #ededed" focus="100%" type="gradient"/>
                <v:shadow on="t" color="black" opacity="26214f" origin="-.5,-.5" offset=".74836mm,.74836mm"/>
                <v:textbox>
                  <w:txbxContent>
                    <w:p w14:paraId="611368DD" w14:textId="3BB52B1F" w:rsidR="00C22F71" w:rsidRPr="005563B9" w:rsidRDefault="00C22F71" w:rsidP="005563B9">
                      <w:pPr>
                        <w:jc w:val="center"/>
                        <w:rPr>
                          <w:sz w:val="18"/>
                        </w:rPr>
                      </w:pPr>
                      <w:r>
                        <w:rPr>
                          <w:sz w:val="18"/>
                        </w:rPr>
                        <w:t>Lowest</w:t>
                      </w:r>
                      <w:r w:rsidRPr="005563B9">
                        <w:rPr>
                          <w:sz w:val="18"/>
                        </w:rPr>
                        <w:t xml:space="preserve"> value of stock is </w:t>
                      </w:r>
                      <w:r>
                        <w:rPr>
                          <w:sz w:val="18"/>
                        </w:rPr>
                        <w:t>72</w:t>
                      </w:r>
                    </w:p>
                  </w:txbxContent>
                </v:textbox>
              </v:shape>
            </w:pict>
          </mc:Fallback>
        </mc:AlternateContent>
      </w:r>
      <w:r w:rsidR="00E11E69" w:rsidRPr="00885034">
        <w:rPr>
          <w:noProof/>
        </w:rPr>
        <w:drawing>
          <wp:inline distT="0" distB="0" distL="0" distR="0" wp14:anchorId="0DD3E8AE" wp14:editId="0142CF17">
            <wp:extent cx="5836574" cy="3331596"/>
            <wp:effectExtent l="0" t="0" r="0" b="0"/>
            <wp:docPr id="15" name="Picture 15" descr="C:\Users\SANJAY\AppData\Local\Packages\Microsoft.Office.Desktop_8wekyb3d8bbwe\AC\INetCache\Content.MSO\A9B818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AY\AppData\Local\Packages\Microsoft.Office.Desktop_8wekyb3d8bbwe\AC\INetCache\Content.MSO\A9B8189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0684" cy="3362483"/>
                    </a:xfrm>
                    <a:prstGeom prst="rect">
                      <a:avLst/>
                    </a:prstGeom>
                    <a:noFill/>
                    <a:ln>
                      <a:noFill/>
                    </a:ln>
                  </pic:spPr>
                </pic:pic>
              </a:graphicData>
            </a:graphic>
          </wp:inline>
        </w:drawing>
      </w:r>
    </w:p>
    <w:p w14:paraId="15DFB32F" w14:textId="7050AC30" w:rsidR="00344E24" w:rsidRDefault="00344E24" w:rsidP="00D143F0">
      <w:pPr>
        <w:pStyle w:val="Caption"/>
        <w:spacing w:before="100" w:beforeAutospacing="1" w:after="0"/>
        <w:jc w:val="center"/>
        <w:rPr>
          <w:i w:val="0"/>
          <w:color w:val="auto"/>
          <w:sz w:val="20"/>
          <w:szCs w:val="24"/>
        </w:rPr>
      </w:pPr>
      <w:r w:rsidRPr="00344E24">
        <w:rPr>
          <w:i w:val="0"/>
          <w:color w:val="auto"/>
          <w:sz w:val="20"/>
          <w:szCs w:val="24"/>
        </w:rPr>
        <w:t xml:space="preserve">Figure </w:t>
      </w:r>
      <w:r w:rsidRPr="00344E24">
        <w:rPr>
          <w:i w:val="0"/>
          <w:color w:val="auto"/>
          <w:sz w:val="20"/>
          <w:szCs w:val="24"/>
        </w:rPr>
        <w:fldChar w:fldCharType="begin"/>
      </w:r>
      <w:r w:rsidRPr="00344E24">
        <w:rPr>
          <w:i w:val="0"/>
          <w:color w:val="auto"/>
          <w:sz w:val="20"/>
          <w:szCs w:val="24"/>
        </w:rPr>
        <w:instrText xml:space="preserve"> SEQ Figure \* ARABIC </w:instrText>
      </w:r>
      <w:r w:rsidRPr="00344E24">
        <w:rPr>
          <w:i w:val="0"/>
          <w:color w:val="auto"/>
          <w:sz w:val="20"/>
          <w:szCs w:val="24"/>
        </w:rPr>
        <w:fldChar w:fldCharType="separate"/>
      </w:r>
      <w:r w:rsidR="00DC406F">
        <w:rPr>
          <w:i w:val="0"/>
          <w:noProof/>
          <w:color w:val="auto"/>
          <w:sz w:val="20"/>
          <w:szCs w:val="24"/>
        </w:rPr>
        <w:t>1</w:t>
      </w:r>
      <w:r w:rsidRPr="00344E24">
        <w:rPr>
          <w:i w:val="0"/>
          <w:color w:val="auto"/>
          <w:sz w:val="20"/>
          <w:szCs w:val="24"/>
        </w:rPr>
        <w:fldChar w:fldCharType="end"/>
      </w:r>
      <w:r w:rsidRPr="00344E24">
        <w:rPr>
          <w:i w:val="0"/>
          <w:color w:val="auto"/>
          <w:sz w:val="20"/>
          <w:szCs w:val="24"/>
        </w:rPr>
        <w:t>: Trend of 5 year stock price</w:t>
      </w:r>
    </w:p>
    <w:p w14:paraId="4B34A2EA" w14:textId="3D5AB94F" w:rsidR="00D143F0" w:rsidRDefault="00D143F0" w:rsidP="00D143F0"/>
    <w:p w14:paraId="5C83DE6B" w14:textId="1F80C409" w:rsidR="00D143F0" w:rsidRPr="00020A2C" w:rsidRDefault="00D143F0" w:rsidP="00D143F0">
      <w:pPr>
        <w:rPr>
          <w:sz w:val="24"/>
        </w:rPr>
      </w:pPr>
    </w:p>
    <w:p w14:paraId="29ED4E4F" w14:textId="41303593" w:rsidR="00D143F0" w:rsidRPr="00020A2C" w:rsidRDefault="00020A2C" w:rsidP="00D143F0">
      <w:pPr>
        <w:rPr>
          <w:sz w:val="24"/>
        </w:rPr>
      </w:pPr>
      <w:r w:rsidRPr="00020A2C">
        <w:rPr>
          <w:sz w:val="24"/>
        </w:rPr>
        <w:t>Highest stock price is 232 in year 2019 and lowest stock price was 72 in year 2014.</w:t>
      </w:r>
    </w:p>
    <w:p w14:paraId="5F2B497E" w14:textId="6FAD9AEB" w:rsidR="00D143F0" w:rsidRDefault="00D143F0" w:rsidP="00D143F0"/>
    <w:p w14:paraId="721D2BE5" w14:textId="6429F124" w:rsidR="00421412" w:rsidRDefault="00421412" w:rsidP="00D143F0"/>
    <w:p w14:paraId="3814E325" w14:textId="145ADFF4" w:rsidR="00421412" w:rsidRDefault="00421412" w:rsidP="00D143F0"/>
    <w:p w14:paraId="7D4E617D" w14:textId="42FEEE0C" w:rsidR="00421412" w:rsidRDefault="00421412" w:rsidP="00D143F0"/>
    <w:p w14:paraId="48FF2317" w14:textId="7EF2164C" w:rsidR="00421412" w:rsidRDefault="00421412" w:rsidP="00D143F0"/>
    <w:p w14:paraId="284E65DC" w14:textId="62A67353" w:rsidR="00421412" w:rsidRDefault="00421412" w:rsidP="00D143F0"/>
    <w:p w14:paraId="0FF9DCC3" w14:textId="0A5490BC" w:rsidR="0050062F" w:rsidRPr="00885034" w:rsidRDefault="00A06BF2" w:rsidP="00D143F0">
      <w:pPr>
        <w:pStyle w:val="ListParagraph"/>
        <w:numPr>
          <w:ilvl w:val="0"/>
          <w:numId w:val="2"/>
        </w:numPr>
        <w:spacing w:before="100" w:beforeAutospacing="1" w:after="240"/>
        <w:ind w:left="720" w:hanging="720"/>
        <w:contextualSpacing w:val="0"/>
        <w:jc w:val="both"/>
        <w:rPr>
          <w:rFonts w:eastAsia="Arial"/>
          <w:sz w:val="24"/>
          <w:szCs w:val="24"/>
        </w:rPr>
      </w:pPr>
      <w:bookmarkStart w:id="1" w:name="_Toc177386"/>
      <w:r w:rsidRPr="00885034">
        <w:rPr>
          <w:rStyle w:val="Heading3Char"/>
          <w:rFonts w:ascii="Times New Roman" w:hAnsi="Times New Roman" w:cs="Times New Roman"/>
          <w:sz w:val="24"/>
          <w:szCs w:val="24"/>
        </w:rPr>
        <w:lastRenderedPageBreak/>
        <w:t>Overview of the final process</w:t>
      </w:r>
      <w:bookmarkEnd w:id="1"/>
    </w:p>
    <w:p w14:paraId="75EB3F70" w14:textId="05251C66" w:rsidR="00741B45" w:rsidRPr="00885034" w:rsidRDefault="00741B45" w:rsidP="00D143F0">
      <w:pPr>
        <w:autoSpaceDE w:val="0"/>
        <w:autoSpaceDN w:val="0"/>
        <w:adjustRightInd w:val="0"/>
        <w:spacing w:before="100" w:beforeAutospacing="1" w:after="240"/>
        <w:jc w:val="both"/>
        <w:rPr>
          <w:sz w:val="24"/>
          <w:lang w:val="en-IN"/>
        </w:rPr>
      </w:pPr>
      <w:r w:rsidRPr="00885034">
        <w:rPr>
          <w:sz w:val="24"/>
          <w:lang w:val="en-IN"/>
        </w:rPr>
        <w:t>In our experiments, the time series data acquired is first exponentially smoothed. Then the technical</w:t>
      </w:r>
      <w:r w:rsidR="00875A54" w:rsidRPr="00885034">
        <w:rPr>
          <w:sz w:val="24"/>
          <w:lang w:val="en-IN"/>
        </w:rPr>
        <w:t xml:space="preserve"> </w:t>
      </w:r>
      <w:r w:rsidRPr="00885034">
        <w:rPr>
          <w:sz w:val="24"/>
          <w:lang w:val="en-IN"/>
        </w:rPr>
        <w:t>indicators are extracted. Technical indicators provide insights to the expected stock price behaviour in future. These technical indicators are then used as features to train the clas</w:t>
      </w:r>
      <w:r w:rsidRPr="00885034">
        <w:rPr>
          <w:sz w:val="24"/>
          <w:lang w:val="en-IN"/>
        </w:rPr>
        <w:softHyphen/>
        <w:t>sifiers. The indicators used in the current work will be discussed in this section.</w:t>
      </w:r>
    </w:p>
    <w:p w14:paraId="4851CC24" w14:textId="47E3EB98" w:rsidR="00741B45" w:rsidRPr="00885034" w:rsidRDefault="00741B45" w:rsidP="00E906AA">
      <w:pPr>
        <w:autoSpaceDE w:val="0"/>
        <w:autoSpaceDN w:val="0"/>
        <w:adjustRightInd w:val="0"/>
        <w:spacing w:before="100" w:beforeAutospacing="1" w:after="100" w:afterAutospacing="1"/>
        <w:jc w:val="both"/>
        <w:rPr>
          <w:rFonts w:eastAsia="Arial"/>
          <w:sz w:val="32"/>
          <w:szCs w:val="24"/>
        </w:rPr>
      </w:pPr>
      <w:r w:rsidRPr="00885034">
        <w:rPr>
          <w:sz w:val="24"/>
          <w:lang w:val="en-IN"/>
        </w:rPr>
        <w:t>Exponential smoothing grants larger weights to the recent observations and exponentially decreases weights of the past observations. The exponentially smoothed statistic of a series Y can be recursively calculated as:</w:t>
      </w:r>
    </w:p>
    <w:p w14:paraId="68DBEDA3" w14:textId="77777777" w:rsidR="00885034" w:rsidRPr="00885034" w:rsidRDefault="00885034" w:rsidP="00E906AA">
      <w:pPr>
        <w:pStyle w:val="Caption"/>
        <w:spacing w:before="100" w:beforeAutospacing="1" w:after="100" w:afterAutospacing="1"/>
        <w:jc w:val="both"/>
        <w:rPr>
          <w:b/>
          <w:i w:val="0"/>
          <w:sz w:val="20"/>
          <w:szCs w:val="24"/>
        </w:rPr>
      </w:pPr>
    </w:p>
    <w:p w14:paraId="2297EF19" w14:textId="77777777" w:rsidR="00F61250" w:rsidRPr="00885034" w:rsidRDefault="004415E1" w:rsidP="00E906AA">
      <w:pPr>
        <w:keepNext/>
        <w:spacing w:before="100" w:beforeAutospacing="1" w:after="100" w:afterAutospacing="1"/>
        <w:jc w:val="both"/>
        <w:rPr>
          <w:sz w:val="24"/>
          <w:szCs w:val="24"/>
        </w:rPr>
      </w:pPr>
      <w:r w:rsidRPr="00C44C21">
        <w:rPr>
          <w:rFonts w:eastAsia="Arial"/>
          <w:noProof/>
          <w:color w:val="C00000"/>
          <w:sz w:val="24"/>
          <w:szCs w:val="24"/>
          <w:shd w:val="clear" w:color="auto" w:fill="FFFFFF" w:themeFill="background1"/>
        </w:rPr>
        <w:drawing>
          <wp:inline distT="0" distB="0" distL="0" distR="0" wp14:anchorId="735FC676" wp14:editId="7A9B6D7F">
            <wp:extent cx="5772150" cy="21590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47C664E" w14:textId="64FAF29D" w:rsidR="00344E24" w:rsidRPr="00344E24" w:rsidRDefault="00344E24" w:rsidP="00E906AA">
      <w:pPr>
        <w:pStyle w:val="Caption"/>
        <w:spacing w:before="100" w:beforeAutospacing="1" w:after="100" w:afterAutospacing="1"/>
        <w:jc w:val="center"/>
        <w:rPr>
          <w:i w:val="0"/>
          <w:color w:val="auto"/>
          <w:sz w:val="20"/>
          <w:szCs w:val="24"/>
        </w:rPr>
      </w:pPr>
      <w:r w:rsidRPr="00344E24">
        <w:rPr>
          <w:i w:val="0"/>
          <w:color w:val="auto"/>
          <w:sz w:val="20"/>
          <w:szCs w:val="24"/>
        </w:rPr>
        <w:t xml:space="preserve">Figure </w:t>
      </w:r>
      <w:r w:rsidRPr="00344E24">
        <w:rPr>
          <w:i w:val="0"/>
          <w:color w:val="auto"/>
          <w:sz w:val="20"/>
          <w:szCs w:val="24"/>
        </w:rPr>
        <w:fldChar w:fldCharType="begin"/>
      </w:r>
      <w:r w:rsidRPr="00344E24">
        <w:rPr>
          <w:i w:val="0"/>
          <w:color w:val="auto"/>
          <w:sz w:val="20"/>
          <w:szCs w:val="24"/>
        </w:rPr>
        <w:instrText xml:space="preserve"> SEQ Figure \* ARABIC </w:instrText>
      </w:r>
      <w:r w:rsidRPr="00344E24">
        <w:rPr>
          <w:i w:val="0"/>
          <w:color w:val="auto"/>
          <w:sz w:val="20"/>
          <w:szCs w:val="24"/>
        </w:rPr>
        <w:fldChar w:fldCharType="separate"/>
      </w:r>
      <w:r w:rsidR="00DC406F">
        <w:rPr>
          <w:i w:val="0"/>
          <w:noProof/>
          <w:color w:val="auto"/>
          <w:sz w:val="20"/>
          <w:szCs w:val="24"/>
        </w:rPr>
        <w:t>2</w:t>
      </w:r>
      <w:r w:rsidRPr="00344E24">
        <w:rPr>
          <w:i w:val="0"/>
          <w:color w:val="auto"/>
          <w:sz w:val="20"/>
          <w:szCs w:val="24"/>
        </w:rPr>
        <w:fldChar w:fldCharType="end"/>
      </w:r>
      <w:r w:rsidRPr="00344E24">
        <w:rPr>
          <w:i w:val="0"/>
          <w:color w:val="auto"/>
          <w:sz w:val="20"/>
          <w:szCs w:val="24"/>
        </w:rPr>
        <w:t>: Framework of supervised learning in the current work</w:t>
      </w:r>
    </w:p>
    <w:p w14:paraId="6EEEC739" w14:textId="39F1CFF9" w:rsidR="00741B45" w:rsidRDefault="00741B45" w:rsidP="00E906AA">
      <w:pPr>
        <w:spacing w:before="100" w:beforeAutospacing="1" w:after="100" w:afterAutospacing="1"/>
        <w:jc w:val="both"/>
        <w:rPr>
          <w:rFonts w:eastAsia="Arial"/>
          <w:sz w:val="24"/>
          <w:szCs w:val="24"/>
        </w:rPr>
      </w:pPr>
      <w:r w:rsidRPr="00885034">
        <w:rPr>
          <w:rFonts w:eastAsia="Arial"/>
          <w:sz w:val="24"/>
          <w:szCs w:val="24"/>
        </w:rPr>
        <w:t>Calculation of alphas, there a</w:t>
      </w:r>
      <w:r w:rsidR="00EE44EE">
        <w:rPr>
          <w:rFonts w:eastAsia="Arial"/>
          <w:sz w:val="24"/>
          <w:szCs w:val="24"/>
        </w:rPr>
        <w:t xml:space="preserve">re </w:t>
      </w:r>
      <w:r w:rsidR="00020A2C">
        <w:rPr>
          <w:rFonts w:eastAsia="Arial"/>
          <w:sz w:val="24"/>
          <w:szCs w:val="24"/>
        </w:rPr>
        <w:t>several</w:t>
      </w:r>
      <w:r w:rsidRPr="00885034">
        <w:rPr>
          <w:rFonts w:eastAsia="Arial"/>
          <w:sz w:val="24"/>
          <w:szCs w:val="24"/>
        </w:rPr>
        <w:t xml:space="preserve"> alpha</w:t>
      </w:r>
      <w:r w:rsidR="00EE44EE">
        <w:rPr>
          <w:rFonts w:eastAsia="Arial"/>
          <w:sz w:val="24"/>
          <w:szCs w:val="24"/>
        </w:rPr>
        <w:t>s</w:t>
      </w:r>
      <w:r w:rsidRPr="00885034">
        <w:rPr>
          <w:rFonts w:eastAsia="Arial"/>
          <w:sz w:val="24"/>
          <w:szCs w:val="24"/>
        </w:rPr>
        <w:t xml:space="preserve"> and we have selected Alpha 101 for our price predictions.</w:t>
      </w:r>
    </w:p>
    <w:p w14:paraId="6DB8044A" w14:textId="155DA7D9" w:rsidR="00C44C21" w:rsidRDefault="00C44C21" w:rsidP="00E906AA">
      <w:pPr>
        <w:autoSpaceDE w:val="0"/>
        <w:autoSpaceDN w:val="0"/>
        <w:adjustRightInd w:val="0"/>
        <w:spacing w:before="100" w:beforeAutospacing="1" w:after="100" w:afterAutospacing="1"/>
        <w:jc w:val="both"/>
        <w:rPr>
          <w:rFonts w:eastAsia="Arial"/>
          <w:sz w:val="24"/>
          <w:szCs w:val="24"/>
        </w:rPr>
      </w:pPr>
      <w:r w:rsidRPr="00C44C21">
        <w:rPr>
          <w:rFonts w:eastAsia="Arial"/>
          <w:sz w:val="24"/>
          <w:szCs w:val="24"/>
        </w:rPr>
        <w:t>In this section we describe some general features of our 101 formulaic alphas. The alphas</w:t>
      </w:r>
      <w:r w:rsidR="00776CC1">
        <w:rPr>
          <w:rFonts w:eastAsia="Arial"/>
          <w:sz w:val="24"/>
          <w:szCs w:val="24"/>
        </w:rPr>
        <w:t xml:space="preserve">, as </w:t>
      </w:r>
      <w:r w:rsidRPr="00C44C21">
        <w:rPr>
          <w:rFonts w:eastAsia="Arial"/>
          <w:sz w:val="24"/>
          <w:szCs w:val="24"/>
        </w:rPr>
        <w:t>are proprietary to WorldQuant LLC and are used here with its express permission. We provide</w:t>
      </w:r>
      <w:r>
        <w:rPr>
          <w:rFonts w:eastAsia="Arial"/>
          <w:sz w:val="24"/>
          <w:szCs w:val="24"/>
        </w:rPr>
        <w:t xml:space="preserve"> </w:t>
      </w:r>
      <w:r w:rsidRPr="00C44C21">
        <w:rPr>
          <w:rFonts w:eastAsia="Arial"/>
          <w:sz w:val="24"/>
          <w:szCs w:val="24"/>
        </w:rPr>
        <w:t>as many details as we possibly can within the constraints imposed by the proprietary nature of</w:t>
      </w:r>
      <w:r w:rsidR="005D51A3">
        <w:rPr>
          <w:rFonts w:eastAsia="Arial"/>
          <w:sz w:val="24"/>
          <w:szCs w:val="24"/>
        </w:rPr>
        <w:t xml:space="preserve"> </w:t>
      </w:r>
      <w:r w:rsidRPr="005D51A3">
        <w:rPr>
          <w:rFonts w:eastAsia="Arial"/>
          <w:sz w:val="24"/>
          <w:szCs w:val="24"/>
        </w:rPr>
        <w:t>the alphas. The formulaic expressions</w:t>
      </w:r>
    </w:p>
    <w:p w14:paraId="185F1341" w14:textId="39C24D61" w:rsidR="00421412" w:rsidRDefault="00741B45" w:rsidP="00020A2C">
      <w:pPr>
        <w:shd w:val="clear" w:color="auto" w:fill="DBE5F1" w:themeFill="accent1" w:themeFillTint="33"/>
        <w:spacing w:before="100" w:beforeAutospacing="1" w:after="100" w:afterAutospacing="1"/>
        <w:rPr>
          <w:iCs/>
          <w:sz w:val="24"/>
          <w:szCs w:val="24"/>
        </w:rPr>
      </w:pPr>
      <w:r w:rsidRPr="00885034">
        <w:rPr>
          <w:iCs/>
          <w:sz w:val="24"/>
          <w:szCs w:val="24"/>
        </w:rPr>
        <w:t>Formula 1:</w:t>
      </w:r>
    </w:p>
    <w:p w14:paraId="7EF2A840" w14:textId="5E84668D" w:rsidR="00741B45" w:rsidRPr="00885034" w:rsidRDefault="00741B45" w:rsidP="00421412">
      <w:pPr>
        <w:shd w:val="clear" w:color="auto" w:fill="DBE5F1" w:themeFill="accent1" w:themeFillTint="33"/>
        <w:spacing w:before="100" w:beforeAutospacing="1" w:after="100" w:afterAutospacing="1"/>
        <w:jc w:val="both"/>
        <w:rPr>
          <w:rFonts w:eastAsia="Arial"/>
          <w:sz w:val="24"/>
          <w:szCs w:val="24"/>
        </w:rPr>
      </w:pPr>
      <w:r w:rsidRPr="00885034">
        <w:rPr>
          <w:rFonts w:eastAsia="Arial"/>
          <w:b/>
          <w:sz w:val="24"/>
          <w:szCs w:val="24"/>
        </w:rPr>
        <w:t>Alpha#101</w:t>
      </w:r>
      <w:r w:rsidRPr="00885034">
        <w:rPr>
          <w:rFonts w:eastAsia="Arial"/>
          <w:sz w:val="24"/>
          <w:szCs w:val="24"/>
        </w:rPr>
        <w:t>: ((close - open) / ((high - low) + .001))</w:t>
      </w:r>
    </w:p>
    <w:p w14:paraId="561ADDFD" w14:textId="528D5035" w:rsidR="005D51A3" w:rsidRDefault="005D51A3" w:rsidP="00E906AA">
      <w:pPr>
        <w:spacing w:before="100" w:beforeAutospacing="1" w:after="100" w:afterAutospacing="1"/>
        <w:jc w:val="both"/>
        <w:rPr>
          <w:sz w:val="24"/>
          <w:szCs w:val="24"/>
          <w:lang w:val="en-IN"/>
        </w:rPr>
      </w:pPr>
      <w:r w:rsidRPr="00885034">
        <w:rPr>
          <w:rFonts w:eastAsia="Arial"/>
          <w:sz w:val="24"/>
          <w:szCs w:val="24"/>
        </w:rPr>
        <w:t xml:space="preserve">The target label or Y of the machine learning model is created based on this formula. </w:t>
      </w:r>
      <w:r w:rsidRPr="00885034">
        <w:rPr>
          <w:sz w:val="24"/>
          <w:szCs w:val="24"/>
          <w:lang w:val="en-IN"/>
        </w:rPr>
        <w:t>When the value of target is +1, it indicates that there is a positive shift in the price, -1 indicates that there is a negative shift, giving us an idea of the direction of the prices for the respective stock. The target values are assigned as labels to the feature matrix.</w:t>
      </w:r>
    </w:p>
    <w:p w14:paraId="4A7BBB91" w14:textId="77777777" w:rsidR="00421412" w:rsidRDefault="00741B45" w:rsidP="00421412">
      <w:pPr>
        <w:shd w:val="clear" w:color="auto" w:fill="DBE5F1" w:themeFill="accent1" w:themeFillTint="33"/>
        <w:spacing w:before="100" w:beforeAutospacing="1" w:after="100" w:afterAutospacing="1"/>
        <w:jc w:val="both"/>
        <w:rPr>
          <w:iCs/>
          <w:sz w:val="24"/>
          <w:szCs w:val="24"/>
        </w:rPr>
      </w:pPr>
      <w:r w:rsidRPr="00885034">
        <w:rPr>
          <w:iCs/>
          <w:sz w:val="24"/>
          <w:szCs w:val="24"/>
        </w:rPr>
        <w:t xml:space="preserve">Formula 2: </w:t>
      </w:r>
    </w:p>
    <w:p w14:paraId="02FEA845" w14:textId="12726AE6" w:rsidR="00875A54" w:rsidRPr="005D51A3" w:rsidRDefault="00875A54" w:rsidP="00421412">
      <w:pPr>
        <w:shd w:val="clear" w:color="auto" w:fill="DBE5F1" w:themeFill="accent1" w:themeFillTint="33"/>
        <w:spacing w:before="100" w:beforeAutospacing="1" w:after="100" w:afterAutospacing="1"/>
        <w:jc w:val="both"/>
        <w:rPr>
          <w:iCs/>
          <w:sz w:val="24"/>
          <w:szCs w:val="24"/>
        </w:rPr>
      </w:pPr>
      <w:r w:rsidRPr="005D51A3">
        <w:rPr>
          <w:b/>
          <w:iCs/>
          <w:sz w:val="24"/>
          <w:szCs w:val="24"/>
        </w:rPr>
        <w:t>target</w:t>
      </w:r>
      <w:r w:rsidRPr="005D51A3">
        <w:rPr>
          <w:iCs/>
          <w:sz w:val="24"/>
          <w:szCs w:val="24"/>
        </w:rPr>
        <w:t xml:space="preserve"> = sign(Today close price - Yesterday close price)</w:t>
      </w:r>
    </w:p>
    <w:p w14:paraId="7657D93A" w14:textId="18A4E19D" w:rsidR="00344E24" w:rsidRDefault="00344E24" w:rsidP="00E906AA">
      <w:pPr>
        <w:pStyle w:val="ListParagraph"/>
        <w:spacing w:before="100" w:beforeAutospacing="1" w:after="100" w:afterAutospacing="1"/>
        <w:ind w:left="360"/>
        <w:contextualSpacing w:val="0"/>
        <w:jc w:val="both"/>
        <w:rPr>
          <w:rStyle w:val="Heading3Char"/>
          <w:rFonts w:ascii="Times New Roman" w:eastAsia="Arial" w:hAnsi="Times New Roman" w:cs="Times New Roman"/>
          <w:b w:val="0"/>
          <w:bCs w:val="0"/>
          <w:sz w:val="24"/>
          <w:szCs w:val="24"/>
        </w:rPr>
      </w:pPr>
      <w:bookmarkStart w:id="2" w:name="_Toc177387"/>
    </w:p>
    <w:p w14:paraId="7F96F097" w14:textId="326FD2CB" w:rsidR="0050062F" w:rsidRPr="00834A62" w:rsidRDefault="00197BB9" w:rsidP="00E906AA">
      <w:pPr>
        <w:pStyle w:val="ListParagraph"/>
        <w:numPr>
          <w:ilvl w:val="0"/>
          <w:numId w:val="2"/>
        </w:numPr>
        <w:spacing w:before="100" w:beforeAutospacing="1" w:after="100" w:afterAutospacing="1"/>
        <w:ind w:left="720" w:hanging="720"/>
        <w:contextualSpacing w:val="0"/>
        <w:jc w:val="both"/>
        <w:rPr>
          <w:rStyle w:val="Heading3Char"/>
          <w:rFonts w:ascii="Times New Roman" w:eastAsia="Arial" w:hAnsi="Times New Roman" w:cs="Times New Roman"/>
          <w:b w:val="0"/>
          <w:bCs w:val="0"/>
          <w:sz w:val="24"/>
          <w:szCs w:val="24"/>
        </w:rPr>
      </w:pPr>
      <w:r w:rsidRPr="00885034">
        <w:rPr>
          <w:rStyle w:val="Heading3Char"/>
          <w:rFonts w:ascii="Times New Roman" w:hAnsi="Times New Roman" w:cs="Times New Roman"/>
          <w:sz w:val="24"/>
          <w:szCs w:val="24"/>
        </w:rPr>
        <w:lastRenderedPageBreak/>
        <w:t>S</w:t>
      </w:r>
      <w:r w:rsidR="00A06BF2" w:rsidRPr="00885034">
        <w:rPr>
          <w:rStyle w:val="Heading3Char"/>
          <w:rFonts w:ascii="Times New Roman" w:hAnsi="Times New Roman" w:cs="Times New Roman"/>
          <w:sz w:val="24"/>
          <w:szCs w:val="24"/>
        </w:rPr>
        <w:t>olution</w:t>
      </w:r>
      <w:bookmarkEnd w:id="2"/>
      <w:r w:rsidRPr="00885034">
        <w:rPr>
          <w:rStyle w:val="Heading3Char"/>
          <w:rFonts w:ascii="Times New Roman" w:hAnsi="Times New Roman" w:cs="Times New Roman"/>
          <w:sz w:val="24"/>
          <w:szCs w:val="24"/>
        </w:rPr>
        <w:t xml:space="preserve"> overview</w:t>
      </w:r>
    </w:p>
    <w:p w14:paraId="429CAC4B" w14:textId="77777777" w:rsidR="00DC406F" w:rsidRDefault="00D143F0" w:rsidP="00F67587">
      <w:pPr>
        <w:autoSpaceDE w:val="0"/>
        <w:autoSpaceDN w:val="0"/>
        <w:adjustRightInd w:val="0"/>
        <w:jc w:val="both"/>
        <w:rPr>
          <w:sz w:val="24"/>
          <w:szCs w:val="24"/>
          <w:lang w:val="en-IN"/>
        </w:rPr>
      </w:pPr>
      <w:r>
        <w:rPr>
          <w:sz w:val="24"/>
          <w:szCs w:val="24"/>
          <w:lang w:val="en-IN"/>
        </w:rPr>
        <w:t xml:space="preserve">The problem of identifying the stock price direction </w:t>
      </w:r>
      <w:r w:rsidR="002E7F1E" w:rsidRPr="00F67587">
        <w:rPr>
          <w:sz w:val="24"/>
          <w:szCs w:val="24"/>
          <w:lang w:val="en-IN"/>
        </w:rPr>
        <w:t>is hard</w:t>
      </w:r>
      <w:r>
        <w:rPr>
          <w:sz w:val="24"/>
          <w:szCs w:val="24"/>
          <w:lang w:val="en-IN"/>
        </w:rPr>
        <w:t xml:space="preserve"> and requires lot of computation. We have first identified the output/ label for our scenario. This is the pattern of todays close price from yesterday close price. </w:t>
      </w:r>
    </w:p>
    <w:p w14:paraId="50147D5D" w14:textId="77777777" w:rsidR="00DC406F" w:rsidRDefault="00DC406F" w:rsidP="00F67587">
      <w:pPr>
        <w:autoSpaceDE w:val="0"/>
        <w:autoSpaceDN w:val="0"/>
        <w:adjustRightInd w:val="0"/>
        <w:jc w:val="both"/>
        <w:rPr>
          <w:sz w:val="24"/>
          <w:szCs w:val="24"/>
          <w:lang w:val="en-IN"/>
        </w:rPr>
      </w:pPr>
    </w:p>
    <w:p w14:paraId="186E1A6C" w14:textId="0F8A84C7" w:rsidR="002E7F1E" w:rsidRDefault="00D143F0" w:rsidP="00F67587">
      <w:pPr>
        <w:autoSpaceDE w:val="0"/>
        <w:autoSpaceDN w:val="0"/>
        <w:adjustRightInd w:val="0"/>
        <w:jc w:val="both"/>
        <w:rPr>
          <w:sz w:val="24"/>
          <w:szCs w:val="24"/>
          <w:lang w:val="en-IN"/>
        </w:rPr>
      </w:pPr>
      <w:r>
        <w:rPr>
          <w:sz w:val="24"/>
          <w:szCs w:val="24"/>
          <w:lang w:val="en-IN"/>
        </w:rPr>
        <w:t xml:space="preserve">Then after this many step for feature engineering are taken. Like development of rolling average of 5 days, 10 days, 15 days and calculation of alpha 101. </w:t>
      </w:r>
      <w:r w:rsidR="002E7F1E" w:rsidRPr="00F67587">
        <w:rPr>
          <w:sz w:val="24"/>
          <w:szCs w:val="24"/>
          <w:lang w:val="en-IN"/>
        </w:rPr>
        <w:t>For this classification problem, we</w:t>
      </w:r>
      <w:r w:rsidR="00F67587">
        <w:rPr>
          <w:sz w:val="24"/>
          <w:szCs w:val="24"/>
          <w:lang w:val="en-IN"/>
        </w:rPr>
        <w:t xml:space="preserve"> </w:t>
      </w:r>
      <w:r w:rsidR="002E7F1E" w:rsidRPr="00F67587">
        <w:rPr>
          <w:sz w:val="24"/>
          <w:szCs w:val="24"/>
          <w:lang w:val="en-IN"/>
        </w:rPr>
        <w:t>implemented SVM with rbf kernel</w:t>
      </w:r>
      <w:r>
        <w:rPr>
          <w:sz w:val="24"/>
          <w:szCs w:val="24"/>
          <w:lang w:val="en-IN"/>
        </w:rPr>
        <w:t>, K-NN, Random forest</w:t>
      </w:r>
      <w:r w:rsidR="002E7F1E" w:rsidRPr="00F67587">
        <w:rPr>
          <w:sz w:val="24"/>
          <w:szCs w:val="24"/>
          <w:lang w:val="en-IN"/>
        </w:rPr>
        <w:t xml:space="preserve"> in the sklearn</w:t>
      </w:r>
      <w:r w:rsidR="00F67587">
        <w:rPr>
          <w:sz w:val="24"/>
          <w:szCs w:val="24"/>
          <w:lang w:val="en-IN"/>
        </w:rPr>
        <w:t xml:space="preserve"> </w:t>
      </w:r>
      <w:r w:rsidR="002E7F1E" w:rsidRPr="00F67587">
        <w:rPr>
          <w:sz w:val="24"/>
          <w:szCs w:val="24"/>
          <w:lang w:val="en-IN"/>
        </w:rPr>
        <w:t xml:space="preserve">library and ran them on the prices of one specific stock named </w:t>
      </w:r>
      <w:r>
        <w:rPr>
          <w:sz w:val="24"/>
          <w:szCs w:val="24"/>
          <w:lang w:val="en-IN"/>
        </w:rPr>
        <w:t xml:space="preserve">‘APPLE’. </w:t>
      </w:r>
    </w:p>
    <w:p w14:paraId="7A0AD6C5" w14:textId="77777777" w:rsidR="00F67587" w:rsidRPr="00F67587" w:rsidRDefault="00F67587" w:rsidP="00F67587">
      <w:pPr>
        <w:autoSpaceDE w:val="0"/>
        <w:autoSpaceDN w:val="0"/>
        <w:adjustRightInd w:val="0"/>
        <w:jc w:val="both"/>
        <w:rPr>
          <w:sz w:val="24"/>
          <w:szCs w:val="24"/>
          <w:lang w:val="en-IN"/>
        </w:rPr>
      </w:pPr>
    </w:p>
    <w:p w14:paraId="73E4A7AF" w14:textId="296C63C9" w:rsidR="00F67587" w:rsidRDefault="00000410" w:rsidP="00F67587">
      <w:pPr>
        <w:autoSpaceDE w:val="0"/>
        <w:autoSpaceDN w:val="0"/>
        <w:adjustRightInd w:val="0"/>
        <w:jc w:val="both"/>
        <w:rPr>
          <w:sz w:val="24"/>
          <w:szCs w:val="24"/>
          <w:lang w:val="en-IN"/>
        </w:rPr>
      </w:pPr>
      <w:r>
        <w:rPr>
          <w:sz w:val="24"/>
          <w:szCs w:val="24"/>
          <w:lang w:val="en-IN"/>
        </w:rPr>
        <w:t>We have started with Stacking algorithm to find the best algorithm for this case and overall recall and accuracy. Then after that Principle component analysis (PCA) is applied on the no of column as all are corelated with each other, as shown in heat map. After PCA</w:t>
      </w:r>
      <w:r w:rsidR="00EA5431">
        <w:rPr>
          <w:sz w:val="24"/>
          <w:szCs w:val="24"/>
          <w:lang w:val="en-IN"/>
        </w:rPr>
        <w:t xml:space="preserve">, again applied the Stacking classifier. </w:t>
      </w:r>
    </w:p>
    <w:p w14:paraId="3E3CD3FC" w14:textId="3E9D4CB4" w:rsidR="00EA5431" w:rsidRDefault="00EA5431" w:rsidP="00F67587">
      <w:pPr>
        <w:autoSpaceDE w:val="0"/>
        <w:autoSpaceDN w:val="0"/>
        <w:adjustRightInd w:val="0"/>
        <w:jc w:val="both"/>
        <w:rPr>
          <w:sz w:val="24"/>
          <w:szCs w:val="24"/>
          <w:lang w:val="en-IN"/>
        </w:rPr>
      </w:pPr>
    </w:p>
    <w:p w14:paraId="06F68D0B" w14:textId="48CD7B09" w:rsidR="00834A62" w:rsidRDefault="002E7F1E" w:rsidP="00F67587">
      <w:pPr>
        <w:autoSpaceDE w:val="0"/>
        <w:autoSpaceDN w:val="0"/>
        <w:adjustRightInd w:val="0"/>
        <w:jc w:val="both"/>
        <w:rPr>
          <w:sz w:val="24"/>
          <w:szCs w:val="24"/>
          <w:lang w:val="en-IN"/>
        </w:rPr>
      </w:pPr>
      <w:r w:rsidRPr="00F67587">
        <w:rPr>
          <w:sz w:val="24"/>
          <w:szCs w:val="24"/>
          <w:lang w:val="en-IN"/>
        </w:rPr>
        <w:t>Then we applied Support Vector Regression (SVR) with radial basis kernel. Although this model performs really well,</w:t>
      </w:r>
      <w:r w:rsidR="00000410">
        <w:rPr>
          <w:sz w:val="24"/>
          <w:szCs w:val="24"/>
          <w:lang w:val="en-IN"/>
        </w:rPr>
        <w:t xml:space="preserve"> </w:t>
      </w:r>
      <w:r w:rsidRPr="00F67587">
        <w:rPr>
          <w:sz w:val="24"/>
          <w:szCs w:val="24"/>
          <w:lang w:val="en-IN"/>
        </w:rPr>
        <w:t>we cannot run it on entire data set due to our limited computing power</w:t>
      </w:r>
      <w:r w:rsidR="00EA5431">
        <w:rPr>
          <w:sz w:val="24"/>
          <w:szCs w:val="24"/>
          <w:lang w:val="en-IN"/>
        </w:rPr>
        <w:t xml:space="preserve">, ad specially in production the deployment is very difficult. </w:t>
      </w:r>
    </w:p>
    <w:p w14:paraId="2DF7FD02" w14:textId="1DB1F38B" w:rsidR="00EA5431" w:rsidRDefault="00EA5431" w:rsidP="00F67587">
      <w:pPr>
        <w:autoSpaceDE w:val="0"/>
        <w:autoSpaceDN w:val="0"/>
        <w:adjustRightInd w:val="0"/>
        <w:jc w:val="both"/>
        <w:rPr>
          <w:sz w:val="24"/>
          <w:szCs w:val="24"/>
          <w:lang w:val="en-IN"/>
        </w:rPr>
      </w:pPr>
    </w:p>
    <w:p w14:paraId="4ED8EFB7" w14:textId="73C18888" w:rsidR="00EA5431" w:rsidRDefault="00EA5431" w:rsidP="00F67587">
      <w:pPr>
        <w:autoSpaceDE w:val="0"/>
        <w:autoSpaceDN w:val="0"/>
        <w:adjustRightInd w:val="0"/>
        <w:jc w:val="both"/>
        <w:rPr>
          <w:sz w:val="24"/>
          <w:szCs w:val="24"/>
          <w:lang w:val="en-IN"/>
        </w:rPr>
      </w:pPr>
      <w:r>
        <w:rPr>
          <w:sz w:val="24"/>
          <w:szCs w:val="24"/>
          <w:lang w:val="en-IN"/>
        </w:rPr>
        <w:t xml:space="preserve">Then K-Nearest neighbours is working good and Random forest, using some regularisation parameter and we have also applied the grid search CV to find the best params. </w:t>
      </w:r>
    </w:p>
    <w:p w14:paraId="629FB620" w14:textId="241AD90C" w:rsidR="00EA5431" w:rsidRDefault="00EA5431" w:rsidP="00F67587">
      <w:pPr>
        <w:autoSpaceDE w:val="0"/>
        <w:autoSpaceDN w:val="0"/>
        <w:adjustRightInd w:val="0"/>
        <w:jc w:val="both"/>
        <w:rPr>
          <w:sz w:val="24"/>
          <w:szCs w:val="24"/>
          <w:lang w:val="en-IN"/>
        </w:rPr>
      </w:pPr>
    </w:p>
    <w:p w14:paraId="350558A8" w14:textId="66AB5F15" w:rsidR="00EA5431" w:rsidRDefault="00EA5431" w:rsidP="00F67587">
      <w:pPr>
        <w:autoSpaceDE w:val="0"/>
        <w:autoSpaceDN w:val="0"/>
        <w:adjustRightInd w:val="0"/>
        <w:jc w:val="both"/>
        <w:rPr>
          <w:sz w:val="24"/>
          <w:szCs w:val="24"/>
          <w:lang w:val="en-IN"/>
        </w:rPr>
      </w:pPr>
      <w:r>
        <w:rPr>
          <w:sz w:val="24"/>
          <w:szCs w:val="24"/>
          <w:lang w:val="en-IN"/>
        </w:rPr>
        <w:t>Then for model comparison, K- fold validation has worked superb and plotted the output using box plot to find the mean of results and its overall accuracy.</w:t>
      </w:r>
    </w:p>
    <w:p w14:paraId="576B98F2" w14:textId="77777777" w:rsidR="00DC406F" w:rsidRDefault="00DC406F" w:rsidP="00F67587">
      <w:pPr>
        <w:autoSpaceDE w:val="0"/>
        <w:autoSpaceDN w:val="0"/>
        <w:adjustRightInd w:val="0"/>
        <w:jc w:val="both"/>
        <w:rPr>
          <w:sz w:val="24"/>
          <w:szCs w:val="24"/>
          <w:lang w:val="en-IN"/>
        </w:rPr>
      </w:pPr>
    </w:p>
    <w:p w14:paraId="093FE24B" w14:textId="77777777" w:rsidR="00F26992" w:rsidRPr="00885034" w:rsidRDefault="00A06E8F" w:rsidP="00E906AA">
      <w:pPr>
        <w:pStyle w:val="Caption"/>
        <w:spacing w:before="100" w:beforeAutospacing="1" w:after="100" w:afterAutospacing="1"/>
        <w:jc w:val="both"/>
        <w:rPr>
          <w:b/>
          <w:i w:val="0"/>
          <w:sz w:val="20"/>
          <w:szCs w:val="24"/>
        </w:rPr>
      </w:pPr>
      <w:r w:rsidRPr="00885034">
        <w:rPr>
          <w:b/>
          <w:i w:val="0"/>
          <w:noProof/>
          <w:sz w:val="20"/>
          <w:szCs w:val="24"/>
        </w:rPr>
        <w:drawing>
          <wp:inline distT="0" distB="0" distL="0" distR="0" wp14:anchorId="4C8031EC" wp14:editId="09522DB2">
            <wp:extent cx="5300641" cy="2736850"/>
            <wp:effectExtent l="0" t="0" r="0" b="6350"/>
            <wp:docPr id="8" name="Picture 8" descr="C:\Users\SANJAY\AppData\Local\Packages\Microsoft.Office.Desktop_8wekyb3d8bbwe\AC\INetCache\Content.MSO\8D695C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JAY\AppData\Local\Packages\Microsoft.Office.Desktop_8wekyb3d8bbwe\AC\INetCache\Content.MSO\8D695CB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1011" cy="2752531"/>
                    </a:xfrm>
                    <a:prstGeom prst="rect">
                      <a:avLst/>
                    </a:prstGeom>
                    <a:noFill/>
                    <a:ln>
                      <a:noFill/>
                    </a:ln>
                  </pic:spPr>
                </pic:pic>
              </a:graphicData>
            </a:graphic>
          </wp:inline>
        </w:drawing>
      </w:r>
    </w:p>
    <w:p w14:paraId="18E9351A" w14:textId="458C80C8" w:rsidR="00951494" w:rsidRPr="00951494" w:rsidRDefault="00951494" w:rsidP="00E906AA">
      <w:pPr>
        <w:pStyle w:val="Caption"/>
        <w:spacing w:before="100" w:beforeAutospacing="1" w:after="100" w:afterAutospacing="1"/>
        <w:jc w:val="center"/>
        <w:rPr>
          <w:i w:val="0"/>
          <w:color w:val="auto"/>
          <w:sz w:val="20"/>
          <w:szCs w:val="24"/>
        </w:rPr>
      </w:pPr>
      <w:r w:rsidRPr="00951494">
        <w:rPr>
          <w:i w:val="0"/>
          <w:color w:val="auto"/>
          <w:sz w:val="20"/>
          <w:szCs w:val="24"/>
        </w:rPr>
        <w:t xml:space="preserve">Figure </w:t>
      </w:r>
      <w:r w:rsidRPr="00951494">
        <w:rPr>
          <w:i w:val="0"/>
          <w:color w:val="auto"/>
          <w:sz w:val="20"/>
          <w:szCs w:val="24"/>
        </w:rPr>
        <w:fldChar w:fldCharType="begin"/>
      </w:r>
      <w:r w:rsidRPr="00951494">
        <w:rPr>
          <w:i w:val="0"/>
          <w:color w:val="auto"/>
          <w:sz w:val="20"/>
          <w:szCs w:val="24"/>
        </w:rPr>
        <w:instrText xml:space="preserve"> SEQ Figure \* ARABIC </w:instrText>
      </w:r>
      <w:r w:rsidRPr="00951494">
        <w:rPr>
          <w:i w:val="0"/>
          <w:color w:val="auto"/>
          <w:sz w:val="20"/>
          <w:szCs w:val="24"/>
        </w:rPr>
        <w:fldChar w:fldCharType="separate"/>
      </w:r>
      <w:r w:rsidR="00DC406F">
        <w:rPr>
          <w:i w:val="0"/>
          <w:noProof/>
          <w:color w:val="auto"/>
          <w:sz w:val="20"/>
          <w:szCs w:val="24"/>
        </w:rPr>
        <w:t>3</w:t>
      </w:r>
      <w:r w:rsidRPr="00951494">
        <w:rPr>
          <w:i w:val="0"/>
          <w:color w:val="auto"/>
          <w:sz w:val="20"/>
          <w:szCs w:val="24"/>
        </w:rPr>
        <w:fldChar w:fldCharType="end"/>
      </w:r>
      <w:r w:rsidRPr="00951494">
        <w:rPr>
          <w:i w:val="0"/>
          <w:color w:val="auto"/>
          <w:sz w:val="20"/>
          <w:szCs w:val="24"/>
        </w:rPr>
        <w:t>: Heatmap of stock parameters</w:t>
      </w:r>
      <w:r w:rsidR="00EA5431">
        <w:rPr>
          <w:i w:val="0"/>
          <w:color w:val="auto"/>
          <w:sz w:val="20"/>
          <w:szCs w:val="24"/>
        </w:rPr>
        <w:t xml:space="preserve"> (correlation)</w:t>
      </w:r>
    </w:p>
    <w:p w14:paraId="43C307A1" w14:textId="77777777" w:rsidR="00EE44EE" w:rsidRDefault="00EE44EE" w:rsidP="00E906AA">
      <w:pPr>
        <w:pStyle w:val="NormalWeb"/>
        <w:shd w:val="clear" w:color="auto" w:fill="FFFFFF"/>
        <w:jc w:val="both"/>
        <w:rPr>
          <w:rFonts w:eastAsia="Arial"/>
          <w:b/>
          <w:lang w:val="en-US" w:eastAsia="en-US"/>
        </w:rPr>
      </w:pPr>
    </w:p>
    <w:p w14:paraId="5E06B827" w14:textId="77777777" w:rsidR="00EE44EE" w:rsidRDefault="00EE44EE" w:rsidP="00E906AA">
      <w:pPr>
        <w:pStyle w:val="NormalWeb"/>
        <w:shd w:val="clear" w:color="auto" w:fill="FFFFFF"/>
        <w:jc w:val="both"/>
        <w:rPr>
          <w:rFonts w:eastAsia="Arial"/>
          <w:b/>
          <w:lang w:val="en-US" w:eastAsia="en-US"/>
        </w:rPr>
      </w:pPr>
    </w:p>
    <w:p w14:paraId="491FF7DD" w14:textId="77777777" w:rsidR="00EE44EE" w:rsidRDefault="00EE44EE" w:rsidP="00E906AA">
      <w:pPr>
        <w:pStyle w:val="NormalWeb"/>
        <w:shd w:val="clear" w:color="auto" w:fill="FFFFFF"/>
        <w:jc w:val="both"/>
        <w:rPr>
          <w:rFonts w:eastAsia="Arial"/>
          <w:b/>
          <w:lang w:val="en-US" w:eastAsia="en-US"/>
        </w:rPr>
      </w:pPr>
    </w:p>
    <w:p w14:paraId="4A44304A" w14:textId="6A74AF3A" w:rsidR="003B440F" w:rsidRPr="00885034" w:rsidRDefault="003B440F" w:rsidP="00E906AA">
      <w:pPr>
        <w:pStyle w:val="NormalWeb"/>
        <w:shd w:val="clear" w:color="auto" w:fill="FFFFFF"/>
        <w:jc w:val="both"/>
        <w:rPr>
          <w:rFonts w:eastAsia="Arial"/>
          <w:b/>
          <w:lang w:val="en-US" w:eastAsia="en-US"/>
        </w:rPr>
      </w:pPr>
      <w:r w:rsidRPr="00885034">
        <w:rPr>
          <w:rFonts w:eastAsia="Arial"/>
          <w:b/>
          <w:lang w:val="en-US" w:eastAsia="en-US"/>
        </w:rPr>
        <w:lastRenderedPageBreak/>
        <w:t>Principal component analysis (PCA):</w:t>
      </w:r>
    </w:p>
    <w:p w14:paraId="5E49B3FA" w14:textId="77777777" w:rsidR="00EE44EE" w:rsidRDefault="00EE44EE" w:rsidP="00EE44EE">
      <w:pPr>
        <w:pStyle w:val="Caption"/>
        <w:spacing w:before="80" w:after="80"/>
        <w:jc w:val="both"/>
        <w:rPr>
          <w:rFonts w:eastAsia="Arial"/>
          <w:i w:val="0"/>
          <w:iCs w:val="0"/>
          <w:color w:val="auto"/>
          <w:sz w:val="24"/>
          <w:szCs w:val="24"/>
        </w:rPr>
      </w:pPr>
      <w:r>
        <w:rPr>
          <w:rFonts w:eastAsia="Arial"/>
          <w:i w:val="0"/>
          <w:iCs w:val="0"/>
          <w:color w:val="auto"/>
          <w:sz w:val="24"/>
          <w:szCs w:val="24"/>
        </w:rPr>
        <w:t xml:space="preserve">We have applied </w:t>
      </w:r>
      <w:r w:rsidRPr="00885034">
        <w:rPr>
          <w:rFonts w:eastAsia="Arial"/>
          <w:i w:val="0"/>
          <w:iCs w:val="0"/>
          <w:color w:val="auto"/>
          <w:sz w:val="24"/>
          <w:szCs w:val="24"/>
        </w:rPr>
        <w:t>PCA on all the feature for dimension reduction</w:t>
      </w:r>
      <w:r>
        <w:rPr>
          <w:rFonts w:eastAsia="Arial"/>
          <w:i w:val="0"/>
          <w:iCs w:val="0"/>
          <w:color w:val="auto"/>
          <w:sz w:val="24"/>
          <w:szCs w:val="24"/>
        </w:rPr>
        <w:t>.</w:t>
      </w:r>
      <w:r w:rsidRPr="00885034">
        <w:rPr>
          <w:rFonts w:eastAsia="Arial"/>
          <w:i w:val="0"/>
          <w:iCs w:val="0"/>
          <w:color w:val="auto"/>
          <w:sz w:val="24"/>
          <w:szCs w:val="24"/>
        </w:rPr>
        <w:t xml:space="preserve"> </w:t>
      </w:r>
      <w:r>
        <w:rPr>
          <w:rFonts w:eastAsia="Arial"/>
          <w:i w:val="0"/>
          <w:iCs w:val="0"/>
          <w:color w:val="auto"/>
          <w:sz w:val="24"/>
          <w:szCs w:val="24"/>
        </w:rPr>
        <w:t>PCA uses l</w:t>
      </w:r>
      <w:r w:rsidRPr="00885034">
        <w:rPr>
          <w:rFonts w:eastAsia="Arial"/>
          <w:i w:val="0"/>
          <w:iCs w:val="0"/>
          <w:color w:val="auto"/>
          <w:sz w:val="24"/>
          <w:szCs w:val="24"/>
        </w:rPr>
        <w:t>inear dimensionality reduction using Singular Value Decomposition of the data to project it to a lower dimensional space.</w:t>
      </w:r>
      <w:r>
        <w:rPr>
          <w:rFonts w:eastAsia="Arial"/>
          <w:i w:val="0"/>
          <w:iCs w:val="0"/>
          <w:color w:val="auto"/>
          <w:sz w:val="24"/>
          <w:szCs w:val="24"/>
        </w:rPr>
        <w:t xml:space="preserve"> </w:t>
      </w:r>
    </w:p>
    <w:p w14:paraId="1900ACA3" w14:textId="64C114D9" w:rsidR="00EE44EE" w:rsidRPr="00885034" w:rsidRDefault="00EE44EE" w:rsidP="00EE44EE">
      <w:pPr>
        <w:pStyle w:val="Caption"/>
        <w:spacing w:before="80" w:after="80"/>
        <w:jc w:val="both"/>
        <w:rPr>
          <w:rFonts w:eastAsia="Arial"/>
          <w:i w:val="0"/>
          <w:iCs w:val="0"/>
          <w:color w:val="auto"/>
          <w:sz w:val="24"/>
          <w:szCs w:val="24"/>
        </w:rPr>
      </w:pPr>
      <w:r>
        <w:rPr>
          <w:rFonts w:eastAsia="Arial"/>
          <w:i w:val="0"/>
          <w:iCs w:val="0"/>
          <w:color w:val="auto"/>
          <w:sz w:val="24"/>
          <w:szCs w:val="24"/>
        </w:rPr>
        <w:t>PCA is applied to reduce the dimensions of the data set and the reason for this is as per Linear Algebra if the prediction be showcased on 2 dimensional then can be easily shifted to N-Dimensions by doing PCA we are calculating eigen values for eigen vectors. Every pair of the eigen vector are perpendicular to each other and hence are termed to be 0 because the cos 90 is 0</w:t>
      </w:r>
    </w:p>
    <w:p w14:paraId="2FA3E35A" w14:textId="77777777" w:rsidR="00502DAA" w:rsidRPr="00885034" w:rsidRDefault="00F26992" w:rsidP="00421412">
      <w:pPr>
        <w:keepNext/>
        <w:spacing w:before="100" w:beforeAutospacing="1"/>
        <w:jc w:val="center"/>
        <w:rPr>
          <w:sz w:val="24"/>
          <w:szCs w:val="24"/>
        </w:rPr>
      </w:pPr>
      <w:r w:rsidRPr="00885034">
        <w:rPr>
          <w:noProof/>
          <w:sz w:val="24"/>
          <w:szCs w:val="24"/>
        </w:rPr>
        <w:drawing>
          <wp:inline distT="0" distB="0" distL="0" distR="0" wp14:anchorId="4A004E69" wp14:editId="101F6BCD">
            <wp:extent cx="2971906" cy="163001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4854" cy="1708420"/>
                    </a:xfrm>
                    <a:prstGeom prst="rect">
                      <a:avLst/>
                    </a:prstGeom>
                  </pic:spPr>
                </pic:pic>
              </a:graphicData>
            </a:graphic>
          </wp:inline>
        </w:drawing>
      </w:r>
    </w:p>
    <w:p w14:paraId="705621BC" w14:textId="2500D9C2" w:rsidR="00776CC1" w:rsidRPr="00776CC1" w:rsidRDefault="00776CC1" w:rsidP="00421412">
      <w:pPr>
        <w:pStyle w:val="Caption"/>
        <w:spacing w:before="240" w:after="100" w:afterAutospacing="1"/>
        <w:jc w:val="center"/>
        <w:rPr>
          <w:i w:val="0"/>
          <w:color w:val="auto"/>
          <w:sz w:val="20"/>
          <w:szCs w:val="24"/>
        </w:rPr>
      </w:pPr>
      <w:r w:rsidRPr="00776CC1">
        <w:rPr>
          <w:i w:val="0"/>
          <w:color w:val="auto"/>
          <w:sz w:val="20"/>
          <w:szCs w:val="24"/>
        </w:rPr>
        <w:t xml:space="preserve">Table </w:t>
      </w:r>
      <w:r w:rsidRPr="00776CC1">
        <w:rPr>
          <w:i w:val="0"/>
          <w:color w:val="auto"/>
          <w:sz w:val="20"/>
          <w:szCs w:val="24"/>
        </w:rPr>
        <w:fldChar w:fldCharType="begin"/>
      </w:r>
      <w:r w:rsidRPr="00776CC1">
        <w:rPr>
          <w:i w:val="0"/>
          <w:color w:val="auto"/>
          <w:sz w:val="20"/>
          <w:szCs w:val="24"/>
        </w:rPr>
        <w:instrText xml:space="preserve"> SEQ Table \* ARABIC </w:instrText>
      </w:r>
      <w:r w:rsidRPr="00776CC1">
        <w:rPr>
          <w:i w:val="0"/>
          <w:color w:val="auto"/>
          <w:sz w:val="20"/>
          <w:szCs w:val="24"/>
        </w:rPr>
        <w:fldChar w:fldCharType="separate"/>
      </w:r>
      <w:r w:rsidR="00DC406F">
        <w:rPr>
          <w:i w:val="0"/>
          <w:noProof/>
          <w:color w:val="auto"/>
          <w:sz w:val="20"/>
          <w:szCs w:val="24"/>
        </w:rPr>
        <w:t>3</w:t>
      </w:r>
      <w:r w:rsidRPr="00776CC1">
        <w:rPr>
          <w:i w:val="0"/>
          <w:color w:val="auto"/>
          <w:sz w:val="20"/>
          <w:szCs w:val="24"/>
        </w:rPr>
        <w:fldChar w:fldCharType="end"/>
      </w:r>
      <w:r w:rsidRPr="00776CC1">
        <w:rPr>
          <w:i w:val="0"/>
          <w:color w:val="auto"/>
          <w:sz w:val="20"/>
          <w:szCs w:val="24"/>
        </w:rPr>
        <w:t>: Principal component</w:t>
      </w:r>
    </w:p>
    <w:p w14:paraId="12F88281" w14:textId="77777777" w:rsidR="00421412" w:rsidRDefault="00421412" w:rsidP="00911607">
      <w:pPr>
        <w:spacing w:before="100" w:beforeAutospacing="1"/>
        <w:jc w:val="both"/>
        <w:rPr>
          <w:rFonts w:eastAsia="Arial"/>
          <w:sz w:val="24"/>
          <w:szCs w:val="24"/>
        </w:rPr>
      </w:pPr>
    </w:p>
    <w:p w14:paraId="61C70718" w14:textId="4BC3008A" w:rsidR="003B440F" w:rsidRPr="00885034" w:rsidRDefault="003B440F" w:rsidP="00911607">
      <w:pPr>
        <w:spacing w:before="100" w:beforeAutospacing="1"/>
        <w:jc w:val="both"/>
        <w:rPr>
          <w:rFonts w:eastAsia="Arial"/>
          <w:sz w:val="24"/>
          <w:szCs w:val="24"/>
        </w:rPr>
      </w:pPr>
      <w:r w:rsidRPr="00885034">
        <w:rPr>
          <w:rFonts w:eastAsia="Arial"/>
          <w:sz w:val="24"/>
          <w:szCs w:val="24"/>
        </w:rPr>
        <w:t>This is final data frame which is going to be pass into model, feature extraction</w:t>
      </w:r>
    </w:p>
    <w:p w14:paraId="3F61CF1D" w14:textId="77777777" w:rsidR="00666705" w:rsidRPr="00666705" w:rsidRDefault="00666705" w:rsidP="00911607"/>
    <w:tbl>
      <w:tblPr>
        <w:tblStyle w:val="GridTable4-Accent1"/>
        <w:tblW w:w="5246" w:type="pct"/>
        <w:tblLook w:val="06A0" w:firstRow="1" w:lastRow="0" w:firstColumn="1" w:lastColumn="0" w:noHBand="1" w:noVBand="1"/>
      </w:tblPr>
      <w:tblGrid>
        <w:gridCol w:w="1109"/>
        <w:gridCol w:w="730"/>
        <w:gridCol w:w="711"/>
        <w:gridCol w:w="711"/>
        <w:gridCol w:w="730"/>
        <w:gridCol w:w="1261"/>
        <w:gridCol w:w="778"/>
        <w:gridCol w:w="711"/>
        <w:gridCol w:w="931"/>
        <w:gridCol w:w="950"/>
        <w:gridCol w:w="950"/>
      </w:tblGrid>
      <w:tr w:rsidR="00421412" w:rsidRPr="00421412" w14:paraId="56F79325" w14:textId="77777777" w:rsidTr="00421412">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571" w:type="pct"/>
            <w:vAlign w:val="center"/>
            <w:hideMark/>
          </w:tcPr>
          <w:p w14:paraId="2C006473" w14:textId="77777777" w:rsidR="00421412" w:rsidRPr="00421412" w:rsidRDefault="00421412" w:rsidP="00421412">
            <w:pPr>
              <w:spacing w:before="100" w:beforeAutospacing="1"/>
              <w:jc w:val="center"/>
              <w:rPr>
                <w:color w:val="FFFFFF"/>
                <w:sz w:val="22"/>
                <w:szCs w:val="22"/>
                <w:lang w:val="en-IN" w:eastAsia="en-IN"/>
              </w:rPr>
            </w:pPr>
            <w:r w:rsidRPr="00421412">
              <w:rPr>
                <w:color w:val="FFFFFF"/>
                <w:sz w:val="22"/>
                <w:szCs w:val="22"/>
                <w:lang w:val="en-IN" w:eastAsia="en-IN"/>
              </w:rPr>
              <w:t>Date</w:t>
            </w:r>
          </w:p>
        </w:tc>
        <w:tc>
          <w:tcPr>
            <w:tcW w:w="379" w:type="pct"/>
            <w:vAlign w:val="center"/>
            <w:hideMark/>
          </w:tcPr>
          <w:p w14:paraId="261A5A42" w14:textId="77777777" w:rsidR="00421412" w:rsidRPr="00421412" w:rsidRDefault="00421412" w:rsidP="00421412">
            <w:pPr>
              <w:spacing w:before="100" w:beforeAutospacing="1"/>
              <w:jc w:val="center"/>
              <w:cnfStyle w:val="100000000000" w:firstRow="1" w:lastRow="0" w:firstColumn="0" w:lastColumn="0" w:oddVBand="0" w:evenVBand="0" w:oddHBand="0" w:evenHBand="0" w:firstRowFirstColumn="0" w:firstRowLastColumn="0" w:lastRowFirstColumn="0" w:lastRowLastColumn="0"/>
              <w:rPr>
                <w:color w:val="FFFFFF"/>
                <w:sz w:val="22"/>
                <w:szCs w:val="22"/>
                <w:lang w:val="en-IN" w:eastAsia="en-IN"/>
              </w:rPr>
            </w:pPr>
            <w:r w:rsidRPr="00421412">
              <w:rPr>
                <w:color w:val="FFFFFF"/>
                <w:sz w:val="22"/>
                <w:szCs w:val="22"/>
                <w:lang w:val="en-IN" w:eastAsia="en-IN"/>
              </w:rPr>
              <w:t>Open</w:t>
            </w:r>
          </w:p>
        </w:tc>
        <w:tc>
          <w:tcPr>
            <w:tcW w:w="372" w:type="pct"/>
            <w:vAlign w:val="center"/>
            <w:hideMark/>
          </w:tcPr>
          <w:p w14:paraId="5C055E95" w14:textId="77777777" w:rsidR="00421412" w:rsidRPr="00421412" w:rsidRDefault="00421412" w:rsidP="00421412">
            <w:pPr>
              <w:spacing w:before="100" w:beforeAutospacing="1"/>
              <w:jc w:val="center"/>
              <w:cnfStyle w:val="100000000000" w:firstRow="1" w:lastRow="0" w:firstColumn="0" w:lastColumn="0" w:oddVBand="0" w:evenVBand="0" w:oddHBand="0" w:evenHBand="0" w:firstRowFirstColumn="0" w:firstRowLastColumn="0" w:lastRowFirstColumn="0" w:lastRowLastColumn="0"/>
              <w:rPr>
                <w:color w:val="FFFFFF"/>
                <w:sz w:val="22"/>
                <w:szCs w:val="22"/>
                <w:lang w:val="en-IN" w:eastAsia="en-IN"/>
              </w:rPr>
            </w:pPr>
            <w:r w:rsidRPr="00421412">
              <w:rPr>
                <w:color w:val="FFFFFF"/>
                <w:sz w:val="22"/>
                <w:szCs w:val="22"/>
                <w:lang w:val="en-IN" w:eastAsia="en-IN"/>
              </w:rPr>
              <w:t>High</w:t>
            </w:r>
          </w:p>
        </w:tc>
        <w:tc>
          <w:tcPr>
            <w:tcW w:w="372" w:type="pct"/>
            <w:vAlign w:val="center"/>
            <w:hideMark/>
          </w:tcPr>
          <w:p w14:paraId="550A5457" w14:textId="77777777" w:rsidR="00421412" w:rsidRPr="00421412" w:rsidRDefault="00421412" w:rsidP="00421412">
            <w:pPr>
              <w:spacing w:before="100" w:beforeAutospacing="1"/>
              <w:jc w:val="center"/>
              <w:cnfStyle w:val="100000000000" w:firstRow="1" w:lastRow="0" w:firstColumn="0" w:lastColumn="0" w:oddVBand="0" w:evenVBand="0" w:oddHBand="0" w:evenHBand="0" w:firstRowFirstColumn="0" w:firstRowLastColumn="0" w:lastRowFirstColumn="0" w:lastRowLastColumn="0"/>
              <w:rPr>
                <w:color w:val="FFFFFF"/>
                <w:sz w:val="22"/>
                <w:szCs w:val="22"/>
                <w:lang w:val="en-IN" w:eastAsia="en-IN"/>
              </w:rPr>
            </w:pPr>
            <w:r w:rsidRPr="00421412">
              <w:rPr>
                <w:color w:val="FFFFFF"/>
                <w:sz w:val="22"/>
                <w:szCs w:val="22"/>
                <w:lang w:val="en-IN" w:eastAsia="en-IN"/>
              </w:rPr>
              <w:t>Low</w:t>
            </w:r>
          </w:p>
        </w:tc>
        <w:tc>
          <w:tcPr>
            <w:tcW w:w="392" w:type="pct"/>
            <w:vAlign w:val="center"/>
            <w:hideMark/>
          </w:tcPr>
          <w:p w14:paraId="0852821F" w14:textId="77777777" w:rsidR="00421412" w:rsidRPr="00421412" w:rsidRDefault="00421412" w:rsidP="00421412">
            <w:pPr>
              <w:spacing w:before="100" w:beforeAutospacing="1"/>
              <w:jc w:val="center"/>
              <w:cnfStyle w:val="100000000000" w:firstRow="1" w:lastRow="0" w:firstColumn="0" w:lastColumn="0" w:oddVBand="0" w:evenVBand="0" w:oddHBand="0" w:evenHBand="0" w:firstRowFirstColumn="0" w:firstRowLastColumn="0" w:lastRowFirstColumn="0" w:lastRowLastColumn="0"/>
              <w:rPr>
                <w:color w:val="FFFFFF"/>
                <w:sz w:val="22"/>
                <w:szCs w:val="22"/>
                <w:lang w:val="en-IN" w:eastAsia="en-IN"/>
              </w:rPr>
            </w:pPr>
            <w:r w:rsidRPr="00421412">
              <w:rPr>
                <w:color w:val="FFFFFF"/>
                <w:sz w:val="22"/>
                <w:szCs w:val="22"/>
                <w:lang w:val="en-IN" w:eastAsia="en-IN"/>
              </w:rPr>
              <w:t>Close</w:t>
            </w:r>
          </w:p>
        </w:tc>
        <w:tc>
          <w:tcPr>
            <w:tcW w:w="647" w:type="pct"/>
            <w:vAlign w:val="center"/>
            <w:hideMark/>
          </w:tcPr>
          <w:p w14:paraId="6056A40B" w14:textId="77777777" w:rsidR="00421412" w:rsidRPr="00421412" w:rsidRDefault="00421412" w:rsidP="00421412">
            <w:pPr>
              <w:spacing w:before="100" w:beforeAutospacing="1"/>
              <w:jc w:val="center"/>
              <w:cnfStyle w:val="100000000000" w:firstRow="1" w:lastRow="0" w:firstColumn="0" w:lastColumn="0" w:oddVBand="0" w:evenVBand="0" w:oddHBand="0" w:evenHBand="0" w:firstRowFirstColumn="0" w:firstRowLastColumn="0" w:lastRowFirstColumn="0" w:lastRowLastColumn="0"/>
              <w:rPr>
                <w:color w:val="FFFFFF"/>
                <w:sz w:val="22"/>
                <w:szCs w:val="22"/>
                <w:lang w:val="en-IN" w:eastAsia="en-IN"/>
              </w:rPr>
            </w:pPr>
            <w:r w:rsidRPr="00421412">
              <w:rPr>
                <w:color w:val="FFFFFF"/>
                <w:sz w:val="22"/>
                <w:szCs w:val="22"/>
                <w:lang w:val="en-IN" w:eastAsia="en-IN"/>
              </w:rPr>
              <w:t>Volume</w:t>
            </w:r>
          </w:p>
        </w:tc>
        <w:tc>
          <w:tcPr>
            <w:tcW w:w="403" w:type="pct"/>
            <w:vAlign w:val="center"/>
            <w:hideMark/>
          </w:tcPr>
          <w:p w14:paraId="11AFD904" w14:textId="77777777" w:rsidR="00421412" w:rsidRPr="00421412" w:rsidRDefault="00421412" w:rsidP="00421412">
            <w:pPr>
              <w:spacing w:before="100" w:beforeAutospacing="1"/>
              <w:jc w:val="center"/>
              <w:cnfStyle w:val="100000000000" w:firstRow="1" w:lastRow="0" w:firstColumn="0" w:lastColumn="0" w:oddVBand="0" w:evenVBand="0" w:oddHBand="0" w:evenHBand="0" w:firstRowFirstColumn="0" w:firstRowLastColumn="0" w:lastRowFirstColumn="0" w:lastRowLastColumn="0"/>
              <w:rPr>
                <w:color w:val="FFFFFF"/>
                <w:sz w:val="22"/>
                <w:szCs w:val="22"/>
                <w:lang w:val="en-IN" w:eastAsia="en-IN"/>
              </w:rPr>
            </w:pPr>
            <w:r w:rsidRPr="00421412">
              <w:rPr>
                <w:color w:val="FFFFFF"/>
                <w:sz w:val="22"/>
                <w:szCs w:val="22"/>
                <w:lang w:val="en-IN" w:eastAsia="en-IN"/>
              </w:rPr>
              <w:t>target</w:t>
            </w:r>
          </w:p>
        </w:tc>
        <w:tc>
          <w:tcPr>
            <w:tcW w:w="404" w:type="pct"/>
            <w:vAlign w:val="center"/>
            <w:hideMark/>
          </w:tcPr>
          <w:p w14:paraId="22252022" w14:textId="77777777" w:rsidR="00421412" w:rsidRPr="00421412" w:rsidRDefault="00421412" w:rsidP="00421412">
            <w:pPr>
              <w:spacing w:before="100" w:beforeAutospacing="1"/>
              <w:jc w:val="center"/>
              <w:cnfStyle w:val="100000000000" w:firstRow="1" w:lastRow="0" w:firstColumn="0" w:lastColumn="0" w:oddVBand="0" w:evenVBand="0" w:oddHBand="0" w:evenHBand="0" w:firstRowFirstColumn="0" w:firstRowLastColumn="0" w:lastRowFirstColumn="0" w:lastRowLastColumn="0"/>
              <w:rPr>
                <w:color w:val="FFFFFF"/>
                <w:sz w:val="22"/>
                <w:szCs w:val="22"/>
                <w:lang w:val="en-IN" w:eastAsia="en-IN"/>
              </w:rPr>
            </w:pPr>
            <w:r w:rsidRPr="00421412">
              <w:rPr>
                <w:color w:val="FFFFFF"/>
                <w:sz w:val="22"/>
                <w:szCs w:val="22"/>
                <w:lang w:val="en-IN" w:eastAsia="en-IN"/>
              </w:rPr>
              <w:t>A101</w:t>
            </w:r>
          </w:p>
        </w:tc>
        <w:tc>
          <w:tcPr>
            <w:tcW w:w="481" w:type="pct"/>
            <w:vAlign w:val="center"/>
            <w:hideMark/>
          </w:tcPr>
          <w:p w14:paraId="054E7C3E" w14:textId="77777777" w:rsidR="00421412" w:rsidRPr="00421412" w:rsidRDefault="00421412" w:rsidP="00421412">
            <w:pPr>
              <w:spacing w:before="100" w:beforeAutospacing="1"/>
              <w:jc w:val="center"/>
              <w:cnfStyle w:val="100000000000" w:firstRow="1" w:lastRow="0" w:firstColumn="0" w:lastColumn="0" w:oddVBand="0" w:evenVBand="0" w:oddHBand="0" w:evenHBand="0" w:firstRowFirstColumn="0" w:firstRowLastColumn="0" w:lastRowFirstColumn="0" w:lastRowLastColumn="0"/>
              <w:rPr>
                <w:color w:val="FFFFFF"/>
                <w:sz w:val="22"/>
                <w:szCs w:val="22"/>
                <w:lang w:val="en-IN" w:eastAsia="en-IN"/>
              </w:rPr>
            </w:pPr>
            <w:r w:rsidRPr="00421412">
              <w:rPr>
                <w:color w:val="FFFFFF"/>
                <w:sz w:val="22"/>
                <w:szCs w:val="22"/>
                <w:lang w:val="en-IN" w:eastAsia="en-IN"/>
              </w:rPr>
              <w:t>AvgP5</w:t>
            </w:r>
          </w:p>
        </w:tc>
        <w:tc>
          <w:tcPr>
            <w:tcW w:w="490" w:type="pct"/>
            <w:vAlign w:val="center"/>
            <w:hideMark/>
          </w:tcPr>
          <w:p w14:paraId="2F00F95E" w14:textId="77777777" w:rsidR="00421412" w:rsidRPr="00421412" w:rsidRDefault="00421412" w:rsidP="00421412">
            <w:pPr>
              <w:spacing w:before="100" w:beforeAutospacing="1"/>
              <w:jc w:val="center"/>
              <w:cnfStyle w:val="100000000000" w:firstRow="1" w:lastRow="0" w:firstColumn="0" w:lastColumn="0" w:oddVBand="0" w:evenVBand="0" w:oddHBand="0" w:evenHBand="0" w:firstRowFirstColumn="0" w:firstRowLastColumn="0" w:lastRowFirstColumn="0" w:lastRowLastColumn="0"/>
              <w:rPr>
                <w:color w:val="FFFFFF"/>
                <w:sz w:val="22"/>
                <w:szCs w:val="22"/>
                <w:lang w:val="en-IN" w:eastAsia="en-IN"/>
              </w:rPr>
            </w:pPr>
            <w:r w:rsidRPr="00421412">
              <w:rPr>
                <w:color w:val="FFFFFF"/>
                <w:sz w:val="22"/>
                <w:szCs w:val="22"/>
                <w:lang w:val="en-IN" w:eastAsia="en-IN"/>
              </w:rPr>
              <w:t>AvgP10</w:t>
            </w:r>
          </w:p>
        </w:tc>
        <w:tc>
          <w:tcPr>
            <w:tcW w:w="489" w:type="pct"/>
            <w:vAlign w:val="center"/>
            <w:hideMark/>
          </w:tcPr>
          <w:p w14:paraId="536B5062" w14:textId="77777777" w:rsidR="00421412" w:rsidRPr="00421412" w:rsidRDefault="00421412" w:rsidP="00421412">
            <w:pPr>
              <w:spacing w:before="100" w:beforeAutospacing="1"/>
              <w:jc w:val="center"/>
              <w:cnfStyle w:val="100000000000" w:firstRow="1" w:lastRow="0" w:firstColumn="0" w:lastColumn="0" w:oddVBand="0" w:evenVBand="0" w:oddHBand="0" w:evenHBand="0" w:firstRowFirstColumn="0" w:firstRowLastColumn="0" w:lastRowFirstColumn="0" w:lastRowLastColumn="0"/>
              <w:rPr>
                <w:color w:val="FFFFFF"/>
                <w:sz w:val="22"/>
                <w:szCs w:val="22"/>
                <w:lang w:val="en-IN" w:eastAsia="en-IN"/>
              </w:rPr>
            </w:pPr>
            <w:r w:rsidRPr="00421412">
              <w:rPr>
                <w:color w:val="FFFFFF"/>
                <w:sz w:val="22"/>
                <w:szCs w:val="22"/>
                <w:lang w:val="en-IN" w:eastAsia="en-IN"/>
              </w:rPr>
              <w:t>AvgP15</w:t>
            </w:r>
          </w:p>
        </w:tc>
      </w:tr>
      <w:tr w:rsidR="00421412" w:rsidRPr="00421412" w14:paraId="62EAD9E9" w14:textId="77777777" w:rsidTr="00421412">
        <w:trPr>
          <w:trHeight w:val="535"/>
        </w:trPr>
        <w:tc>
          <w:tcPr>
            <w:cnfStyle w:val="001000000000" w:firstRow="0" w:lastRow="0" w:firstColumn="1" w:lastColumn="0" w:oddVBand="0" w:evenVBand="0" w:oddHBand="0" w:evenHBand="0" w:firstRowFirstColumn="0" w:firstRowLastColumn="0" w:lastRowFirstColumn="0" w:lastRowLastColumn="0"/>
            <w:tcW w:w="571" w:type="pct"/>
            <w:vAlign w:val="center"/>
            <w:hideMark/>
          </w:tcPr>
          <w:p w14:paraId="72D4E095" w14:textId="77777777" w:rsidR="00421412" w:rsidRPr="00421412" w:rsidRDefault="00421412" w:rsidP="00421412">
            <w:pPr>
              <w:spacing w:before="100" w:beforeAutospacing="1" w:after="100" w:afterAutospacing="1"/>
              <w:jc w:val="center"/>
              <w:rPr>
                <w:color w:val="000000"/>
                <w:sz w:val="22"/>
                <w:szCs w:val="22"/>
                <w:lang w:val="en-IN" w:eastAsia="en-IN"/>
              </w:rPr>
            </w:pPr>
            <w:r w:rsidRPr="00421412">
              <w:rPr>
                <w:color w:val="000000"/>
                <w:sz w:val="22"/>
                <w:szCs w:val="22"/>
                <w:lang w:val="en-IN" w:eastAsia="en-IN"/>
              </w:rPr>
              <w:t>1/11/2019</w:t>
            </w:r>
          </w:p>
        </w:tc>
        <w:tc>
          <w:tcPr>
            <w:tcW w:w="379" w:type="pct"/>
            <w:vAlign w:val="center"/>
            <w:hideMark/>
          </w:tcPr>
          <w:p w14:paraId="6BB8B4C7"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152.4</w:t>
            </w:r>
          </w:p>
        </w:tc>
        <w:tc>
          <w:tcPr>
            <w:tcW w:w="372" w:type="pct"/>
            <w:vAlign w:val="center"/>
            <w:hideMark/>
          </w:tcPr>
          <w:p w14:paraId="27FC31DA"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154.0</w:t>
            </w:r>
          </w:p>
        </w:tc>
        <w:tc>
          <w:tcPr>
            <w:tcW w:w="372" w:type="pct"/>
            <w:vAlign w:val="center"/>
            <w:hideMark/>
          </w:tcPr>
          <w:p w14:paraId="11113FE8"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151.3</w:t>
            </w:r>
          </w:p>
        </w:tc>
        <w:tc>
          <w:tcPr>
            <w:tcW w:w="392" w:type="pct"/>
            <w:vAlign w:val="center"/>
            <w:hideMark/>
          </w:tcPr>
          <w:p w14:paraId="5DCD543D"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152.8</w:t>
            </w:r>
          </w:p>
        </w:tc>
        <w:tc>
          <w:tcPr>
            <w:tcW w:w="647" w:type="pct"/>
            <w:vAlign w:val="center"/>
            <w:hideMark/>
          </w:tcPr>
          <w:p w14:paraId="29258167"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27023200.0</w:t>
            </w:r>
          </w:p>
        </w:tc>
        <w:tc>
          <w:tcPr>
            <w:tcW w:w="403" w:type="pct"/>
            <w:vAlign w:val="center"/>
            <w:hideMark/>
          </w:tcPr>
          <w:p w14:paraId="610E4FBF"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w:t>
            </w:r>
          </w:p>
        </w:tc>
        <w:tc>
          <w:tcPr>
            <w:tcW w:w="404" w:type="pct"/>
            <w:vAlign w:val="center"/>
            <w:hideMark/>
          </w:tcPr>
          <w:p w14:paraId="7D1643F9"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0.150</w:t>
            </w:r>
          </w:p>
        </w:tc>
        <w:tc>
          <w:tcPr>
            <w:tcW w:w="481" w:type="pct"/>
            <w:vAlign w:val="center"/>
            <w:hideMark/>
          </w:tcPr>
          <w:p w14:paraId="5A3AB5BF"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154.339</w:t>
            </w:r>
          </w:p>
        </w:tc>
        <w:tc>
          <w:tcPr>
            <w:tcW w:w="490" w:type="pct"/>
            <w:vAlign w:val="center"/>
            <w:hideMark/>
          </w:tcPr>
          <w:p w14:paraId="195B37D5"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155.387</w:t>
            </w:r>
          </w:p>
        </w:tc>
        <w:tc>
          <w:tcPr>
            <w:tcW w:w="489" w:type="pct"/>
            <w:vAlign w:val="center"/>
            <w:hideMark/>
          </w:tcPr>
          <w:p w14:paraId="5B7998E1"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158.401</w:t>
            </w:r>
          </w:p>
        </w:tc>
      </w:tr>
      <w:tr w:rsidR="00421412" w:rsidRPr="00421412" w14:paraId="2C6F1470" w14:textId="77777777" w:rsidTr="00421412">
        <w:trPr>
          <w:trHeight w:val="535"/>
        </w:trPr>
        <w:tc>
          <w:tcPr>
            <w:cnfStyle w:val="001000000000" w:firstRow="0" w:lastRow="0" w:firstColumn="1" w:lastColumn="0" w:oddVBand="0" w:evenVBand="0" w:oddHBand="0" w:evenHBand="0" w:firstRowFirstColumn="0" w:firstRowLastColumn="0" w:lastRowFirstColumn="0" w:lastRowLastColumn="0"/>
            <w:tcW w:w="571" w:type="pct"/>
            <w:vAlign w:val="center"/>
            <w:hideMark/>
          </w:tcPr>
          <w:p w14:paraId="66B6A83E" w14:textId="77777777" w:rsidR="00421412" w:rsidRPr="00421412" w:rsidRDefault="00421412" w:rsidP="00421412">
            <w:pPr>
              <w:spacing w:before="100" w:beforeAutospacing="1" w:after="100" w:afterAutospacing="1"/>
              <w:jc w:val="center"/>
              <w:rPr>
                <w:color w:val="000000"/>
                <w:sz w:val="22"/>
                <w:szCs w:val="22"/>
                <w:lang w:val="en-IN" w:eastAsia="en-IN"/>
              </w:rPr>
            </w:pPr>
            <w:r w:rsidRPr="00421412">
              <w:rPr>
                <w:color w:val="000000"/>
                <w:sz w:val="22"/>
                <w:szCs w:val="22"/>
                <w:lang w:val="en-IN" w:eastAsia="en-IN"/>
              </w:rPr>
              <w:t>1/10/2019</w:t>
            </w:r>
          </w:p>
        </w:tc>
        <w:tc>
          <w:tcPr>
            <w:tcW w:w="379" w:type="pct"/>
            <w:vAlign w:val="center"/>
            <w:hideMark/>
          </w:tcPr>
          <w:p w14:paraId="0861423F"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152.4</w:t>
            </w:r>
          </w:p>
        </w:tc>
        <w:tc>
          <w:tcPr>
            <w:tcW w:w="372" w:type="pct"/>
            <w:vAlign w:val="center"/>
            <w:hideMark/>
          </w:tcPr>
          <w:p w14:paraId="163717B2"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153.8</w:t>
            </w:r>
          </w:p>
        </w:tc>
        <w:tc>
          <w:tcPr>
            <w:tcW w:w="372" w:type="pct"/>
            <w:vAlign w:val="center"/>
            <w:hideMark/>
          </w:tcPr>
          <w:p w14:paraId="5A94D2F7"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151.1</w:t>
            </w:r>
          </w:p>
        </w:tc>
        <w:tc>
          <w:tcPr>
            <w:tcW w:w="392" w:type="pct"/>
            <w:vAlign w:val="center"/>
            <w:hideMark/>
          </w:tcPr>
          <w:p w14:paraId="1A6E3CA1"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152.9</w:t>
            </w:r>
          </w:p>
        </w:tc>
        <w:tc>
          <w:tcPr>
            <w:tcW w:w="647" w:type="pct"/>
            <w:vAlign w:val="center"/>
            <w:hideMark/>
          </w:tcPr>
          <w:p w14:paraId="12189960"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35780700.0</w:t>
            </w:r>
          </w:p>
        </w:tc>
        <w:tc>
          <w:tcPr>
            <w:tcW w:w="403" w:type="pct"/>
            <w:vAlign w:val="center"/>
            <w:hideMark/>
          </w:tcPr>
          <w:p w14:paraId="7D581A6D"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w:t>
            </w:r>
          </w:p>
        </w:tc>
        <w:tc>
          <w:tcPr>
            <w:tcW w:w="404" w:type="pct"/>
            <w:vAlign w:val="center"/>
            <w:hideMark/>
          </w:tcPr>
          <w:p w14:paraId="37FAC195"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0.190</w:t>
            </w:r>
          </w:p>
        </w:tc>
        <w:tc>
          <w:tcPr>
            <w:tcW w:w="481" w:type="pct"/>
            <w:vAlign w:val="center"/>
            <w:hideMark/>
          </w:tcPr>
          <w:p w14:paraId="29E13FE1"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153.842</w:t>
            </w:r>
          </w:p>
        </w:tc>
        <w:tc>
          <w:tcPr>
            <w:tcW w:w="490" w:type="pct"/>
            <w:vAlign w:val="center"/>
            <w:hideMark/>
          </w:tcPr>
          <w:p w14:paraId="415C70E8"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154.769</w:t>
            </w:r>
          </w:p>
        </w:tc>
        <w:tc>
          <w:tcPr>
            <w:tcW w:w="489" w:type="pct"/>
            <w:vAlign w:val="center"/>
            <w:hideMark/>
          </w:tcPr>
          <w:p w14:paraId="126449C7"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157.493</w:t>
            </w:r>
          </w:p>
        </w:tc>
      </w:tr>
      <w:tr w:rsidR="00421412" w:rsidRPr="00421412" w14:paraId="48CE4F61" w14:textId="77777777" w:rsidTr="00421412">
        <w:trPr>
          <w:trHeight w:val="535"/>
        </w:trPr>
        <w:tc>
          <w:tcPr>
            <w:cnfStyle w:val="001000000000" w:firstRow="0" w:lastRow="0" w:firstColumn="1" w:lastColumn="0" w:oddVBand="0" w:evenVBand="0" w:oddHBand="0" w:evenHBand="0" w:firstRowFirstColumn="0" w:firstRowLastColumn="0" w:lastRowFirstColumn="0" w:lastRowLastColumn="0"/>
            <w:tcW w:w="571" w:type="pct"/>
            <w:vAlign w:val="center"/>
            <w:hideMark/>
          </w:tcPr>
          <w:p w14:paraId="3C6FC88E" w14:textId="77777777" w:rsidR="00421412" w:rsidRPr="00421412" w:rsidRDefault="00421412" w:rsidP="00421412">
            <w:pPr>
              <w:spacing w:before="100" w:beforeAutospacing="1" w:after="100" w:afterAutospacing="1"/>
              <w:jc w:val="center"/>
              <w:rPr>
                <w:color w:val="000000"/>
                <w:sz w:val="22"/>
                <w:szCs w:val="22"/>
                <w:lang w:val="en-IN" w:eastAsia="en-IN"/>
              </w:rPr>
            </w:pPr>
            <w:r w:rsidRPr="00421412">
              <w:rPr>
                <w:color w:val="000000"/>
                <w:sz w:val="22"/>
                <w:szCs w:val="22"/>
                <w:lang w:val="en-IN" w:eastAsia="en-IN"/>
              </w:rPr>
              <w:t>1/9/2019</w:t>
            </w:r>
          </w:p>
        </w:tc>
        <w:tc>
          <w:tcPr>
            <w:tcW w:w="379" w:type="pct"/>
            <w:vAlign w:val="center"/>
            <w:hideMark/>
          </w:tcPr>
          <w:p w14:paraId="276DCE72"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152.1</w:t>
            </w:r>
          </w:p>
        </w:tc>
        <w:tc>
          <w:tcPr>
            <w:tcW w:w="372" w:type="pct"/>
            <w:vAlign w:val="center"/>
            <w:hideMark/>
          </w:tcPr>
          <w:p w14:paraId="3A95C39B"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154.0</w:t>
            </w:r>
          </w:p>
        </w:tc>
        <w:tc>
          <w:tcPr>
            <w:tcW w:w="372" w:type="pct"/>
            <w:vAlign w:val="center"/>
            <w:hideMark/>
          </w:tcPr>
          <w:p w14:paraId="1E7DE322"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150.7</w:t>
            </w:r>
          </w:p>
        </w:tc>
        <w:tc>
          <w:tcPr>
            <w:tcW w:w="392" w:type="pct"/>
            <w:vAlign w:val="center"/>
            <w:hideMark/>
          </w:tcPr>
          <w:p w14:paraId="5E7F5050"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153.0</w:t>
            </w:r>
          </w:p>
        </w:tc>
        <w:tc>
          <w:tcPr>
            <w:tcW w:w="647" w:type="pct"/>
            <w:vAlign w:val="center"/>
            <w:hideMark/>
          </w:tcPr>
          <w:p w14:paraId="5538F968"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45099100.0</w:t>
            </w:r>
          </w:p>
        </w:tc>
        <w:tc>
          <w:tcPr>
            <w:tcW w:w="403" w:type="pct"/>
            <w:vAlign w:val="center"/>
            <w:hideMark/>
          </w:tcPr>
          <w:p w14:paraId="71438E3C"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w:t>
            </w:r>
          </w:p>
        </w:tc>
        <w:tc>
          <w:tcPr>
            <w:tcW w:w="404" w:type="pct"/>
            <w:vAlign w:val="center"/>
            <w:hideMark/>
          </w:tcPr>
          <w:p w14:paraId="47B49832"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0.281</w:t>
            </w:r>
          </w:p>
        </w:tc>
        <w:tc>
          <w:tcPr>
            <w:tcW w:w="481" w:type="pct"/>
            <w:vAlign w:val="center"/>
            <w:hideMark/>
          </w:tcPr>
          <w:p w14:paraId="763F8E80"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153.381</w:t>
            </w:r>
          </w:p>
        </w:tc>
        <w:tc>
          <w:tcPr>
            <w:tcW w:w="490" w:type="pct"/>
            <w:vAlign w:val="center"/>
            <w:hideMark/>
          </w:tcPr>
          <w:p w14:paraId="7F4ACA9E"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154.355</w:t>
            </w:r>
          </w:p>
        </w:tc>
        <w:tc>
          <w:tcPr>
            <w:tcW w:w="489" w:type="pct"/>
            <w:vAlign w:val="center"/>
            <w:hideMark/>
          </w:tcPr>
          <w:p w14:paraId="734C14FE"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156.596</w:t>
            </w:r>
          </w:p>
        </w:tc>
      </w:tr>
      <w:tr w:rsidR="00421412" w:rsidRPr="00421412" w14:paraId="30CBB043" w14:textId="77777777" w:rsidTr="00421412">
        <w:trPr>
          <w:trHeight w:val="535"/>
        </w:trPr>
        <w:tc>
          <w:tcPr>
            <w:cnfStyle w:val="001000000000" w:firstRow="0" w:lastRow="0" w:firstColumn="1" w:lastColumn="0" w:oddVBand="0" w:evenVBand="0" w:oddHBand="0" w:evenHBand="0" w:firstRowFirstColumn="0" w:firstRowLastColumn="0" w:lastRowFirstColumn="0" w:lastRowLastColumn="0"/>
            <w:tcW w:w="571" w:type="pct"/>
            <w:vAlign w:val="center"/>
            <w:hideMark/>
          </w:tcPr>
          <w:p w14:paraId="2DC826DD" w14:textId="77777777" w:rsidR="00421412" w:rsidRPr="00421412" w:rsidRDefault="00421412" w:rsidP="00421412">
            <w:pPr>
              <w:spacing w:before="100" w:beforeAutospacing="1" w:after="100" w:afterAutospacing="1"/>
              <w:jc w:val="center"/>
              <w:rPr>
                <w:color w:val="000000"/>
                <w:sz w:val="22"/>
                <w:szCs w:val="22"/>
                <w:lang w:val="en-IN" w:eastAsia="en-IN"/>
              </w:rPr>
            </w:pPr>
            <w:r w:rsidRPr="00421412">
              <w:rPr>
                <w:color w:val="000000"/>
                <w:sz w:val="22"/>
                <w:szCs w:val="22"/>
                <w:lang w:val="en-IN" w:eastAsia="en-IN"/>
              </w:rPr>
              <w:t>1/8/2019</w:t>
            </w:r>
          </w:p>
        </w:tc>
        <w:tc>
          <w:tcPr>
            <w:tcW w:w="379" w:type="pct"/>
            <w:vAlign w:val="center"/>
            <w:hideMark/>
          </w:tcPr>
          <w:p w14:paraId="7287B1F7"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151.4</w:t>
            </w:r>
          </w:p>
        </w:tc>
        <w:tc>
          <w:tcPr>
            <w:tcW w:w="372" w:type="pct"/>
            <w:vAlign w:val="center"/>
            <w:hideMark/>
          </w:tcPr>
          <w:p w14:paraId="5AC34E16"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153.5</w:t>
            </w:r>
          </w:p>
        </w:tc>
        <w:tc>
          <w:tcPr>
            <w:tcW w:w="372" w:type="pct"/>
            <w:vAlign w:val="center"/>
            <w:hideMark/>
          </w:tcPr>
          <w:p w14:paraId="1197777D"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150.0</w:t>
            </w:r>
          </w:p>
        </w:tc>
        <w:tc>
          <w:tcPr>
            <w:tcW w:w="392" w:type="pct"/>
            <w:vAlign w:val="center"/>
            <w:hideMark/>
          </w:tcPr>
          <w:p w14:paraId="7ACFB38C"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152.5</w:t>
            </w:r>
          </w:p>
        </w:tc>
        <w:tc>
          <w:tcPr>
            <w:tcW w:w="647" w:type="pct"/>
            <w:vAlign w:val="center"/>
            <w:hideMark/>
          </w:tcPr>
          <w:p w14:paraId="0D280A75"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41025300.0</w:t>
            </w:r>
          </w:p>
        </w:tc>
        <w:tc>
          <w:tcPr>
            <w:tcW w:w="403" w:type="pct"/>
            <w:vAlign w:val="center"/>
            <w:hideMark/>
          </w:tcPr>
          <w:p w14:paraId="4C852F10"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w:t>
            </w:r>
          </w:p>
        </w:tc>
        <w:tc>
          <w:tcPr>
            <w:tcW w:w="404" w:type="pct"/>
            <w:vAlign w:val="center"/>
            <w:hideMark/>
          </w:tcPr>
          <w:p w14:paraId="2C6B4684"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0.319</w:t>
            </w:r>
          </w:p>
        </w:tc>
        <w:tc>
          <w:tcPr>
            <w:tcW w:w="481" w:type="pct"/>
            <w:vAlign w:val="center"/>
            <w:hideMark/>
          </w:tcPr>
          <w:p w14:paraId="2A7CF74B"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152.928</w:t>
            </w:r>
          </w:p>
        </w:tc>
        <w:tc>
          <w:tcPr>
            <w:tcW w:w="490" w:type="pct"/>
            <w:vAlign w:val="center"/>
            <w:hideMark/>
          </w:tcPr>
          <w:p w14:paraId="1727BAB6"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154.016</w:t>
            </w:r>
          </w:p>
        </w:tc>
        <w:tc>
          <w:tcPr>
            <w:tcW w:w="489" w:type="pct"/>
            <w:vAlign w:val="center"/>
            <w:hideMark/>
          </w:tcPr>
          <w:p w14:paraId="6A329003"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155.690</w:t>
            </w:r>
          </w:p>
        </w:tc>
      </w:tr>
      <w:tr w:rsidR="00421412" w:rsidRPr="00421412" w14:paraId="32BDC899" w14:textId="77777777" w:rsidTr="00421412">
        <w:trPr>
          <w:trHeight w:val="535"/>
        </w:trPr>
        <w:tc>
          <w:tcPr>
            <w:cnfStyle w:val="001000000000" w:firstRow="0" w:lastRow="0" w:firstColumn="1" w:lastColumn="0" w:oddVBand="0" w:evenVBand="0" w:oddHBand="0" w:evenHBand="0" w:firstRowFirstColumn="0" w:firstRowLastColumn="0" w:lastRowFirstColumn="0" w:lastRowLastColumn="0"/>
            <w:tcW w:w="571" w:type="pct"/>
            <w:vAlign w:val="center"/>
            <w:hideMark/>
          </w:tcPr>
          <w:p w14:paraId="1135C6C5" w14:textId="77777777" w:rsidR="00421412" w:rsidRPr="00421412" w:rsidRDefault="00421412" w:rsidP="00421412">
            <w:pPr>
              <w:spacing w:before="100" w:beforeAutospacing="1" w:after="100" w:afterAutospacing="1"/>
              <w:jc w:val="center"/>
              <w:rPr>
                <w:color w:val="000000"/>
                <w:sz w:val="22"/>
                <w:szCs w:val="22"/>
                <w:lang w:val="en-IN" w:eastAsia="en-IN"/>
              </w:rPr>
            </w:pPr>
            <w:r w:rsidRPr="00421412">
              <w:rPr>
                <w:color w:val="000000"/>
                <w:sz w:val="22"/>
                <w:szCs w:val="22"/>
                <w:lang w:val="en-IN" w:eastAsia="en-IN"/>
              </w:rPr>
              <w:t>1/7/2019</w:t>
            </w:r>
          </w:p>
        </w:tc>
        <w:tc>
          <w:tcPr>
            <w:tcW w:w="379" w:type="pct"/>
            <w:vAlign w:val="center"/>
            <w:hideMark/>
          </w:tcPr>
          <w:p w14:paraId="57173188"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150.5</w:t>
            </w:r>
          </w:p>
        </w:tc>
        <w:tc>
          <w:tcPr>
            <w:tcW w:w="372" w:type="pct"/>
            <w:vAlign w:val="center"/>
            <w:hideMark/>
          </w:tcPr>
          <w:p w14:paraId="2FD41090"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152.2</w:t>
            </w:r>
          </w:p>
        </w:tc>
        <w:tc>
          <w:tcPr>
            <w:tcW w:w="372" w:type="pct"/>
            <w:vAlign w:val="center"/>
            <w:hideMark/>
          </w:tcPr>
          <w:p w14:paraId="758C3C33"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148.8</w:t>
            </w:r>
          </w:p>
        </w:tc>
        <w:tc>
          <w:tcPr>
            <w:tcW w:w="392" w:type="pct"/>
            <w:vAlign w:val="center"/>
            <w:hideMark/>
          </w:tcPr>
          <w:p w14:paraId="1FEE7334"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151.2</w:t>
            </w:r>
          </w:p>
        </w:tc>
        <w:tc>
          <w:tcPr>
            <w:tcW w:w="647" w:type="pct"/>
            <w:vAlign w:val="center"/>
            <w:hideMark/>
          </w:tcPr>
          <w:p w14:paraId="19C66357"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54777800.0</w:t>
            </w:r>
          </w:p>
        </w:tc>
        <w:tc>
          <w:tcPr>
            <w:tcW w:w="403" w:type="pct"/>
            <w:vAlign w:val="center"/>
            <w:hideMark/>
          </w:tcPr>
          <w:p w14:paraId="58DEDDF1"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w:t>
            </w:r>
          </w:p>
        </w:tc>
        <w:tc>
          <w:tcPr>
            <w:tcW w:w="404" w:type="pct"/>
            <w:vAlign w:val="center"/>
            <w:hideMark/>
          </w:tcPr>
          <w:p w14:paraId="78F5579D"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0.200</w:t>
            </w:r>
          </w:p>
        </w:tc>
        <w:tc>
          <w:tcPr>
            <w:tcW w:w="481" w:type="pct"/>
            <w:vAlign w:val="center"/>
            <w:hideMark/>
          </w:tcPr>
          <w:p w14:paraId="772F25E8"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152.487</w:t>
            </w:r>
          </w:p>
        </w:tc>
        <w:tc>
          <w:tcPr>
            <w:tcW w:w="490" w:type="pct"/>
            <w:vAlign w:val="center"/>
            <w:hideMark/>
          </w:tcPr>
          <w:p w14:paraId="66CE297E"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153.647</w:t>
            </w:r>
          </w:p>
        </w:tc>
        <w:tc>
          <w:tcPr>
            <w:tcW w:w="489" w:type="pct"/>
            <w:vAlign w:val="center"/>
            <w:hideMark/>
          </w:tcPr>
          <w:p w14:paraId="0E1ABC7D" w14:textId="77777777" w:rsidR="00421412" w:rsidRPr="00421412" w:rsidRDefault="00421412" w:rsidP="0042141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IN" w:eastAsia="en-IN"/>
              </w:rPr>
            </w:pPr>
            <w:r w:rsidRPr="00421412">
              <w:rPr>
                <w:color w:val="000000"/>
                <w:sz w:val="22"/>
                <w:szCs w:val="22"/>
                <w:lang w:val="en-IN" w:eastAsia="en-IN"/>
              </w:rPr>
              <w:t>154.921</w:t>
            </w:r>
          </w:p>
        </w:tc>
      </w:tr>
    </w:tbl>
    <w:p w14:paraId="0DCB85AA" w14:textId="40B2785C" w:rsidR="00885034" w:rsidRDefault="00776CC1" w:rsidP="005F703F">
      <w:pPr>
        <w:keepNext/>
        <w:spacing w:before="100" w:beforeAutospacing="1" w:after="100" w:afterAutospacing="1"/>
        <w:jc w:val="center"/>
        <w:rPr>
          <w:szCs w:val="24"/>
        </w:rPr>
      </w:pPr>
      <w:r w:rsidRPr="00776CC1">
        <w:rPr>
          <w:szCs w:val="24"/>
        </w:rPr>
        <w:t xml:space="preserve">Table </w:t>
      </w:r>
      <w:r w:rsidRPr="00776CC1">
        <w:rPr>
          <w:i/>
          <w:szCs w:val="24"/>
        </w:rPr>
        <w:fldChar w:fldCharType="begin"/>
      </w:r>
      <w:r w:rsidRPr="00776CC1">
        <w:rPr>
          <w:szCs w:val="24"/>
        </w:rPr>
        <w:instrText xml:space="preserve"> SEQ Table \* ARABIC </w:instrText>
      </w:r>
      <w:r w:rsidRPr="00776CC1">
        <w:rPr>
          <w:i/>
          <w:szCs w:val="24"/>
        </w:rPr>
        <w:fldChar w:fldCharType="separate"/>
      </w:r>
      <w:r w:rsidR="00DC406F">
        <w:rPr>
          <w:noProof/>
          <w:szCs w:val="24"/>
        </w:rPr>
        <w:t>4</w:t>
      </w:r>
      <w:r w:rsidRPr="00776CC1">
        <w:rPr>
          <w:i/>
          <w:szCs w:val="24"/>
        </w:rPr>
        <w:fldChar w:fldCharType="end"/>
      </w:r>
      <w:r w:rsidRPr="00776CC1">
        <w:rPr>
          <w:szCs w:val="24"/>
        </w:rPr>
        <w:t>: Final Data frame for model development</w:t>
      </w:r>
    </w:p>
    <w:p w14:paraId="2846ED18" w14:textId="77777777" w:rsidR="00041A00" w:rsidRDefault="00041A00" w:rsidP="005F703F">
      <w:pPr>
        <w:keepNext/>
        <w:spacing w:before="100" w:beforeAutospacing="1" w:after="100" w:afterAutospacing="1"/>
        <w:jc w:val="center"/>
        <w:rPr>
          <w:szCs w:val="24"/>
        </w:rPr>
      </w:pPr>
    </w:p>
    <w:p w14:paraId="707CFE9E" w14:textId="77777777" w:rsidR="0050062F" w:rsidRDefault="00A06BF2" w:rsidP="00F67587">
      <w:pPr>
        <w:pStyle w:val="ListParagraph"/>
        <w:numPr>
          <w:ilvl w:val="0"/>
          <w:numId w:val="2"/>
        </w:numPr>
        <w:spacing w:before="100" w:beforeAutospacing="1" w:after="100" w:afterAutospacing="1"/>
        <w:ind w:left="720" w:hanging="720"/>
        <w:jc w:val="both"/>
        <w:rPr>
          <w:rStyle w:val="Heading3Char"/>
          <w:rFonts w:ascii="Times New Roman" w:hAnsi="Times New Roman" w:cs="Times New Roman"/>
          <w:sz w:val="24"/>
          <w:szCs w:val="24"/>
        </w:rPr>
      </w:pPr>
      <w:bookmarkStart w:id="3" w:name="_Toc177388"/>
      <w:r w:rsidRPr="00885034">
        <w:rPr>
          <w:rStyle w:val="Heading3Char"/>
          <w:rFonts w:ascii="Times New Roman" w:hAnsi="Times New Roman" w:cs="Times New Roman"/>
          <w:sz w:val="24"/>
          <w:szCs w:val="24"/>
        </w:rPr>
        <w:t>Model evaluation</w:t>
      </w:r>
      <w:bookmarkEnd w:id="3"/>
    </w:p>
    <w:p w14:paraId="50EA1747" w14:textId="3D1A4608" w:rsidR="00421412" w:rsidRDefault="00421412" w:rsidP="00421412">
      <w:pPr>
        <w:spacing w:before="100" w:beforeAutospacing="1" w:after="100" w:afterAutospacing="1"/>
        <w:jc w:val="both"/>
        <w:rPr>
          <w:rStyle w:val="Heading3Char"/>
          <w:rFonts w:ascii="Times New Roman" w:hAnsi="Times New Roman" w:cs="Times New Roman"/>
          <w:sz w:val="24"/>
          <w:szCs w:val="24"/>
        </w:rPr>
      </w:pPr>
    </w:p>
    <w:p w14:paraId="33FD744D" w14:textId="77777777" w:rsidR="00DC406F" w:rsidRDefault="00DC406F" w:rsidP="00421412">
      <w:pPr>
        <w:spacing w:before="100" w:beforeAutospacing="1" w:after="100" w:afterAutospacing="1"/>
        <w:jc w:val="both"/>
        <w:rPr>
          <w:rStyle w:val="Heading3Char"/>
          <w:rFonts w:ascii="Times New Roman" w:hAnsi="Times New Roman" w:cs="Times New Roman"/>
          <w:sz w:val="24"/>
          <w:szCs w:val="24"/>
        </w:rPr>
      </w:pPr>
    </w:p>
    <w:p w14:paraId="46419395" w14:textId="77777777" w:rsidR="00F67587" w:rsidRDefault="00F67587" w:rsidP="00F67587">
      <w:pPr>
        <w:pStyle w:val="ListParagraph"/>
        <w:spacing w:before="100" w:beforeAutospacing="1" w:after="100" w:afterAutospacing="1"/>
        <w:jc w:val="both"/>
        <w:rPr>
          <w:rStyle w:val="Heading3Char"/>
          <w:rFonts w:ascii="Times New Roman" w:hAnsi="Times New Roman" w:cs="Times New Roman"/>
          <w:sz w:val="24"/>
          <w:szCs w:val="24"/>
        </w:rPr>
      </w:pPr>
    </w:p>
    <w:p w14:paraId="1BC888D8" w14:textId="71A0EC66" w:rsidR="004258C2" w:rsidRPr="001C536E" w:rsidRDefault="00E906AA" w:rsidP="00F67587">
      <w:pPr>
        <w:pStyle w:val="ListParagraph"/>
        <w:numPr>
          <w:ilvl w:val="1"/>
          <w:numId w:val="2"/>
        </w:numPr>
        <w:spacing w:before="100" w:beforeAutospacing="1" w:after="100" w:afterAutospacing="1"/>
        <w:ind w:left="720" w:hanging="720"/>
        <w:jc w:val="both"/>
        <w:rPr>
          <w:rFonts w:eastAsia="Arial"/>
          <w:sz w:val="24"/>
          <w:szCs w:val="24"/>
        </w:rPr>
      </w:pPr>
      <w:r>
        <w:rPr>
          <w:rStyle w:val="Heading3Char"/>
          <w:rFonts w:ascii="Times New Roman" w:hAnsi="Times New Roman" w:cs="Times New Roman"/>
          <w:bCs w:val="0"/>
          <w:sz w:val="24"/>
          <w:szCs w:val="24"/>
        </w:rPr>
        <w:t>S</w:t>
      </w:r>
      <w:r w:rsidR="00F26992" w:rsidRPr="001C536E">
        <w:rPr>
          <w:rStyle w:val="Heading3Char"/>
          <w:rFonts w:ascii="Times New Roman" w:hAnsi="Times New Roman" w:cs="Times New Roman"/>
          <w:bCs w:val="0"/>
          <w:sz w:val="24"/>
          <w:szCs w:val="24"/>
        </w:rPr>
        <w:t>tacking</w:t>
      </w:r>
      <w:r w:rsidR="00F26992" w:rsidRPr="001C536E">
        <w:rPr>
          <w:rFonts w:eastAsia="Arial"/>
          <w:bCs/>
          <w:sz w:val="24"/>
        </w:rPr>
        <w:t xml:space="preserve"> </w:t>
      </w:r>
      <w:r w:rsidR="00F26992" w:rsidRPr="001C536E">
        <w:rPr>
          <w:rFonts w:eastAsia="Arial"/>
          <w:b/>
          <w:bCs/>
          <w:sz w:val="24"/>
        </w:rPr>
        <w:t>algorithms</w:t>
      </w:r>
      <w:r w:rsidR="00F26992" w:rsidRPr="001C536E">
        <w:rPr>
          <w:rFonts w:eastAsia="Arial"/>
          <w:bCs/>
          <w:sz w:val="24"/>
        </w:rPr>
        <w:t xml:space="preserve"> </w:t>
      </w:r>
    </w:p>
    <w:p w14:paraId="06F47519" w14:textId="7000DC94" w:rsidR="00F26992" w:rsidRDefault="00F26992" w:rsidP="00E906AA">
      <w:pPr>
        <w:spacing w:before="100" w:beforeAutospacing="1" w:after="100" w:afterAutospacing="1"/>
        <w:jc w:val="both"/>
        <w:rPr>
          <w:rFonts w:eastAsia="Arial"/>
          <w:sz w:val="24"/>
          <w:szCs w:val="24"/>
        </w:rPr>
      </w:pPr>
      <w:r w:rsidRPr="00885034">
        <w:rPr>
          <w:rFonts w:eastAsia="Arial"/>
          <w:b/>
          <w:sz w:val="24"/>
          <w:szCs w:val="24"/>
        </w:rPr>
        <w:t>Stacking</w:t>
      </w:r>
      <w:r w:rsidRPr="00885034">
        <w:rPr>
          <w:rFonts w:eastAsia="Arial"/>
          <w:sz w:val="24"/>
          <w:szCs w:val="24"/>
        </w:rPr>
        <w:t xml:space="preserve"> is an ensemble learning technique to combine multiple classification models via a meta-classifier. The individual classification models are trained based on the complete training set; then, the meta-classifier is fitted based on the outputs  meta-features of the individual classification models in the ensemble. The meta-classifier can either be trained on the predicted class labels or probabilities from the ensemble.</w:t>
      </w:r>
    </w:p>
    <w:p w14:paraId="0C7FC775" w14:textId="6C1AFBAD" w:rsidR="000F63B4" w:rsidRPr="00885034" w:rsidRDefault="00421412" w:rsidP="00E906AA">
      <w:pPr>
        <w:spacing w:before="100" w:beforeAutospacing="1" w:after="100" w:afterAutospacing="1"/>
        <w:jc w:val="both"/>
        <w:rPr>
          <w:rFonts w:eastAsia="Arial"/>
          <w:sz w:val="24"/>
          <w:szCs w:val="24"/>
        </w:rPr>
      </w:pPr>
      <w:r w:rsidRPr="00885034">
        <w:rPr>
          <w:noProof/>
          <w:sz w:val="24"/>
          <w:szCs w:val="24"/>
        </w:rPr>
        <w:drawing>
          <wp:anchor distT="0" distB="0" distL="114300" distR="114300" simplePos="0" relativeHeight="251660288" behindDoc="0" locked="0" layoutInCell="1" allowOverlap="1" wp14:anchorId="661E3B73" wp14:editId="595EE23C">
            <wp:simplePos x="0" y="0"/>
            <wp:positionH relativeFrom="column">
              <wp:posOffset>890656</wp:posOffset>
            </wp:positionH>
            <wp:positionV relativeFrom="paragraph">
              <wp:posOffset>151102</wp:posOffset>
            </wp:positionV>
            <wp:extent cx="3769995" cy="2952115"/>
            <wp:effectExtent l="0" t="0" r="1905" b="635"/>
            <wp:wrapThrough wrapText="bothSides">
              <wp:wrapPolygon edited="0">
                <wp:start x="0" y="0"/>
                <wp:lineTo x="0" y="21465"/>
                <wp:lineTo x="21502" y="21465"/>
                <wp:lineTo x="21502" y="0"/>
                <wp:lineTo x="0" y="0"/>
              </wp:wrapPolygon>
            </wp:wrapThrough>
            <wp:docPr id="10" name="Picture 10" descr="http://rasbt.github.io/mlxtend/user_guide/classifier/StackingClassifier_files/stackingclassification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asbt.github.io/mlxtend/user_guide/classifier/StackingClassifier_files/stackingclassification_over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9995" cy="2952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0627EE" w14:textId="3CAD3911" w:rsidR="004258C2" w:rsidRPr="00885034" w:rsidRDefault="004258C2" w:rsidP="00E906AA">
      <w:pPr>
        <w:pStyle w:val="Caption"/>
        <w:spacing w:before="100" w:beforeAutospacing="1" w:after="100" w:afterAutospacing="1"/>
        <w:jc w:val="right"/>
        <w:rPr>
          <w:i w:val="0"/>
          <w:color w:val="auto"/>
          <w:szCs w:val="24"/>
        </w:rPr>
      </w:pPr>
    </w:p>
    <w:p w14:paraId="2F3E0EBA" w14:textId="62DD218F" w:rsidR="003D561C" w:rsidRDefault="004258C2" w:rsidP="003D561C">
      <w:pPr>
        <w:spacing w:before="100" w:beforeAutospacing="1" w:after="100" w:afterAutospacing="1"/>
        <w:jc w:val="both"/>
        <w:rPr>
          <w:szCs w:val="24"/>
        </w:rPr>
      </w:pPr>
      <w:r w:rsidRPr="00885034">
        <w:rPr>
          <w:szCs w:val="24"/>
        </w:rPr>
        <w:t xml:space="preserve">                                  </w:t>
      </w:r>
    </w:p>
    <w:p w14:paraId="5DE2C706" w14:textId="470773C9" w:rsidR="003D561C" w:rsidRDefault="003D561C" w:rsidP="005F703F">
      <w:pPr>
        <w:spacing w:before="100" w:beforeAutospacing="1" w:after="100" w:afterAutospacing="1"/>
        <w:jc w:val="center"/>
        <w:rPr>
          <w:szCs w:val="24"/>
        </w:rPr>
      </w:pPr>
    </w:p>
    <w:p w14:paraId="0347EEE8" w14:textId="513FE1F3" w:rsidR="005F703F" w:rsidRDefault="004258C2" w:rsidP="003D561C">
      <w:pPr>
        <w:spacing w:before="100" w:beforeAutospacing="1" w:after="100" w:afterAutospacing="1"/>
        <w:jc w:val="both"/>
        <w:rPr>
          <w:szCs w:val="24"/>
        </w:rPr>
      </w:pPr>
      <w:r w:rsidRPr="00885034">
        <w:rPr>
          <w:szCs w:val="24"/>
        </w:rPr>
        <w:t xml:space="preserve">                                         </w:t>
      </w:r>
    </w:p>
    <w:p w14:paraId="47EB9585" w14:textId="633DA196" w:rsidR="005F703F" w:rsidRDefault="005F703F" w:rsidP="003D561C">
      <w:pPr>
        <w:spacing w:before="100" w:beforeAutospacing="1" w:after="100" w:afterAutospacing="1"/>
        <w:jc w:val="both"/>
        <w:rPr>
          <w:szCs w:val="24"/>
        </w:rPr>
      </w:pPr>
    </w:p>
    <w:p w14:paraId="651464A6" w14:textId="77F7DF91" w:rsidR="005F703F" w:rsidRDefault="005F703F" w:rsidP="003D561C">
      <w:pPr>
        <w:spacing w:before="100" w:beforeAutospacing="1" w:after="100" w:afterAutospacing="1"/>
        <w:jc w:val="both"/>
        <w:rPr>
          <w:szCs w:val="24"/>
        </w:rPr>
      </w:pPr>
    </w:p>
    <w:p w14:paraId="19982357" w14:textId="70C8E4FE" w:rsidR="005F703F" w:rsidRDefault="005F703F" w:rsidP="003D561C">
      <w:pPr>
        <w:spacing w:before="100" w:beforeAutospacing="1" w:after="100" w:afterAutospacing="1"/>
        <w:jc w:val="both"/>
        <w:rPr>
          <w:szCs w:val="24"/>
        </w:rPr>
      </w:pPr>
    </w:p>
    <w:p w14:paraId="384BD903" w14:textId="764C9EEE" w:rsidR="00911607" w:rsidRDefault="00911607" w:rsidP="005F703F">
      <w:pPr>
        <w:spacing w:before="100" w:beforeAutospacing="1" w:after="100" w:afterAutospacing="1"/>
        <w:jc w:val="both"/>
        <w:rPr>
          <w:rFonts w:eastAsia="Arial"/>
          <w:sz w:val="24"/>
          <w:szCs w:val="24"/>
        </w:rPr>
      </w:pPr>
    </w:p>
    <w:p w14:paraId="19C0E5A7" w14:textId="2885FC03" w:rsidR="005F703F" w:rsidRPr="00885034" w:rsidRDefault="00421412" w:rsidP="005F703F">
      <w:pPr>
        <w:spacing w:before="100" w:beforeAutospacing="1" w:after="100" w:afterAutospacing="1"/>
        <w:jc w:val="both"/>
        <w:rPr>
          <w:rFonts w:eastAsia="Arial"/>
          <w:sz w:val="24"/>
          <w:szCs w:val="24"/>
        </w:rPr>
      </w:pPr>
      <w:r w:rsidRPr="003D561C">
        <w:rPr>
          <w:noProof/>
          <w:szCs w:val="24"/>
        </w:rPr>
        <mc:AlternateContent>
          <mc:Choice Requires="wps">
            <w:drawing>
              <wp:anchor distT="45720" distB="45720" distL="114300" distR="114300" simplePos="0" relativeHeight="251672576" behindDoc="0" locked="0" layoutInCell="1" allowOverlap="1" wp14:anchorId="0BE55AFB" wp14:editId="4454D241">
                <wp:simplePos x="0" y="0"/>
                <wp:positionH relativeFrom="column">
                  <wp:posOffset>1605915</wp:posOffset>
                </wp:positionH>
                <wp:positionV relativeFrom="paragraph">
                  <wp:posOffset>158115</wp:posOffset>
                </wp:positionV>
                <wp:extent cx="2817495" cy="715010"/>
                <wp:effectExtent l="0" t="0" r="190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495" cy="715010"/>
                        </a:xfrm>
                        <a:prstGeom prst="rect">
                          <a:avLst/>
                        </a:prstGeom>
                        <a:solidFill>
                          <a:srgbClr val="FFFFFF"/>
                        </a:solidFill>
                        <a:ln w="9525">
                          <a:noFill/>
                          <a:miter lim="800000"/>
                          <a:headEnd/>
                          <a:tailEnd/>
                        </a:ln>
                      </wps:spPr>
                      <wps:txbx>
                        <w:txbxContent>
                          <w:p w14:paraId="447951BB" w14:textId="4A156EFC" w:rsidR="00C22F71" w:rsidRDefault="00C22F71" w:rsidP="005F703F">
                            <w:pPr>
                              <w:spacing w:before="100" w:beforeAutospacing="1" w:after="100" w:afterAutospacing="1"/>
                              <w:jc w:val="center"/>
                              <w:rPr>
                                <w:noProof/>
                                <w:sz w:val="18"/>
                                <w:szCs w:val="18"/>
                              </w:rPr>
                            </w:pPr>
                            <w:r w:rsidRPr="00911607">
                              <w:rPr>
                                <w:b/>
                                <w:szCs w:val="18"/>
                              </w:rPr>
                              <w:t xml:space="preserve">Figure </w:t>
                            </w:r>
                            <w:r w:rsidRPr="00911607">
                              <w:rPr>
                                <w:b/>
                                <w:noProof/>
                                <w:szCs w:val="18"/>
                              </w:rPr>
                              <w:fldChar w:fldCharType="begin"/>
                            </w:r>
                            <w:r w:rsidRPr="00911607">
                              <w:rPr>
                                <w:b/>
                                <w:noProof/>
                                <w:szCs w:val="18"/>
                              </w:rPr>
                              <w:instrText xml:space="preserve"> SEQ Figure \* ARABIC </w:instrText>
                            </w:r>
                            <w:r w:rsidRPr="00911607">
                              <w:rPr>
                                <w:b/>
                                <w:noProof/>
                                <w:szCs w:val="18"/>
                              </w:rPr>
                              <w:fldChar w:fldCharType="separate"/>
                            </w:r>
                            <w:r w:rsidR="00DC406F">
                              <w:rPr>
                                <w:b/>
                                <w:noProof/>
                                <w:szCs w:val="18"/>
                              </w:rPr>
                              <w:t>4</w:t>
                            </w:r>
                            <w:r w:rsidRPr="00911607">
                              <w:rPr>
                                <w:b/>
                                <w:noProof/>
                                <w:szCs w:val="18"/>
                              </w:rPr>
                              <w:fldChar w:fldCharType="end"/>
                            </w:r>
                            <w:r w:rsidRPr="00911607">
                              <w:rPr>
                                <w:b/>
                                <w:szCs w:val="18"/>
                              </w:rPr>
                              <w:t>: Stacking Classifier</w:t>
                            </w:r>
                            <w:r w:rsidRPr="00911607">
                              <w:rPr>
                                <w:b/>
                                <w:noProof/>
                                <w:szCs w:val="18"/>
                              </w:rPr>
                              <w:t xml:space="preserve"> this link for refreance</w:t>
                            </w:r>
                            <w:r w:rsidRPr="00911607">
                              <w:rPr>
                                <w:noProof/>
                                <w:szCs w:val="18"/>
                              </w:rPr>
                              <w:t xml:space="preserve"> </w:t>
                            </w:r>
                            <w:r w:rsidRPr="00911607">
                              <w:rPr>
                                <w:noProof/>
                                <w:sz w:val="18"/>
                                <w:szCs w:val="18"/>
                              </w:rPr>
                              <w:t>(</w:t>
                            </w:r>
                            <w:hyperlink r:id="rId17" w:history="1">
                              <w:r w:rsidRPr="00E74EC7">
                                <w:rPr>
                                  <w:rStyle w:val="Hyperlink"/>
                                  <w:noProof/>
                                  <w:sz w:val="18"/>
                                  <w:szCs w:val="18"/>
                                </w:rPr>
                                <w:t>http://rasbt.github.io/mlxtend/user_guide/classifier/StackingClassifier_files/stackingclassification_overview.png</w:t>
                              </w:r>
                            </w:hyperlink>
                            <w:r w:rsidRPr="00911607">
                              <w:rPr>
                                <w:noProof/>
                                <w:sz w:val="18"/>
                                <w:szCs w:val="18"/>
                              </w:rPr>
                              <w:t>)</w:t>
                            </w:r>
                          </w:p>
                          <w:p w14:paraId="110E4319" w14:textId="77777777" w:rsidR="00C22F71" w:rsidRPr="00911607" w:rsidRDefault="00C22F71" w:rsidP="005F703F">
                            <w:pPr>
                              <w:spacing w:before="100" w:beforeAutospacing="1" w:after="100" w:afterAutospacing="1"/>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55AFB" id="_x0000_t202" coordsize="21600,21600" o:spt="202" path="m,l,21600r21600,l21600,xe">
                <v:stroke joinstyle="miter"/>
                <v:path gradientshapeok="t" o:connecttype="rect"/>
              </v:shapetype>
              <v:shape id="Text Box 2" o:spid="_x0000_s1028" type="#_x0000_t202" style="position:absolute;left:0;text-align:left;margin-left:126.45pt;margin-top:12.45pt;width:221.85pt;height:56.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" stroked="f">
                <v:textbox>
                  <w:txbxContent>
                    <w:p w14:paraId="447951BB" w14:textId="4A156EFC" w:rsidR="00C22F71" w:rsidRDefault="00C22F71" w:rsidP="005F703F">
                      <w:pPr>
                        <w:spacing w:before="100" w:beforeAutospacing="1" w:after="100" w:afterAutospacing="1"/>
                        <w:jc w:val="center"/>
                        <w:rPr>
                          <w:noProof/>
                          <w:sz w:val="18"/>
                          <w:szCs w:val="18"/>
                        </w:rPr>
                      </w:pPr>
                      <w:r w:rsidRPr="00911607">
                        <w:rPr>
                          <w:b/>
                          <w:szCs w:val="18"/>
                        </w:rPr>
                        <w:t xml:space="preserve">Figure </w:t>
                      </w:r>
                      <w:r w:rsidRPr="00911607">
                        <w:rPr>
                          <w:b/>
                          <w:noProof/>
                          <w:szCs w:val="18"/>
                        </w:rPr>
                        <w:fldChar w:fldCharType="begin"/>
                      </w:r>
                      <w:r w:rsidRPr="00911607">
                        <w:rPr>
                          <w:b/>
                          <w:noProof/>
                          <w:szCs w:val="18"/>
                        </w:rPr>
                        <w:instrText xml:space="preserve"> SEQ Figure \* ARABIC </w:instrText>
                      </w:r>
                      <w:r w:rsidRPr="00911607">
                        <w:rPr>
                          <w:b/>
                          <w:noProof/>
                          <w:szCs w:val="18"/>
                        </w:rPr>
                        <w:fldChar w:fldCharType="separate"/>
                      </w:r>
                      <w:r w:rsidR="00DC406F">
                        <w:rPr>
                          <w:b/>
                          <w:noProof/>
                          <w:szCs w:val="18"/>
                        </w:rPr>
                        <w:t>4</w:t>
                      </w:r>
                      <w:r w:rsidRPr="00911607">
                        <w:rPr>
                          <w:b/>
                          <w:noProof/>
                          <w:szCs w:val="18"/>
                        </w:rPr>
                        <w:fldChar w:fldCharType="end"/>
                      </w:r>
                      <w:r w:rsidRPr="00911607">
                        <w:rPr>
                          <w:b/>
                          <w:szCs w:val="18"/>
                        </w:rPr>
                        <w:t>: Stacking Classifier</w:t>
                      </w:r>
                      <w:r w:rsidRPr="00911607">
                        <w:rPr>
                          <w:b/>
                          <w:noProof/>
                          <w:szCs w:val="18"/>
                        </w:rPr>
                        <w:t xml:space="preserve"> this link for refreance</w:t>
                      </w:r>
                      <w:r w:rsidRPr="00911607">
                        <w:rPr>
                          <w:noProof/>
                          <w:szCs w:val="18"/>
                        </w:rPr>
                        <w:t xml:space="preserve"> </w:t>
                      </w:r>
                      <w:r w:rsidRPr="00911607">
                        <w:rPr>
                          <w:noProof/>
                          <w:sz w:val="18"/>
                          <w:szCs w:val="18"/>
                        </w:rPr>
                        <w:t>(</w:t>
                      </w:r>
                      <w:hyperlink r:id="rId18" w:history="1">
                        <w:r w:rsidRPr="00E74EC7">
                          <w:rPr>
                            <w:rStyle w:val="Hyperlink"/>
                            <w:noProof/>
                            <w:sz w:val="18"/>
                            <w:szCs w:val="18"/>
                          </w:rPr>
                          <w:t>http://rasbt.github.io/mlxtend/user_guide/classifier/StackingClassifier_files/stackingclassification_overview.png</w:t>
                        </w:r>
                      </w:hyperlink>
                      <w:r w:rsidRPr="00911607">
                        <w:rPr>
                          <w:noProof/>
                          <w:sz w:val="18"/>
                          <w:szCs w:val="18"/>
                        </w:rPr>
                        <w:t>)</w:t>
                      </w:r>
                    </w:p>
                    <w:p w14:paraId="110E4319" w14:textId="77777777" w:rsidR="00C22F71" w:rsidRPr="00911607" w:rsidRDefault="00C22F71" w:rsidP="005F703F">
                      <w:pPr>
                        <w:spacing w:before="100" w:beforeAutospacing="1" w:after="100" w:afterAutospacing="1"/>
                        <w:jc w:val="center"/>
                      </w:pPr>
                    </w:p>
                  </w:txbxContent>
                </v:textbox>
                <w10:wrap type="square"/>
              </v:shape>
            </w:pict>
          </mc:Fallback>
        </mc:AlternateContent>
      </w:r>
    </w:p>
    <w:p w14:paraId="1836F4BD" w14:textId="3CC64E46" w:rsidR="005F703F" w:rsidRPr="00885034" w:rsidRDefault="005F703F" w:rsidP="005F703F">
      <w:pPr>
        <w:spacing w:before="100" w:beforeAutospacing="1" w:after="100" w:afterAutospacing="1"/>
        <w:jc w:val="both"/>
        <w:rPr>
          <w:rFonts w:eastAsia="Arial"/>
          <w:sz w:val="24"/>
          <w:szCs w:val="24"/>
        </w:rPr>
      </w:pPr>
    </w:p>
    <w:p w14:paraId="0E438A36" w14:textId="1EB5A687" w:rsidR="005F703F" w:rsidRDefault="00020A2C" w:rsidP="003D561C">
      <w:pPr>
        <w:spacing w:before="100" w:beforeAutospacing="1" w:after="100" w:afterAutospacing="1"/>
        <w:jc w:val="both"/>
        <w:rPr>
          <w:szCs w:val="24"/>
        </w:rPr>
      </w:pPr>
      <w:r w:rsidRPr="00885034">
        <w:rPr>
          <w:rFonts w:eastAsia="Arial"/>
          <w:noProof/>
          <w:sz w:val="24"/>
          <w:szCs w:val="24"/>
        </w:rPr>
        <mc:AlternateContent>
          <mc:Choice Requires="wps">
            <w:drawing>
              <wp:anchor distT="45720" distB="45720" distL="114300" distR="114300" simplePos="0" relativeHeight="251691008" behindDoc="0" locked="0" layoutInCell="1" allowOverlap="1" wp14:anchorId="0F57AB90" wp14:editId="27D2C959">
                <wp:simplePos x="0" y="0"/>
                <wp:positionH relativeFrom="column">
                  <wp:posOffset>-8255</wp:posOffset>
                </wp:positionH>
                <wp:positionV relativeFrom="paragraph">
                  <wp:posOffset>263056</wp:posOffset>
                </wp:positionV>
                <wp:extent cx="3554095" cy="1613535"/>
                <wp:effectExtent l="0" t="0" r="8255"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1613535"/>
                        </a:xfrm>
                        <a:prstGeom prst="rect">
                          <a:avLst/>
                        </a:prstGeom>
                        <a:solidFill>
                          <a:schemeClr val="accent1">
                            <a:lumMod val="20000"/>
                            <a:lumOff val="80000"/>
                          </a:schemeClr>
                        </a:solidFill>
                        <a:ln w="9525">
                          <a:noFill/>
                          <a:miter lim="800000"/>
                          <a:headEnd/>
                          <a:tailEnd/>
                        </a:ln>
                      </wps:spPr>
                      <wps:txbx>
                        <w:txbxContent>
                          <w:p w14:paraId="6B97518A" w14:textId="1D9C85E3" w:rsidR="00C22F71" w:rsidRPr="00020A2C" w:rsidRDefault="00C22F71" w:rsidP="005F703F">
                            <w:pPr>
                              <w:rPr>
                                <w:rFonts w:eastAsia="Arial"/>
                                <w:b/>
                                <w:sz w:val="24"/>
                              </w:rPr>
                            </w:pPr>
                            <w:r w:rsidRPr="00020A2C">
                              <w:rPr>
                                <w:rFonts w:eastAsia="Arial"/>
                                <w:b/>
                                <w:sz w:val="24"/>
                              </w:rPr>
                              <w:t>Output of  stacking Algorithm:</w:t>
                            </w:r>
                          </w:p>
                          <w:p w14:paraId="18C91A7A" w14:textId="77777777" w:rsidR="00C22F71" w:rsidRPr="00020A2C" w:rsidRDefault="00C22F71" w:rsidP="005F703F">
                            <w:pPr>
                              <w:rPr>
                                <w:rFonts w:eastAsia="Arial"/>
                                <w:sz w:val="24"/>
                              </w:rPr>
                            </w:pPr>
                          </w:p>
                          <w:p w14:paraId="6B478C44" w14:textId="1FDFE66B" w:rsidR="00C22F71" w:rsidRPr="00020A2C" w:rsidRDefault="00C22F71" w:rsidP="005F703F">
                            <w:pPr>
                              <w:rPr>
                                <w:rFonts w:eastAsia="Arial"/>
                                <w:sz w:val="24"/>
                              </w:rPr>
                            </w:pPr>
                            <w:r w:rsidRPr="00020A2C">
                              <w:rPr>
                                <w:rFonts w:eastAsia="Arial"/>
                                <w:sz w:val="24"/>
                              </w:rPr>
                              <w:t>3-fold cross validation:</w:t>
                            </w:r>
                          </w:p>
                          <w:p w14:paraId="32DCF96D" w14:textId="77777777" w:rsidR="00C22F71" w:rsidRPr="00020A2C" w:rsidRDefault="00C22F71" w:rsidP="005F703F">
                            <w:pPr>
                              <w:rPr>
                                <w:rFonts w:eastAsia="Arial"/>
                                <w:sz w:val="24"/>
                              </w:rPr>
                            </w:pPr>
                          </w:p>
                          <w:p w14:paraId="625993A7" w14:textId="77777777" w:rsidR="00C22F71" w:rsidRPr="00020A2C" w:rsidRDefault="00C22F71" w:rsidP="00911607">
                            <w:pPr>
                              <w:pStyle w:val="ListParagraph"/>
                              <w:numPr>
                                <w:ilvl w:val="0"/>
                                <w:numId w:val="5"/>
                              </w:numPr>
                              <w:rPr>
                                <w:rFonts w:eastAsia="Arial"/>
                                <w:sz w:val="24"/>
                              </w:rPr>
                            </w:pPr>
                            <w:r w:rsidRPr="00020A2C">
                              <w:rPr>
                                <w:rFonts w:eastAsia="Arial"/>
                                <w:sz w:val="24"/>
                              </w:rPr>
                              <w:t>Accuracy: 0.83 (+/- 0.03) [KNN]</w:t>
                            </w:r>
                          </w:p>
                          <w:p w14:paraId="21824B55" w14:textId="77777777" w:rsidR="00C22F71" w:rsidRPr="00020A2C" w:rsidRDefault="00C22F71" w:rsidP="00911607">
                            <w:pPr>
                              <w:pStyle w:val="ListParagraph"/>
                              <w:numPr>
                                <w:ilvl w:val="0"/>
                                <w:numId w:val="5"/>
                              </w:numPr>
                              <w:rPr>
                                <w:rFonts w:eastAsia="Arial"/>
                                <w:sz w:val="24"/>
                              </w:rPr>
                            </w:pPr>
                            <w:r w:rsidRPr="00020A2C">
                              <w:rPr>
                                <w:rFonts w:eastAsia="Arial"/>
                                <w:sz w:val="24"/>
                              </w:rPr>
                              <w:t>Accuracy: 0.81 (+/- 0.04) [Random Forest]</w:t>
                            </w:r>
                          </w:p>
                          <w:p w14:paraId="1E90B14E" w14:textId="77777777" w:rsidR="00C22F71" w:rsidRPr="00020A2C" w:rsidRDefault="00C22F71" w:rsidP="00911607">
                            <w:pPr>
                              <w:pStyle w:val="ListParagraph"/>
                              <w:numPr>
                                <w:ilvl w:val="0"/>
                                <w:numId w:val="5"/>
                              </w:numPr>
                              <w:rPr>
                                <w:rFonts w:eastAsia="Arial"/>
                                <w:sz w:val="24"/>
                              </w:rPr>
                            </w:pPr>
                            <w:r w:rsidRPr="00020A2C">
                              <w:rPr>
                                <w:rFonts w:eastAsia="Arial"/>
                                <w:sz w:val="24"/>
                              </w:rPr>
                              <w:t>Accuracy: 0.83 (+/- 0.03) [Support vector]</w:t>
                            </w:r>
                          </w:p>
                          <w:p w14:paraId="2FEEC45F" w14:textId="77777777" w:rsidR="00C22F71" w:rsidRPr="00020A2C" w:rsidRDefault="00C22F71" w:rsidP="00911607">
                            <w:pPr>
                              <w:pStyle w:val="ListParagraph"/>
                              <w:numPr>
                                <w:ilvl w:val="0"/>
                                <w:numId w:val="5"/>
                              </w:numPr>
                              <w:rPr>
                                <w:sz w:val="24"/>
                              </w:rPr>
                            </w:pPr>
                            <w:r w:rsidRPr="00020A2C">
                              <w:rPr>
                                <w:rFonts w:eastAsia="Arial"/>
                                <w:sz w:val="24"/>
                              </w:rPr>
                              <w:t>Accuracy: 0.81 (+/- 0.03) [Stacking Classifier]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7AB90" id="_x0000_s1029" type="#_x0000_t202" style="position:absolute;left:0;text-align:left;margin-left:-.65pt;margin-top:20.7pt;width:279.85pt;height:127.0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" fillcolor="#dbe5f1 [660]" stroked="f">
                <v:textbox>
                  <w:txbxContent>
                    <w:p w14:paraId="6B97518A" w14:textId="1D9C85E3" w:rsidR="00C22F71" w:rsidRPr="00020A2C" w:rsidRDefault="00C22F71" w:rsidP="005F703F">
                      <w:pPr>
                        <w:rPr>
                          <w:rFonts w:eastAsia="Arial"/>
                          <w:b/>
                          <w:sz w:val="24"/>
                        </w:rPr>
                      </w:pPr>
                      <w:r w:rsidRPr="00020A2C">
                        <w:rPr>
                          <w:rFonts w:eastAsia="Arial"/>
                          <w:b/>
                          <w:sz w:val="24"/>
                        </w:rPr>
                        <w:t>Output of  stacking Algorithm:</w:t>
                      </w:r>
                    </w:p>
                    <w:p w14:paraId="18C91A7A" w14:textId="77777777" w:rsidR="00C22F71" w:rsidRPr="00020A2C" w:rsidRDefault="00C22F71" w:rsidP="005F703F">
                      <w:pPr>
                        <w:rPr>
                          <w:rFonts w:eastAsia="Arial"/>
                          <w:sz w:val="24"/>
                        </w:rPr>
                      </w:pPr>
                    </w:p>
                    <w:p w14:paraId="6B478C44" w14:textId="1FDFE66B" w:rsidR="00C22F71" w:rsidRPr="00020A2C" w:rsidRDefault="00C22F71" w:rsidP="005F703F">
                      <w:pPr>
                        <w:rPr>
                          <w:rFonts w:eastAsia="Arial"/>
                          <w:sz w:val="24"/>
                        </w:rPr>
                      </w:pPr>
                      <w:r w:rsidRPr="00020A2C">
                        <w:rPr>
                          <w:rFonts w:eastAsia="Arial"/>
                          <w:sz w:val="24"/>
                        </w:rPr>
                        <w:t>3-fold cross validation:</w:t>
                      </w:r>
                    </w:p>
                    <w:p w14:paraId="32DCF96D" w14:textId="77777777" w:rsidR="00C22F71" w:rsidRPr="00020A2C" w:rsidRDefault="00C22F71" w:rsidP="005F703F">
                      <w:pPr>
                        <w:rPr>
                          <w:rFonts w:eastAsia="Arial"/>
                          <w:sz w:val="24"/>
                        </w:rPr>
                      </w:pPr>
                    </w:p>
                    <w:p w14:paraId="625993A7" w14:textId="77777777" w:rsidR="00C22F71" w:rsidRPr="00020A2C" w:rsidRDefault="00C22F71" w:rsidP="00911607">
                      <w:pPr>
                        <w:pStyle w:val="ListParagraph"/>
                        <w:numPr>
                          <w:ilvl w:val="0"/>
                          <w:numId w:val="5"/>
                        </w:numPr>
                        <w:rPr>
                          <w:rFonts w:eastAsia="Arial"/>
                          <w:sz w:val="24"/>
                        </w:rPr>
                      </w:pPr>
                      <w:r w:rsidRPr="00020A2C">
                        <w:rPr>
                          <w:rFonts w:eastAsia="Arial"/>
                          <w:sz w:val="24"/>
                        </w:rPr>
                        <w:t>Accuracy: 0.83 (+/- 0.03) [KNN]</w:t>
                      </w:r>
                    </w:p>
                    <w:p w14:paraId="21824B55" w14:textId="77777777" w:rsidR="00C22F71" w:rsidRPr="00020A2C" w:rsidRDefault="00C22F71" w:rsidP="00911607">
                      <w:pPr>
                        <w:pStyle w:val="ListParagraph"/>
                        <w:numPr>
                          <w:ilvl w:val="0"/>
                          <w:numId w:val="5"/>
                        </w:numPr>
                        <w:rPr>
                          <w:rFonts w:eastAsia="Arial"/>
                          <w:sz w:val="24"/>
                        </w:rPr>
                      </w:pPr>
                      <w:r w:rsidRPr="00020A2C">
                        <w:rPr>
                          <w:rFonts w:eastAsia="Arial"/>
                          <w:sz w:val="24"/>
                        </w:rPr>
                        <w:t>Accuracy: 0.81 (+/- 0.04) [Random Forest]</w:t>
                      </w:r>
                    </w:p>
                    <w:p w14:paraId="1E90B14E" w14:textId="77777777" w:rsidR="00C22F71" w:rsidRPr="00020A2C" w:rsidRDefault="00C22F71" w:rsidP="00911607">
                      <w:pPr>
                        <w:pStyle w:val="ListParagraph"/>
                        <w:numPr>
                          <w:ilvl w:val="0"/>
                          <w:numId w:val="5"/>
                        </w:numPr>
                        <w:rPr>
                          <w:rFonts w:eastAsia="Arial"/>
                          <w:sz w:val="24"/>
                        </w:rPr>
                      </w:pPr>
                      <w:r w:rsidRPr="00020A2C">
                        <w:rPr>
                          <w:rFonts w:eastAsia="Arial"/>
                          <w:sz w:val="24"/>
                        </w:rPr>
                        <w:t>Accuracy: 0.83 (+/- 0.03) [Support vector]</w:t>
                      </w:r>
                    </w:p>
                    <w:p w14:paraId="2FEEC45F" w14:textId="77777777" w:rsidR="00C22F71" w:rsidRPr="00020A2C" w:rsidRDefault="00C22F71" w:rsidP="00911607">
                      <w:pPr>
                        <w:pStyle w:val="ListParagraph"/>
                        <w:numPr>
                          <w:ilvl w:val="0"/>
                          <w:numId w:val="5"/>
                        </w:numPr>
                        <w:rPr>
                          <w:sz w:val="24"/>
                        </w:rPr>
                      </w:pPr>
                      <w:r w:rsidRPr="00020A2C">
                        <w:rPr>
                          <w:rFonts w:eastAsia="Arial"/>
                          <w:sz w:val="24"/>
                        </w:rPr>
                        <w:t>Accuracy: 0.81 (+/- 0.03) [Stacking Classifier]</w:t>
                      </w:r>
                    </w:p>
                  </w:txbxContent>
                </v:textbox>
                <w10:wrap type="square"/>
              </v:shape>
            </w:pict>
          </mc:Fallback>
        </mc:AlternateContent>
      </w:r>
    </w:p>
    <w:p w14:paraId="10474543" w14:textId="77777777" w:rsidR="005F703F" w:rsidRDefault="005F703F" w:rsidP="003D561C">
      <w:pPr>
        <w:spacing w:before="100" w:beforeAutospacing="1" w:after="100" w:afterAutospacing="1"/>
        <w:jc w:val="both"/>
        <w:rPr>
          <w:szCs w:val="24"/>
        </w:rPr>
      </w:pPr>
    </w:p>
    <w:p w14:paraId="2722F678" w14:textId="62B35691" w:rsidR="003D561C" w:rsidRDefault="004258C2" w:rsidP="003D561C">
      <w:pPr>
        <w:spacing w:before="100" w:beforeAutospacing="1" w:after="100" w:afterAutospacing="1"/>
        <w:jc w:val="both"/>
        <w:rPr>
          <w:szCs w:val="24"/>
        </w:rPr>
      </w:pPr>
      <w:r w:rsidRPr="00885034">
        <w:rPr>
          <w:szCs w:val="24"/>
        </w:rPr>
        <w:t xml:space="preserve">            </w:t>
      </w:r>
    </w:p>
    <w:p w14:paraId="150CF25D" w14:textId="778C8517" w:rsidR="00421412" w:rsidRDefault="00421412" w:rsidP="003D561C">
      <w:pPr>
        <w:spacing w:before="100" w:beforeAutospacing="1" w:after="100" w:afterAutospacing="1"/>
        <w:jc w:val="both"/>
        <w:rPr>
          <w:szCs w:val="24"/>
        </w:rPr>
      </w:pPr>
    </w:p>
    <w:p w14:paraId="64DAB46C" w14:textId="0512EAE6" w:rsidR="00421412" w:rsidRDefault="00421412" w:rsidP="003D561C">
      <w:pPr>
        <w:spacing w:before="100" w:beforeAutospacing="1" w:after="100" w:afterAutospacing="1"/>
        <w:jc w:val="both"/>
        <w:rPr>
          <w:szCs w:val="24"/>
        </w:rPr>
      </w:pPr>
    </w:p>
    <w:p w14:paraId="41CA2085" w14:textId="77777777" w:rsidR="00020A2C" w:rsidRDefault="00020A2C" w:rsidP="003D561C">
      <w:pPr>
        <w:spacing w:before="100" w:beforeAutospacing="1" w:after="100" w:afterAutospacing="1"/>
        <w:jc w:val="both"/>
        <w:rPr>
          <w:szCs w:val="24"/>
        </w:rPr>
      </w:pPr>
    </w:p>
    <w:p w14:paraId="253E0C27" w14:textId="434A510A" w:rsidR="003B440F" w:rsidRDefault="003B440F" w:rsidP="00E906AA">
      <w:pPr>
        <w:pStyle w:val="ListParagraph"/>
        <w:numPr>
          <w:ilvl w:val="1"/>
          <w:numId w:val="2"/>
        </w:numPr>
        <w:spacing w:before="100" w:beforeAutospacing="1" w:after="100" w:afterAutospacing="1"/>
        <w:ind w:left="720" w:hanging="720"/>
        <w:contextualSpacing w:val="0"/>
        <w:jc w:val="both"/>
        <w:rPr>
          <w:rStyle w:val="Heading3Char"/>
          <w:rFonts w:ascii="Times New Roman" w:hAnsi="Times New Roman" w:cs="Times New Roman"/>
          <w:sz w:val="24"/>
          <w:szCs w:val="24"/>
        </w:rPr>
      </w:pPr>
      <w:r w:rsidRPr="001C536E">
        <w:rPr>
          <w:rStyle w:val="Heading3Char"/>
          <w:rFonts w:ascii="Times New Roman" w:hAnsi="Times New Roman" w:cs="Times New Roman"/>
          <w:sz w:val="24"/>
          <w:szCs w:val="24"/>
        </w:rPr>
        <w:t>K- Nearest Neighbors:</w:t>
      </w:r>
    </w:p>
    <w:p w14:paraId="38FD24A0" w14:textId="35C14F9D" w:rsidR="00EE44EE" w:rsidRPr="002509B8" w:rsidRDefault="002509B8" w:rsidP="00EE44EE">
      <w:pPr>
        <w:spacing w:before="100" w:beforeAutospacing="1" w:after="100" w:afterAutospacing="1"/>
        <w:jc w:val="both"/>
        <w:rPr>
          <w:color w:val="000000"/>
          <w:sz w:val="24"/>
          <w:shd w:val="clear" w:color="auto" w:fill="FFFFFF"/>
        </w:rPr>
      </w:pPr>
      <w:r w:rsidRPr="002509B8">
        <w:rPr>
          <w:b/>
          <w:color w:val="000000"/>
          <w:sz w:val="24"/>
          <w:shd w:val="clear" w:color="auto" w:fill="FFFFFF"/>
        </w:rPr>
        <w:t>Brief</w:t>
      </w:r>
      <w:r w:rsidRPr="002509B8">
        <w:rPr>
          <w:color w:val="000000"/>
          <w:sz w:val="24"/>
          <w:shd w:val="clear" w:color="auto" w:fill="FFFFFF"/>
        </w:rPr>
        <w:t xml:space="preserve">: </w:t>
      </w:r>
      <w:r w:rsidR="00EE44EE" w:rsidRPr="002509B8">
        <w:rPr>
          <w:color w:val="000000"/>
          <w:sz w:val="24"/>
          <w:shd w:val="clear" w:color="auto" w:fill="FFFFFF"/>
        </w:rPr>
        <w:t xml:space="preserve">The KNN algorithm is a robust and multipurpose classifier, that is often used as a benchmark for classifiers such as Artificial Neural Networks (ANN) and Support Vector Machines (SVM). KNN </w:t>
      </w:r>
      <w:r w:rsidRPr="002509B8">
        <w:rPr>
          <w:color w:val="000000"/>
          <w:sz w:val="24"/>
          <w:shd w:val="clear" w:color="auto" w:fill="FFFFFF"/>
        </w:rPr>
        <w:t xml:space="preserve">is having edge over many other classifier </w:t>
      </w:r>
      <w:r w:rsidR="00EE44EE" w:rsidRPr="002509B8">
        <w:rPr>
          <w:color w:val="000000"/>
          <w:sz w:val="24"/>
          <w:shd w:val="clear" w:color="auto" w:fill="FFFFFF"/>
        </w:rPr>
        <w:t xml:space="preserve">and is used </w:t>
      </w:r>
      <w:r w:rsidRPr="002509B8">
        <w:rPr>
          <w:color w:val="000000"/>
          <w:sz w:val="24"/>
          <w:shd w:val="clear" w:color="auto" w:fill="FFFFFF"/>
        </w:rPr>
        <w:t>in several</w:t>
      </w:r>
      <w:r w:rsidR="00EE44EE" w:rsidRPr="002509B8">
        <w:rPr>
          <w:color w:val="000000"/>
          <w:sz w:val="24"/>
          <w:shd w:val="clear" w:color="auto" w:fill="FFFFFF"/>
        </w:rPr>
        <w:t xml:space="preserve"> of applications </w:t>
      </w:r>
      <w:r w:rsidRPr="002509B8">
        <w:rPr>
          <w:color w:val="000000"/>
          <w:sz w:val="24"/>
          <w:shd w:val="clear" w:color="auto" w:fill="FFFFFF"/>
        </w:rPr>
        <w:t>like</w:t>
      </w:r>
      <w:r w:rsidR="00EE44EE" w:rsidRPr="002509B8">
        <w:rPr>
          <w:color w:val="000000"/>
          <w:sz w:val="24"/>
          <w:shd w:val="clear" w:color="auto" w:fill="FFFFFF"/>
        </w:rPr>
        <w:t xml:space="preserve"> economic forecasting, data compression and </w:t>
      </w:r>
      <w:r w:rsidRPr="002509B8">
        <w:rPr>
          <w:color w:val="000000"/>
          <w:sz w:val="24"/>
          <w:shd w:val="clear" w:color="auto" w:fill="FFFFFF"/>
        </w:rPr>
        <w:t>Health care.</w:t>
      </w:r>
      <w:r w:rsidR="00EE44EE" w:rsidRPr="002509B8">
        <w:rPr>
          <w:color w:val="000000"/>
          <w:sz w:val="24"/>
          <w:shd w:val="clear" w:color="auto" w:fill="FFFFFF"/>
        </w:rPr>
        <w:t xml:space="preserve"> </w:t>
      </w:r>
    </w:p>
    <w:p w14:paraId="3A3DC07C" w14:textId="5876127D" w:rsidR="00EE44EE" w:rsidRPr="002509B8" w:rsidRDefault="00EE44EE" w:rsidP="00EE44EE">
      <w:pPr>
        <w:spacing w:before="100" w:beforeAutospacing="1" w:after="100" w:afterAutospacing="1"/>
        <w:jc w:val="both"/>
        <w:rPr>
          <w:color w:val="000000"/>
          <w:sz w:val="24"/>
          <w:shd w:val="clear" w:color="auto" w:fill="FFFFFF"/>
        </w:rPr>
      </w:pPr>
      <w:r w:rsidRPr="002509B8">
        <w:rPr>
          <w:color w:val="000000"/>
          <w:sz w:val="24"/>
          <w:shd w:val="clear" w:color="auto" w:fill="FFFFFF"/>
        </w:rPr>
        <w:t xml:space="preserve">KNN </w:t>
      </w:r>
      <w:r w:rsidR="002509B8" w:rsidRPr="002509B8">
        <w:rPr>
          <w:color w:val="000000"/>
          <w:sz w:val="24"/>
          <w:shd w:val="clear" w:color="auto" w:fill="FFFFFF"/>
        </w:rPr>
        <w:t xml:space="preserve">is categorized under </w:t>
      </w:r>
      <w:r w:rsidRPr="002509B8">
        <w:rPr>
          <w:rStyle w:val="Strong"/>
          <w:rFonts w:eastAsiaTheme="majorEastAsia"/>
          <w:color w:val="000000"/>
          <w:sz w:val="24"/>
          <w:shd w:val="clear" w:color="auto" w:fill="FFFFFF"/>
        </w:rPr>
        <w:t>supervised learning</w:t>
      </w:r>
      <w:r w:rsidRPr="002509B8">
        <w:rPr>
          <w:color w:val="000000"/>
          <w:sz w:val="24"/>
          <w:shd w:val="clear" w:color="auto" w:fill="FFFFFF"/>
        </w:rPr>
        <w:t xml:space="preserve"> family of algorithms. </w:t>
      </w:r>
      <w:r w:rsidR="002509B8" w:rsidRPr="002509B8">
        <w:rPr>
          <w:color w:val="000000"/>
          <w:sz w:val="24"/>
          <w:shd w:val="clear" w:color="auto" w:fill="FFFFFF"/>
        </w:rPr>
        <w:t>It means</w:t>
      </w:r>
      <w:r w:rsidRPr="002509B8">
        <w:rPr>
          <w:color w:val="000000"/>
          <w:sz w:val="24"/>
          <w:shd w:val="clear" w:color="auto" w:fill="FFFFFF"/>
        </w:rPr>
        <w:t xml:space="preserve"> </w:t>
      </w:r>
      <w:r w:rsidR="002509B8" w:rsidRPr="002509B8">
        <w:rPr>
          <w:color w:val="000000"/>
          <w:sz w:val="24"/>
          <w:shd w:val="clear" w:color="auto" w:fill="FFFFFF"/>
        </w:rPr>
        <w:t xml:space="preserve">we are assigning </w:t>
      </w:r>
      <w:r w:rsidRPr="002509B8">
        <w:rPr>
          <w:color w:val="000000"/>
          <w:sz w:val="24"/>
          <w:shd w:val="clear" w:color="auto" w:fill="FFFFFF"/>
        </w:rPr>
        <w:t xml:space="preserve">a labelled dataset </w:t>
      </w:r>
      <w:r w:rsidR="002509B8" w:rsidRPr="002509B8">
        <w:rPr>
          <w:color w:val="000000"/>
          <w:sz w:val="24"/>
          <w:shd w:val="clear" w:color="auto" w:fill="FFFFFF"/>
        </w:rPr>
        <w:t xml:space="preserve">for </w:t>
      </w:r>
      <w:r w:rsidRPr="002509B8">
        <w:rPr>
          <w:color w:val="000000"/>
          <w:sz w:val="24"/>
          <w:shd w:val="clear" w:color="auto" w:fill="FFFFFF"/>
        </w:rPr>
        <w:t xml:space="preserve">training observations and </w:t>
      </w:r>
      <w:r w:rsidR="002509B8" w:rsidRPr="002509B8">
        <w:rPr>
          <w:color w:val="000000"/>
          <w:sz w:val="24"/>
          <w:shd w:val="clear" w:color="auto" w:fill="FFFFFF"/>
        </w:rPr>
        <w:t xml:space="preserve">will be finding </w:t>
      </w:r>
      <w:r w:rsidRPr="002509B8">
        <w:rPr>
          <w:color w:val="000000"/>
          <w:sz w:val="24"/>
          <w:shd w:val="clear" w:color="auto" w:fill="FFFFFF"/>
        </w:rPr>
        <w:t xml:space="preserve">the relationship </w:t>
      </w:r>
      <w:r w:rsidRPr="002509B8">
        <w:rPr>
          <w:color w:val="000000"/>
          <w:sz w:val="24"/>
          <w:shd w:val="clear" w:color="auto" w:fill="FFFFFF"/>
        </w:rPr>
        <w:lastRenderedPageBreak/>
        <w:t>between </w:t>
      </w:r>
      <w:r w:rsidR="002509B8" w:rsidRPr="002509B8">
        <w:rPr>
          <w:color w:val="000000"/>
          <w:sz w:val="24"/>
          <w:shd w:val="clear" w:color="auto" w:fill="FFFFFF"/>
        </w:rPr>
        <w:t>them</w:t>
      </w:r>
      <w:r w:rsidRPr="002509B8">
        <w:rPr>
          <w:color w:val="000000"/>
          <w:sz w:val="24"/>
          <w:shd w:val="clear" w:color="auto" w:fill="FFFFFF"/>
        </w:rPr>
        <w:t>.</w:t>
      </w:r>
      <w:r w:rsidR="002509B8" w:rsidRPr="002509B8">
        <w:rPr>
          <w:color w:val="000000"/>
          <w:sz w:val="24"/>
          <w:shd w:val="clear" w:color="auto" w:fill="FFFFFF"/>
        </w:rPr>
        <w:t xml:space="preserve"> O</w:t>
      </w:r>
      <w:r w:rsidRPr="002509B8">
        <w:rPr>
          <w:color w:val="000000"/>
          <w:sz w:val="24"/>
          <w:shd w:val="clear" w:color="auto" w:fill="FFFFFF"/>
        </w:rPr>
        <w:t xml:space="preserve">ur goal is </w:t>
      </w:r>
      <w:r w:rsidR="002509B8" w:rsidRPr="002509B8">
        <w:rPr>
          <w:color w:val="000000"/>
          <w:sz w:val="24"/>
          <w:shd w:val="clear" w:color="auto" w:fill="FFFFFF"/>
        </w:rPr>
        <w:t xml:space="preserve">find the pattern hidden inside </w:t>
      </w:r>
      <w:r w:rsidRPr="002509B8">
        <w:rPr>
          <w:color w:val="000000"/>
          <w:sz w:val="24"/>
          <w:shd w:val="clear" w:color="auto" w:fill="FFFFFF"/>
        </w:rPr>
        <w:t>an unseen observation </w:t>
      </w:r>
      <w:r w:rsidR="002509B8" w:rsidRPr="002509B8">
        <w:rPr>
          <w:color w:val="000000"/>
          <w:sz w:val="24"/>
          <w:shd w:val="clear" w:color="auto" w:fill="FFFFFF"/>
        </w:rPr>
        <w:t>and then we can firmly</w:t>
      </w:r>
      <w:r w:rsidRPr="002509B8">
        <w:rPr>
          <w:color w:val="000000"/>
          <w:sz w:val="24"/>
          <w:shd w:val="clear" w:color="auto" w:fill="FFFFFF"/>
        </w:rPr>
        <w:t xml:space="preserve"> predict the </w:t>
      </w:r>
      <w:r w:rsidR="002509B8" w:rsidRPr="002509B8">
        <w:rPr>
          <w:color w:val="000000"/>
          <w:sz w:val="24"/>
          <w:shd w:val="clear" w:color="auto" w:fill="FFFFFF"/>
        </w:rPr>
        <w:t>real case data in production.</w:t>
      </w:r>
    </w:p>
    <w:p w14:paraId="5BEB2875" w14:textId="286436C3" w:rsidR="00EE44EE" w:rsidRDefault="002509B8" w:rsidP="00EE44EE">
      <w:pPr>
        <w:pStyle w:val="NormalWeb"/>
        <w:shd w:val="clear" w:color="auto" w:fill="FFFFFF"/>
        <w:spacing w:before="300" w:beforeAutospacing="0" w:after="300" w:afterAutospacing="0"/>
        <w:rPr>
          <w:color w:val="000000"/>
        </w:rPr>
      </w:pPr>
      <w:r w:rsidRPr="002509B8">
        <w:rPr>
          <w:b/>
          <w:color w:val="000000"/>
        </w:rPr>
        <w:t>Working philosophy</w:t>
      </w:r>
      <w:r w:rsidRPr="002509B8">
        <w:rPr>
          <w:color w:val="000000"/>
        </w:rPr>
        <w:t xml:space="preserve"> : </w:t>
      </w:r>
      <w:r w:rsidR="00EE44EE" w:rsidRPr="002509B8">
        <w:rPr>
          <w:color w:val="000000"/>
        </w:rPr>
        <w:t xml:space="preserve">the K-nearest </w:t>
      </w:r>
      <w:r w:rsidRPr="002509B8">
        <w:rPr>
          <w:color w:val="000000"/>
        </w:rPr>
        <w:t>neighbour</w:t>
      </w:r>
      <w:r w:rsidR="00EE44EE" w:rsidRPr="002509B8">
        <w:rPr>
          <w:color w:val="000000"/>
        </w:rPr>
        <w:t xml:space="preserve"> algorithm </w:t>
      </w:r>
      <w:r>
        <w:rPr>
          <w:color w:val="000000"/>
        </w:rPr>
        <w:t xml:space="preserve">finding a </w:t>
      </w:r>
      <w:r w:rsidR="00EE44EE" w:rsidRPr="002509B8">
        <w:rPr>
          <w:color w:val="000000"/>
        </w:rPr>
        <w:t xml:space="preserve">majority vote between the K most similar instances to a given </w:t>
      </w:r>
      <w:r>
        <w:rPr>
          <w:color w:val="000000"/>
        </w:rPr>
        <w:t>dataset</w:t>
      </w:r>
      <w:r w:rsidR="00EE44EE" w:rsidRPr="002509B8">
        <w:rPr>
          <w:color w:val="000000"/>
        </w:rPr>
        <w:t xml:space="preserve">. Similarity is </w:t>
      </w:r>
      <w:r>
        <w:rPr>
          <w:color w:val="000000"/>
        </w:rPr>
        <w:t>calculated</w:t>
      </w:r>
      <w:r w:rsidR="00EE44EE" w:rsidRPr="002509B8">
        <w:rPr>
          <w:color w:val="000000"/>
        </w:rPr>
        <w:t xml:space="preserve"> to a distance metric between two data points. Euclidean distance given</w:t>
      </w:r>
      <w:r w:rsidR="00C22F71">
        <w:rPr>
          <w:color w:val="000000"/>
        </w:rPr>
        <w:t>,</w:t>
      </w:r>
    </w:p>
    <w:p w14:paraId="01264B9C" w14:textId="77777777" w:rsidR="00690906" w:rsidRDefault="00690906" w:rsidP="00C22F71">
      <w:pPr>
        <w:pStyle w:val="NormalWeb"/>
        <w:keepNext/>
        <w:shd w:val="clear" w:color="auto" w:fill="FFFFFF"/>
        <w:spacing w:before="300" w:beforeAutospacing="0" w:after="0" w:afterAutospacing="0"/>
      </w:pPr>
      <w:r>
        <w:rPr>
          <w:noProof/>
          <w:color w:val="000000"/>
        </w:rPr>
        <w:drawing>
          <wp:inline distT="0" distB="0" distL="0" distR="0" wp14:anchorId="510B95DC" wp14:editId="56696459">
            <wp:extent cx="3564387" cy="793750"/>
            <wp:effectExtent l="0" t="0" r="0" b="6350"/>
            <wp:docPr id="19" name="Picture 19" descr="C:\Users\SANJAY\AppData\Local\Packages\Microsoft.Office.Desktop_8wekyb3d8bbwe\AC\INetCache\Content.MSO\13AC49C8.tm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SANJAY\AppData\Local\Packages\Microsoft.Office.Desktop_8wekyb3d8bbwe\AC\INetCache\Content.MSO\13AC49C8.tmp">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9673" cy="794927"/>
                    </a:xfrm>
                    <a:prstGeom prst="rect">
                      <a:avLst/>
                    </a:prstGeom>
                    <a:noFill/>
                    <a:ln>
                      <a:noFill/>
                    </a:ln>
                  </pic:spPr>
                </pic:pic>
              </a:graphicData>
            </a:graphic>
          </wp:inline>
        </w:drawing>
      </w:r>
    </w:p>
    <w:p w14:paraId="4325797B" w14:textId="59BE150E" w:rsidR="00EE44EE" w:rsidRDefault="00EE44EE" w:rsidP="00421412">
      <w:pPr>
        <w:shd w:val="clear" w:color="auto" w:fill="FFFFFF"/>
        <w:spacing w:before="240"/>
        <w:rPr>
          <w:b/>
          <w:bCs/>
          <w:color w:val="161616"/>
          <w:sz w:val="24"/>
          <w:szCs w:val="24"/>
          <w:lang w:val="en-IN" w:eastAsia="en-IN"/>
        </w:rPr>
      </w:pPr>
      <w:r w:rsidRPr="00EE44EE">
        <w:rPr>
          <w:b/>
          <w:bCs/>
          <w:color w:val="161616"/>
          <w:sz w:val="24"/>
          <w:szCs w:val="24"/>
          <w:lang w:val="en-IN" w:eastAsia="en-IN"/>
        </w:rPr>
        <w:t>Pros:</w:t>
      </w:r>
      <w:r w:rsidR="00A561CC">
        <w:rPr>
          <w:b/>
          <w:bCs/>
          <w:color w:val="161616"/>
          <w:sz w:val="24"/>
          <w:szCs w:val="24"/>
          <w:lang w:val="en-IN" w:eastAsia="en-IN"/>
        </w:rPr>
        <w:t xml:space="preserve"> </w:t>
      </w:r>
    </w:p>
    <w:p w14:paraId="1ECF7F2A" w14:textId="010A8EB3" w:rsidR="00BA2279" w:rsidRDefault="00EE44EE" w:rsidP="00421412">
      <w:pPr>
        <w:shd w:val="clear" w:color="auto" w:fill="FFFFFF"/>
        <w:spacing w:before="240" w:after="60"/>
        <w:ind w:right="360"/>
        <w:jc w:val="both"/>
        <w:rPr>
          <w:sz w:val="24"/>
          <w:szCs w:val="24"/>
          <w:lang w:val="en-IN" w:eastAsia="en-IN"/>
        </w:rPr>
      </w:pPr>
      <w:r w:rsidRPr="00421412">
        <w:rPr>
          <w:b/>
          <w:iCs/>
          <w:sz w:val="24"/>
          <w:szCs w:val="24"/>
          <w:lang w:val="en-IN" w:eastAsia="en-IN"/>
        </w:rPr>
        <w:t>Very easy to understand and implement</w:t>
      </w:r>
      <w:r w:rsidR="00BA2279">
        <w:rPr>
          <w:iCs/>
          <w:sz w:val="24"/>
          <w:szCs w:val="24"/>
          <w:lang w:val="en-IN" w:eastAsia="en-IN"/>
        </w:rPr>
        <w:t>:</w:t>
      </w:r>
      <w:r w:rsidRPr="00BA2279">
        <w:rPr>
          <w:sz w:val="24"/>
          <w:szCs w:val="24"/>
          <w:lang w:val="en-IN" w:eastAsia="en-IN"/>
        </w:rPr>
        <w:t> A </w:t>
      </w:r>
      <w:r w:rsidRPr="00BA2279">
        <w:rPr>
          <w:iCs/>
          <w:sz w:val="24"/>
          <w:szCs w:val="24"/>
          <w:lang w:val="en-IN" w:eastAsia="en-IN"/>
        </w:rPr>
        <w:t>k</w:t>
      </w:r>
      <w:r w:rsidRPr="00BA2279">
        <w:rPr>
          <w:sz w:val="24"/>
          <w:szCs w:val="24"/>
          <w:lang w:val="en-IN" w:eastAsia="en-IN"/>
        </w:rPr>
        <w:t>-NN implementation does not require</w:t>
      </w:r>
      <w:r w:rsidR="00BA2279" w:rsidRPr="00BA2279">
        <w:rPr>
          <w:sz w:val="24"/>
          <w:szCs w:val="24"/>
          <w:lang w:val="en-IN" w:eastAsia="en-IN"/>
        </w:rPr>
        <w:t xml:space="preserve"> s</w:t>
      </w:r>
      <w:r w:rsidRPr="00BA2279">
        <w:rPr>
          <w:sz w:val="24"/>
          <w:szCs w:val="24"/>
          <w:lang w:val="en-IN" w:eastAsia="en-IN"/>
        </w:rPr>
        <w:t>uch code and can be a quick and simple way to begin machine learning datasets.</w:t>
      </w:r>
    </w:p>
    <w:p w14:paraId="41A7899B" w14:textId="21D8F3C6" w:rsidR="00EE44EE" w:rsidRDefault="00EE44EE" w:rsidP="00421412">
      <w:pPr>
        <w:shd w:val="clear" w:color="auto" w:fill="FFFFFF"/>
        <w:spacing w:before="240" w:after="60"/>
        <w:ind w:right="360"/>
        <w:jc w:val="both"/>
        <w:rPr>
          <w:sz w:val="24"/>
          <w:szCs w:val="24"/>
          <w:lang w:val="en-IN" w:eastAsia="en-IN"/>
        </w:rPr>
      </w:pPr>
      <w:r w:rsidRPr="00BA2279">
        <w:rPr>
          <w:sz w:val="24"/>
          <w:szCs w:val="24"/>
          <w:lang w:val="en-IN" w:eastAsia="en-IN"/>
        </w:rPr>
        <w:t>Does not assume any probability distributions on the input data. This can come in handy for inputs where the probability distribution is unknown and is therefore robust.</w:t>
      </w:r>
    </w:p>
    <w:p w14:paraId="44A7860E" w14:textId="4C30F9C3" w:rsidR="00EE44EE" w:rsidRDefault="00EE44EE" w:rsidP="00421412">
      <w:pPr>
        <w:shd w:val="clear" w:color="auto" w:fill="FFFFFF"/>
        <w:spacing w:before="240"/>
        <w:rPr>
          <w:b/>
          <w:bCs/>
          <w:sz w:val="24"/>
          <w:szCs w:val="24"/>
          <w:lang w:val="en-IN" w:eastAsia="en-IN"/>
        </w:rPr>
      </w:pPr>
      <w:r w:rsidRPr="00BA2279">
        <w:rPr>
          <w:b/>
          <w:bCs/>
          <w:sz w:val="24"/>
          <w:szCs w:val="24"/>
          <w:lang w:val="en-IN" w:eastAsia="en-IN"/>
        </w:rPr>
        <w:t>Cons:</w:t>
      </w:r>
    </w:p>
    <w:p w14:paraId="1305C22C" w14:textId="6584E6C4" w:rsidR="00BA2279" w:rsidRPr="00BA2279" w:rsidRDefault="00EE44EE" w:rsidP="00421412">
      <w:pPr>
        <w:shd w:val="clear" w:color="auto" w:fill="FFFFFF"/>
        <w:spacing w:before="240"/>
        <w:ind w:right="360"/>
        <w:jc w:val="both"/>
        <w:rPr>
          <w:sz w:val="24"/>
          <w:szCs w:val="24"/>
          <w:lang w:val="en-IN" w:eastAsia="en-IN"/>
        </w:rPr>
      </w:pPr>
      <w:r w:rsidRPr="00BA2279">
        <w:rPr>
          <w:b/>
          <w:iCs/>
          <w:sz w:val="24"/>
          <w:szCs w:val="24"/>
          <w:lang w:val="en-IN" w:eastAsia="en-IN"/>
        </w:rPr>
        <w:t xml:space="preserve">Sensitive to </w:t>
      </w:r>
      <w:r w:rsidRPr="00BA2279">
        <w:rPr>
          <w:b/>
          <w:sz w:val="24"/>
          <w:szCs w:val="24"/>
          <w:lang w:val="en-IN" w:eastAsia="en-IN"/>
        </w:rPr>
        <w:t>localized data</w:t>
      </w:r>
      <w:r w:rsidR="00BA2279">
        <w:rPr>
          <w:b/>
          <w:sz w:val="24"/>
          <w:szCs w:val="24"/>
          <w:lang w:val="en-IN" w:eastAsia="en-IN"/>
        </w:rPr>
        <w:t>:</w:t>
      </w:r>
      <w:r w:rsidRPr="00BA2279">
        <w:rPr>
          <w:sz w:val="24"/>
          <w:szCs w:val="24"/>
          <w:lang w:val="en-IN" w:eastAsia="en-IN"/>
        </w:rPr>
        <w:t xml:space="preserve"> Since k-NN gets all of its information from the input's </w:t>
      </w:r>
      <w:r w:rsidR="00BA2279" w:rsidRPr="00BA2279">
        <w:rPr>
          <w:sz w:val="24"/>
          <w:szCs w:val="24"/>
          <w:lang w:val="en-IN" w:eastAsia="en-IN"/>
        </w:rPr>
        <w:t>neighbours</w:t>
      </w:r>
      <w:r w:rsidRPr="00BA2279">
        <w:rPr>
          <w:sz w:val="24"/>
          <w:szCs w:val="24"/>
          <w:lang w:val="en-IN" w:eastAsia="en-IN"/>
        </w:rPr>
        <w:t>, localized anomalies affect outcomes significantly, rather than for an algorithm that uses a generalized view of the data.</w:t>
      </w:r>
    </w:p>
    <w:p w14:paraId="388A440D" w14:textId="7F778975" w:rsidR="00EE44EE" w:rsidRPr="00BA2279" w:rsidRDefault="00EE44EE" w:rsidP="00421412">
      <w:pPr>
        <w:shd w:val="clear" w:color="auto" w:fill="FFFFFF"/>
        <w:spacing w:before="240" w:after="60"/>
        <w:ind w:right="360"/>
        <w:jc w:val="both"/>
        <w:rPr>
          <w:sz w:val="24"/>
          <w:szCs w:val="24"/>
          <w:lang w:val="en-IN" w:eastAsia="en-IN"/>
        </w:rPr>
      </w:pPr>
      <w:r w:rsidRPr="003A42E1">
        <w:rPr>
          <w:b/>
          <w:sz w:val="24"/>
          <w:szCs w:val="24"/>
          <w:lang w:val="en-IN" w:eastAsia="en-IN"/>
        </w:rPr>
        <w:t>Computation time</w:t>
      </w:r>
      <w:r w:rsidR="003A42E1">
        <w:rPr>
          <w:sz w:val="24"/>
          <w:szCs w:val="24"/>
          <w:lang w:val="en-IN" w:eastAsia="en-IN"/>
        </w:rPr>
        <w:t>:</w:t>
      </w:r>
      <w:r w:rsidRPr="00BA2279">
        <w:rPr>
          <w:sz w:val="24"/>
          <w:szCs w:val="24"/>
          <w:lang w:val="en-IN" w:eastAsia="en-IN"/>
        </w:rPr>
        <w:t> Lazy learning requires that most of k-NN's computation be done during testing, rather than during training. This can be an issue for large datasets.</w:t>
      </w:r>
    </w:p>
    <w:p w14:paraId="7893FB63" w14:textId="18AE91F3" w:rsidR="00911607" w:rsidRDefault="00A561CC" w:rsidP="00A561CC">
      <w:pPr>
        <w:spacing w:before="100" w:beforeAutospacing="1" w:after="100" w:afterAutospacing="1"/>
        <w:jc w:val="center"/>
        <w:rPr>
          <w:szCs w:val="24"/>
        </w:rPr>
      </w:pPr>
      <w:r>
        <w:rPr>
          <w:noProof/>
        </w:rPr>
        <mc:AlternateContent>
          <mc:Choice Requires="wps">
            <w:drawing>
              <wp:anchor distT="0" distB="0" distL="114300" distR="114300" simplePos="0" relativeHeight="251679744" behindDoc="0" locked="0" layoutInCell="1" allowOverlap="1" wp14:anchorId="00B4C8F2" wp14:editId="63DE144F">
                <wp:simplePos x="0" y="0"/>
                <wp:positionH relativeFrom="column">
                  <wp:posOffset>-64273</wp:posOffset>
                </wp:positionH>
                <wp:positionV relativeFrom="paragraph">
                  <wp:posOffset>3128010</wp:posOffset>
                </wp:positionV>
                <wp:extent cx="5819775" cy="389255"/>
                <wp:effectExtent l="0" t="0" r="9525" b="0"/>
                <wp:wrapThrough wrapText="bothSides">
                  <wp:wrapPolygon edited="0">
                    <wp:start x="0" y="0"/>
                    <wp:lineTo x="0" y="20085"/>
                    <wp:lineTo x="21565" y="20085"/>
                    <wp:lineTo x="21565"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819775" cy="389255"/>
                        </a:xfrm>
                        <a:prstGeom prst="rect">
                          <a:avLst/>
                        </a:prstGeom>
                        <a:solidFill>
                          <a:prstClr val="white"/>
                        </a:solidFill>
                        <a:ln>
                          <a:noFill/>
                        </a:ln>
                      </wps:spPr>
                      <wps:txbx>
                        <w:txbxContent>
                          <w:p w14:paraId="3E76B72D" w14:textId="59F67075" w:rsidR="00C22F71" w:rsidRDefault="00C22F71" w:rsidP="00911607">
                            <w:pPr>
                              <w:jc w:val="center"/>
                              <w:rPr>
                                <w:sz w:val="18"/>
                              </w:rPr>
                            </w:pPr>
                            <w:r w:rsidRPr="00911607">
                              <w:rPr>
                                <w:b/>
                              </w:rPr>
                              <w:t xml:space="preserve">Figure </w:t>
                            </w:r>
                            <w:r w:rsidRPr="00911607">
                              <w:rPr>
                                <w:b/>
                              </w:rPr>
                              <w:fldChar w:fldCharType="begin"/>
                            </w:r>
                            <w:r w:rsidRPr="00911607">
                              <w:rPr>
                                <w:b/>
                              </w:rPr>
                              <w:instrText xml:space="preserve"> SEQ Figure \* ARABIC </w:instrText>
                            </w:r>
                            <w:r w:rsidRPr="00911607">
                              <w:rPr>
                                <w:b/>
                              </w:rPr>
                              <w:fldChar w:fldCharType="separate"/>
                            </w:r>
                            <w:r w:rsidR="00DC406F">
                              <w:rPr>
                                <w:b/>
                                <w:noProof/>
                              </w:rPr>
                              <w:t>5</w:t>
                            </w:r>
                            <w:r w:rsidRPr="00911607">
                              <w:rPr>
                                <w:b/>
                              </w:rPr>
                              <w:fldChar w:fldCharType="end"/>
                            </w:r>
                            <w:r w:rsidRPr="00911607">
                              <w:rPr>
                                <w:b/>
                              </w:rPr>
                              <w:t>: KNN  reference</w:t>
                            </w:r>
                            <w:r>
                              <w:t xml:space="preserve"> </w:t>
                            </w:r>
                            <w:r w:rsidRPr="00911607">
                              <w:rPr>
                                <w:sz w:val="18"/>
                              </w:rPr>
                              <w:t>(</w:t>
                            </w:r>
                            <w:hyperlink r:id="rId21" w:history="1">
                              <w:r w:rsidRPr="00E74EC7">
                                <w:rPr>
                                  <w:rStyle w:val="Hyperlink"/>
                                  <w:sz w:val="18"/>
                                </w:rPr>
                                <w:t>http://res.cloudinary.com/dyd911kmh/image/upload/f_auto,q_auto:best/v1531424125/Knn_k1_z96jba.png</w:t>
                              </w:r>
                            </w:hyperlink>
                            <w:r w:rsidRPr="00911607">
                              <w:rPr>
                                <w:sz w:val="18"/>
                              </w:rPr>
                              <w:t>)</w:t>
                            </w:r>
                          </w:p>
                          <w:p w14:paraId="1D655D71" w14:textId="253CBD5A" w:rsidR="00C22F71" w:rsidRDefault="00C22F71" w:rsidP="00911607">
                            <w:pPr>
                              <w:jc w:val="center"/>
                              <w:rPr>
                                <w:sz w:val="18"/>
                              </w:rPr>
                            </w:pPr>
                          </w:p>
                          <w:p w14:paraId="2638DE31" w14:textId="77777777" w:rsidR="00C22F71" w:rsidRPr="00911607" w:rsidRDefault="00C22F71" w:rsidP="00911607">
                            <w:pPr>
                              <w:jc w:val="center"/>
                              <w:rPr>
                                <w:noProof/>
                                <w:sz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4C8F2" id="Text Box 1" o:spid="_x0000_s1030" type="#_x0000_t202" style="position:absolute;left:0;text-align:left;margin-left:-5.05pt;margin-top:246.3pt;width:458.25pt;height:3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" stroked="f">
                <v:textbox inset="0,0,0,0">
                  <w:txbxContent>
                    <w:p w14:paraId="3E76B72D" w14:textId="59F67075" w:rsidR="00C22F71" w:rsidRDefault="00C22F71" w:rsidP="00911607">
                      <w:pPr>
                        <w:jc w:val="center"/>
                        <w:rPr>
                          <w:sz w:val="18"/>
                        </w:rPr>
                      </w:pPr>
                      <w:r w:rsidRPr="00911607">
                        <w:rPr>
                          <w:b/>
                        </w:rPr>
                        <w:t xml:space="preserve">Figure </w:t>
                      </w:r>
                      <w:r w:rsidRPr="00911607">
                        <w:rPr>
                          <w:b/>
                        </w:rPr>
                        <w:fldChar w:fldCharType="begin"/>
                      </w:r>
                      <w:r w:rsidRPr="00911607">
                        <w:rPr>
                          <w:b/>
                        </w:rPr>
                        <w:instrText xml:space="preserve"> SEQ Figure \* ARABIC </w:instrText>
                      </w:r>
                      <w:r w:rsidRPr="00911607">
                        <w:rPr>
                          <w:b/>
                        </w:rPr>
                        <w:fldChar w:fldCharType="separate"/>
                      </w:r>
                      <w:r w:rsidR="00DC406F">
                        <w:rPr>
                          <w:b/>
                          <w:noProof/>
                        </w:rPr>
                        <w:t>5</w:t>
                      </w:r>
                      <w:r w:rsidRPr="00911607">
                        <w:rPr>
                          <w:b/>
                        </w:rPr>
                        <w:fldChar w:fldCharType="end"/>
                      </w:r>
                      <w:r w:rsidRPr="00911607">
                        <w:rPr>
                          <w:b/>
                        </w:rPr>
                        <w:t>: KNN  reference</w:t>
                      </w:r>
                      <w:r>
                        <w:t xml:space="preserve"> </w:t>
                      </w:r>
                      <w:r w:rsidRPr="00911607">
                        <w:rPr>
                          <w:sz w:val="18"/>
                        </w:rPr>
                        <w:t>(</w:t>
                      </w:r>
                      <w:hyperlink r:id="rId22" w:history="1">
                        <w:r w:rsidRPr="00E74EC7">
                          <w:rPr>
                            <w:rStyle w:val="Hyperlink"/>
                            <w:sz w:val="18"/>
                          </w:rPr>
                          <w:t>http://res.cloudinary.com/dyd911kmh/image/upload/f_auto,q_auto:best/v1531424125/Knn_k1_z96jba.png</w:t>
                        </w:r>
                      </w:hyperlink>
                      <w:r w:rsidRPr="00911607">
                        <w:rPr>
                          <w:sz w:val="18"/>
                        </w:rPr>
                        <w:t>)</w:t>
                      </w:r>
                    </w:p>
                    <w:p w14:paraId="1D655D71" w14:textId="253CBD5A" w:rsidR="00C22F71" w:rsidRDefault="00C22F71" w:rsidP="00911607">
                      <w:pPr>
                        <w:jc w:val="center"/>
                        <w:rPr>
                          <w:sz w:val="18"/>
                        </w:rPr>
                      </w:pPr>
                    </w:p>
                    <w:p w14:paraId="2638DE31" w14:textId="77777777" w:rsidR="00C22F71" w:rsidRPr="00911607" w:rsidRDefault="00C22F71" w:rsidP="00911607">
                      <w:pPr>
                        <w:jc w:val="center"/>
                        <w:rPr>
                          <w:noProof/>
                          <w:sz w:val="18"/>
                        </w:rPr>
                      </w:pPr>
                    </w:p>
                  </w:txbxContent>
                </v:textbox>
                <w10:wrap type="through"/>
              </v:shape>
            </w:pict>
          </mc:Fallback>
        </mc:AlternateContent>
      </w:r>
      <w:r w:rsidR="00C22F71">
        <w:rPr>
          <w:noProof/>
        </w:rPr>
        <w:drawing>
          <wp:inline distT="0" distB="0" distL="0" distR="0" wp14:anchorId="55081236" wp14:editId="69E33B6C">
            <wp:extent cx="3545840" cy="2955925"/>
            <wp:effectExtent l="0" t="0" r="0" b="0"/>
            <wp:docPr id="18" name="Picture 18" descr="Image result for KNN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NN classifier"/>
                    <pic:cNvPicPr>
                      <a:picLocks noChangeAspect="1" noChangeArrowheads="1"/>
                    </pic:cNvPicPr>
                  </pic:nvPicPr>
                  <pic:blipFill rotWithShape="1">
                    <a:blip r:embed="rId23">
                      <a:extLst>
                        <a:ext uri="{28A0092B-C50C-407E-A947-70E740481C1C}">
                          <a14:useLocalDpi xmlns:a14="http://schemas.microsoft.com/office/drawing/2010/main" val="0"/>
                        </a:ext>
                      </a:extLst>
                    </a:blip>
                    <a:srcRect l="5342" b="7526"/>
                    <a:stretch/>
                  </pic:blipFill>
                  <pic:spPr bwMode="auto">
                    <a:xfrm>
                      <a:off x="0" y="0"/>
                      <a:ext cx="3545840" cy="2955925"/>
                    </a:xfrm>
                    <a:prstGeom prst="rect">
                      <a:avLst/>
                    </a:prstGeom>
                    <a:noFill/>
                    <a:ln>
                      <a:noFill/>
                    </a:ln>
                    <a:extLst>
                      <a:ext uri="{53640926-AAD7-44D8-BBD7-CCE9431645EC}">
                        <a14:shadowObscured xmlns:a14="http://schemas.microsoft.com/office/drawing/2010/main"/>
                      </a:ext>
                    </a:extLst>
                  </pic:spPr>
                </pic:pic>
              </a:graphicData>
            </a:graphic>
          </wp:inline>
        </w:drawing>
      </w:r>
    </w:p>
    <w:p w14:paraId="451A4F79" w14:textId="4989085A" w:rsidR="00911607" w:rsidRDefault="00911607" w:rsidP="005F703F">
      <w:pPr>
        <w:spacing w:before="100" w:beforeAutospacing="1" w:after="100" w:afterAutospacing="1"/>
        <w:jc w:val="both"/>
        <w:rPr>
          <w:szCs w:val="24"/>
        </w:rPr>
      </w:pPr>
    </w:p>
    <w:p w14:paraId="2C8746D8" w14:textId="29122F40" w:rsidR="00911607" w:rsidRDefault="00421412" w:rsidP="005F703F">
      <w:pPr>
        <w:spacing w:before="100" w:beforeAutospacing="1" w:after="100" w:afterAutospacing="1"/>
        <w:jc w:val="both"/>
        <w:rPr>
          <w:szCs w:val="24"/>
        </w:rPr>
      </w:pPr>
      <w:r w:rsidRPr="00885034">
        <w:rPr>
          <w:rFonts w:eastAsia="Arial"/>
          <w:noProof/>
          <w:sz w:val="24"/>
          <w:szCs w:val="24"/>
        </w:rPr>
        <w:lastRenderedPageBreak/>
        <mc:AlternateContent>
          <mc:Choice Requires="wps">
            <w:drawing>
              <wp:anchor distT="45720" distB="45720" distL="114300" distR="114300" simplePos="0" relativeHeight="251693056" behindDoc="0" locked="0" layoutInCell="1" allowOverlap="1" wp14:anchorId="487F85C7" wp14:editId="2D92F79E">
                <wp:simplePos x="0" y="0"/>
                <wp:positionH relativeFrom="column">
                  <wp:posOffset>102159</wp:posOffset>
                </wp:positionH>
                <wp:positionV relativeFrom="paragraph">
                  <wp:posOffset>124515</wp:posOffset>
                </wp:positionV>
                <wp:extent cx="2560320" cy="1237957"/>
                <wp:effectExtent l="0" t="0" r="0" b="63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1237957"/>
                        </a:xfrm>
                        <a:prstGeom prst="rect">
                          <a:avLst/>
                        </a:prstGeom>
                        <a:solidFill>
                          <a:schemeClr val="accent1">
                            <a:lumMod val="20000"/>
                            <a:lumOff val="80000"/>
                          </a:schemeClr>
                        </a:solidFill>
                        <a:ln w="9525">
                          <a:noFill/>
                          <a:miter lim="800000"/>
                          <a:headEnd/>
                          <a:tailEnd/>
                        </a:ln>
                      </wps:spPr>
                      <wps:txbx>
                        <w:txbxContent>
                          <w:p w14:paraId="1A4F71A4" w14:textId="0FF64239" w:rsidR="00C22F71" w:rsidRPr="00020A2C" w:rsidRDefault="00C22F71" w:rsidP="00911607">
                            <w:pPr>
                              <w:shd w:val="clear" w:color="auto" w:fill="DBE5F1" w:themeFill="accent1" w:themeFillTint="33"/>
                              <w:rPr>
                                <w:b/>
                                <w:sz w:val="24"/>
                                <w:szCs w:val="21"/>
                              </w:rPr>
                            </w:pPr>
                            <w:r w:rsidRPr="00020A2C">
                              <w:rPr>
                                <w:b/>
                                <w:sz w:val="24"/>
                                <w:szCs w:val="21"/>
                              </w:rPr>
                              <w:t xml:space="preserve">Output of KNN </w:t>
                            </w:r>
                          </w:p>
                          <w:p w14:paraId="75573123" w14:textId="77777777" w:rsidR="00C22F71" w:rsidRPr="00020A2C" w:rsidRDefault="00C22F71" w:rsidP="00911607">
                            <w:pPr>
                              <w:shd w:val="clear" w:color="auto" w:fill="DBE5F1" w:themeFill="accent1" w:themeFillTint="33"/>
                              <w:rPr>
                                <w:b/>
                                <w:sz w:val="24"/>
                                <w:szCs w:val="21"/>
                              </w:rPr>
                            </w:pPr>
                          </w:p>
                          <w:p w14:paraId="5FF49FBE" w14:textId="28994096" w:rsidR="00C22F71" w:rsidRPr="00020A2C" w:rsidRDefault="00C22F71" w:rsidP="00911607">
                            <w:pPr>
                              <w:pStyle w:val="ListParagraph"/>
                              <w:numPr>
                                <w:ilvl w:val="0"/>
                                <w:numId w:val="6"/>
                              </w:numPr>
                              <w:shd w:val="clear" w:color="auto" w:fill="DBE5F1" w:themeFill="accent1" w:themeFillTint="33"/>
                              <w:rPr>
                                <w:rFonts w:eastAsia="Arial"/>
                                <w:sz w:val="24"/>
                                <w:szCs w:val="22"/>
                              </w:rPr>
                            </w:pPr>
                            <w:r w:rsidRPr="00020A2C">
                              <w:rPr>
                                <w:sz w:val="24"/>
                                <w:szCs w:val="22"/>
                              </w:rPr>
                              <w:t xml:space="preserve">K </w:t>
                            </w:r>
                            <w:r w:rsidRPr="00020A2C">
                              <w:rPr>
                                <w:rFonts w:eastAsia="Arial"/>
                                <w:sz w:val="24"/>
                                <w:szCs w:val="22"/>
                              </w:rPr>
                              <w:t>Nearest Neighbors (NN = 20)</w:t>
                            </w:r>
                          </w:p>
                          <w:p w14:paraId="46A126A5" w14:textId="7DC9FCDE" w:rsidR="00C22F71" w:rsidRPr="00020A2C" w:rsidRDefault="00C22F71" w:rsidP="00911607">
                            <w:pPr>
                              <w:pStyle w:val="ListParagraph"/>
                              <w:numPr>
                                <w:ilvl w:val="0"/>
                                <w:numId w:val="6"/>
                              </w:numPr>
                              <w:shd w:val="clear" w:color="auto" w:fill="DBE5F1" w:themeFill="accent1" w:themeFillTint="33"/>
                              <w:rPr>
                                <w:rFonts w:eastAsia="Arial"/>
                                <w:sz w:val="24"/>
                                <w:szCs w:val="22"/>
                              </w:rPr>
                            </w:pPr>
                            <w:r w:rsidRPr="00020A2C">
                              <w:rPr>
                                <w:rFonts w:eastAsia="Arial"/>
                                <w:sz w:val="24"/>
                                <w:szCs w:val="22"/>
                              </w:rPr>
                              <w:t>Accuracy Score: 85.8%</w:t>
                            </w:r>
                          </w:p>
                          <w:p w14:paraId="2F5473FD" w14:textId="3ECFA764" w:rsidR="00C22F71" w:rsidRPr="00020A2C" w:rsidRDefault="00C22F71" w:rsidP="00911607">
                            <w:pPr>
                              <w:pStyle w:val="ListParagraph"/>
                              <w:numPr>
                                <w:ilvl w:val="0"/>
                                <w:numId w:val="6"/>
                              </w:numPr>
                              <w:shd w:val="clear" w:color="auto" w:fill="DBE5F1" w:themeFill="accent1" w:themeFillTint="33"/>
                              <w:rPr>
                                <w:rFonts w:eastAsia="Arial"/>
                                <w:sz w:val="24"/>
                                <w:szCs w:val="22"/>
                              </w:rPr>
                            </w:pPr>
                            <w:r w:rsidRPr="00020A2C">
                              <w:rPr>
                                <w:rFonts w:eastAsia="Arial"/>
                                <w:sz w:val="24"/>
                                <w:szCs w:val="22"/>
                              </w:rPr>
                              <w:t>Recall : 86 %</w:t>
                            </w:r>
                          </w:p>
                          <w:p w14:paraId="55F287E7" w14:textId="277B45C7" w:rsidR="00C22F71" w:rsidRPr="00020A2C" w:rsidRDefault="00C22F71" w:rsidP="00911607">
                            <w:pPr>
                              <w:pStyle w:val="ListParagraph"/>
                              <w:numPr>
                                <w:ilvl w:val="0"/>
                                <w:numId w:val="6"/>
                              </w:numPr>
                              <w:shd w:val="clear" w:color="auto" w:fill="DBE5F1" w:themeFill="accent1" w:themeFillTint="33"/>
                              <w:rPr>
                                <w:sz w:val="24"/>
                                <w:szCs w:val="22"/>
                              </w:rPr>
                            </w:pPr>
                            <w:r w:rsidRPr="00020A2C">
                              <w:rPr>
                                <w:rFonts w:eastAsia="Arial"/>
                                <w:sz w:val="24"/>
                                <w:szCs w:val="22"/>
                              </w:rPr>
                              <w:t>Precision: 86 %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F85C7" id="_x0000_s1031" type="#_x0000_t202" style="position:absolute;left:0;text-align:left;margin-left:8.05pt;margin-top:9.8pt;width:201.6pt;height:9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" fillcolor="#dbe5f1 [660]" stroked="f">
                <v:textbox>
                  <w:txbxContent>
                    <w:p w14:paraId="1A4F71A4" w14:textId="0FF64239" w:rsidR="00C22F71" w:rsidRPr="00020A2C" w:rsidRDefault="00C22F71" w:rsidP="00911607">
                      <w:pPr>
                        <w:shd w:val="clear" w:color="auto" w:fill="DBE5F1" w:themeFill="accent1" w:themeFillTint="33"/>
                        <w:rPr>
                          <w:b/>
                          <w:sz w:val="24"/>
                          <w:szCs w:val="21"/>
                        </w:rPr>
                      </w:pPr>
                      <w:r w:rsidRPr="00020A2C">
                        <w:rPr>
                          <w:b/>
                          <w:sz w:val="24"/>
                          <w:szCs w:val="21"/>
                        </w:rPr>
                        <w:t xml:space="preserve">Output of KNN </w:t>
                      </w:r>
                    </w:p>
                    <w:p w14:paraId="75573123" w14:textId="77777777" w:rsidR="00C22F71" w:rsidRPr="00020A2C" w:rsidRDefault="00C22F71" w:rsidP="00911607">
                      <w:pPr>
                        <w:shd w:val="clear" w:color="auto" w:fill="DBE5F1" w:themeFill="accent1" w:themeFillTint="33"/>
                        <w:rPr>
                          <w:b/>
                          <w:sz w:val="24"/>
                          <w:szCs w:val="21"/>
                        </w:rPr>
                      </w:pPr>
                    </w:p>
                    <w:p w14:paraId="5FF49FBE" w14:textId="28994096" w:rsidR="00C22F71" w:rsidRPr="00020A2C" w:rsidRDefault="00C22F71" w:rsidP="00911607">
                      <w:pPr>
                        <w:pStyle w:val="ListParagraph"/>
                        <w:numPr>
                          <w:ilvl w:val="0"/>
                          <w:numId w:val="6"/>
                        </w:numPr>
                        <w:shd w:val="clear" w:color="auto" w:fill="DBE5F1" w:themeFill="accent1" w:themeFillTint="33"/>
                        <w:rPr>
                          <w:rFonts w:eastAsia="Arial"/>
                          <w:sz w:val="24"/>
                          <w:szCs w:val="22"/>
                        </w:rPr>
                      </w:pPr>
                      <w:r w:rsidRPr="00020A2C">
                        <w:rPr>
                          <w:sz w:val="24"/>
                          <w:szCs w:val="22"/>
                        </w:rPr>
                        <w:t xml:space="preserve">K </w:t>
                      </w:r>
                      <w:r w:rsidRPr="00020A2C">
                        <w:rPr>
                          <w:rFonts w:eastAsia="Arial"/>
                          <w:sz w:val="24"/>
                          <w:szCs w:val="22"/>
                        </w:rPr>
                        <w:t>Nearest Neighbors (NN = 20)</w:t>
                      </w:r>
                    </w:p>
                    <w:p w14:paraId="46A126A5" w14:textId="7DC9FCDE" w:rsidR="00C22F71" w:rsidRPr="00020A2C" w:rsidRDefault="00C22F71" w:rsidP="00911607">
                      <w:pPr>
                        <w:pStyle w:val="ListParagraph"/>
                        <w:numPr>
                          <w:ilvl w:val="0"/>
                          <w:numId w:val="6"/>
                        </w:numPr>
                        <w:shd w:val="clear" w:color="auto" w:fill="DBE5F1" w:themeFill="accent1" w:themeFillTint="33"/>
                        <w:rPr>
                          <w:rFonts w:eastAsia="Arial"/>
                          <w:sz w:val="24"/>
                          <w:szCs w:val="22"/>
                        </w:rPr>
                      </w:pPr>
                      <w:r w:rsidRPr="00020A2C">
                        <w:rPr>
                          <w:rFonts w:eastAsia="Arial"/>
                          <w:sz w:val="24"/>
                          <w:szCs w:val="22"/>
                        </w:rPr>
                        <w:t>Accuracy Score: 85.8%</w:t>
                      </w:r>
                    </w:p>
                    <w:p w14:paraId="2F5473FD" w14:textId="3ECFA764" w:rsidR="00C22F71" w:rsidRPr="00020A2C" w:rsidRDefault="00C22F71" w:rsidP="00911607">
                      <w:pPr>
                        <w:pStyle w:val="ListParagraph"/>
                        <w:numPr>
                          <w:ilvl w:val="0"/>
                          <w:numId w:val="6"/>
                        </w:numPr>
                        <w:shd w:val="clear" w:color="auto" w:fill="DBE5F1" w:themeFill="accent1" w:themeFillTint="33"/>
                        <w:rPr>
                          <w:rFonts w:eastAsia="Arial"/>
                          <w:sz w:val="24"/>
                          <w:szCs w:val="22"/>
                        </w:rPr>
                      </w:pPr>
                      <w:r w:rsidRPr="00020A2C">
                        <w:rPr>
                          <w:rFonts w:eastAsia="Arial"/>
                          <w:sz w:val="24"/>
                          <w:szCs w:val="22"/>
                        </w:rPr>
                        <w:t>Recall : 86 %</w:t>
                      </w:r>
                    </w:p>
                    <w:p w14:paraId="55F287E7" w14:textId="277B45C7" w:rsidR="00C22F71" w:rsidRPr="00020A2C" w:rsidRDefault="00C22F71" w:rsidP="00911607">
                      <w:pPr>
                        <w:pStyle w:val="ListParagraph"/>
                        <w:numPr>
                          <w:ilvl w:val="0"/>
                          <w:numId w:val="6"/>
                        </w:numPr>
                        <w:shd w:val="clear" w:color="auto" w:fill="DBE5F1" w:themeFill="accent1" w:themeFillTint="33"/>
                        <w:rPr>
                          <w:sz w:val="24"/>
                          <w:szCs w:val="22"/>
                        </w:rPr>
                      </w:pPr>
                      <w:r w:rsidRPr="00020A2C">
                        <w:rPr>
                          <w:rFonts w:eastAsia="Arial"/>
                          <w:sz w:val="24"/>
                          <w:szCs w:val="22"/>
                        </w:rPr>
                        <w:t>Precision: 86 %</w:t>
                      </w:r>
                    </w:p>
                  </w:txbxContent>
                </v:textbox>
                <w10:wrap type="square"/>
              </v:shape>
            </w:pict>
          </mc:Fallback>
        </mc:AlternateContent>
      </w:r>
    </w:p>
    <w:p w14:paraId="3ECB611B" w14:textId="61A36F84" w:rsidR="00911607" w:rsidRDefault="00911607" w:rsidP="005F703F">
      <w:pPr>
        <w:spacing w:before="100" w:beforeAutospacing="1" w:after="100" w:afterAutospacing="1"/>
        <w:jc w:val="both"/>
        <w:rPr>
          <w:szCs w:val="24"/>
        </w:rPr>
      </w:pPr>
    </w:p>
    <w:p w14:paraId="45063250" w14:textId="36E44B1E" w:rsidR="00911607" w:rsidRDefault="00911607" w:rsidP="005F703F">
      <w:pPr>
        <w:spacing w:before="100" w:beforeAutospacing="1" w:after="100" w:afterAutospacing="1"/>
        <w:jc w:val="both"/>
        <w:rPr>
          <w:szCs w:val="24"/>
        </w:rPr>
      </w:pPr>
    </w:p>
    <w:p w14:paraId="6F229C6B" w14:textId="1DD7A737" w:rsidR="00421412" w:rsidRDefault="00421412" w:rsidP="005F703F">
      <w:pPr>
        <w:spacing w:before="100" w:beforeAutospacing="1" w:after="100" w:afterAutospacing="1"/>
        <w:jc w:val="both"/>
        <w:rPr>
          <w:szCs w:val="24"/>
        </w:rPr>
      </w:pPr>
    </w:p>
    <w:p w14:paraId="7536A3A5" w14:textId="77777777" w:rsidR="00421412" w:rsidRDefault="00421412" w:rsidP="005F703F">
      <w:pPr>
        <w:spacing w:before="100" w:beforeAutospacing="1" w:after="100" w:afterAutospacing="1"/>
        <w:jc w:val="both"/>
        <w:rPr>
          <w:szCs w:val="24"/>
        </w:rPr>
      </w:pPr>
    </w:p>
    <w:p w14:paraId="7B051774" w14:textId="435D035E" w:rsidR="00FB5885" w:rsidRPr="001C536E" w:rsidRDefault="00FB5885" w:rsidP="00E906AA">
      <w:pPr>
        <w:pStyle w:val="ListParagraph"/>
        <w:numPr>
          <w:ilvl w:val="1"/>
          <w:numId w:val="2"/>
        </w:numPr>
        <w:spacing w:before="100" w:beforeAutospacing="1" w:after="100" w:afterAutospacing="1"/>
        <w:ind w:left="720" w:hanging="720"/>
        <w:contextualSpacing w:val="0"/>
        <w:jc w:val="both"/>
        <w:rPr>
          <w:rStyle w:val="Heading3Char"/>
          <w:rFonts w:ascii="Times New Roman" w:hAnsi="Times New Roman" w:cs="Times New Roman"/>
          <w:b w:val="0"/>
          <w:sz w:val="24"/>
          <w:szCs w:val="24"/>
        </w:rPr>
      </w:pPr>
      <w:r w:rsidRPr="001C536E">
        <w:rPr>
          <w:rStyle w:val="Heading3Char"/>
          <w:rFonts w:ascii="Times New Roman" w:hAnsi="Times New Roman" w:cs="Times New Roman"/>
          <w:sz w:val="24"/>
          <w:szCs w:val="24"/>
        </w:rPr>
        <w:t>Random forest classifier</w:t>
      </w:r>
      <w:r w:rsidRPr="001C536E">
        <w:rPr>
          <w:rStyle w:val="Heading3Char"/>
          <w:rFonts w:ascii="Times New Roman" w:hAnsi="Times New Roman" w:cs="Times New Roman"/>
          <w:b w:val="0"/>
          <w:sz w:val="24"/>
          <w:szCs w:val="24"/>
        </w:rPr>
        <w:t>:</w:t>
      </w:r>
    </w:p>
    <w:p w14:paraId="5680D1CF" w14:textId="1115BB92" w:rsidR="00FB5885" w:rsidRPr="00885034" w:rsidRDefault="00C22F71" w:rsidP="00E906AA">
      <w:pPr>
        <w:spacing w:before="100" w:beforeAutospacing="1" w:after="100" w:afterAutospacing="1"/>
        <w:jc w:val="both"/>
        <w:rPr>
          <w:rFonts w:eastAsia="Arial"/>
          <w:sz w:val="24"/>
          <w:szCs w:val="24"/>
        </w:rPr>
      </w:pPr>
      <w:r w:rsidRPr="00E63C95">
        <w:rPr>
          <w:b/>
          <w:bCs/>
          <w:sz w:val="24"/>
          <w:szCs w:val="24"/>
          <w:shd w:val="clear" w:color="auto" w:fill="FFFFFF"/>
        </w:rPr>
        <w:t>Brief</w:t>
      </w:r>
      <w:r>
        <w:rPr>
          <w:bCs/>
          <w:sz w:val="24"/>
          <w:szCs w:val="24"/>
          <w:shd w:val="clear" w:color="auto" w:fill="FFFFFF"/>
        </w:rPr>
        <w:t xml:space="preserve">: </w:t>
      </w:r>
      <w:r w:rsidR="00FB5885" w:rsidRPr="00885034">
        <w:rPr>
          <w:bCs/>
          <w:sz w:val="24"/>
          <w:szCs w:val="24"/>
          <w:shd w:val="clear" w:color="auto" w:fill="FFFFFF"/>
        </w:rPr>
        <w:t>Random forests</w:t>
      </w:r>
      <w:r w:rsidR="00FB5885" w:rsidRPr="00885034">
        <w:rPr>
          <w:sz w:val="24"/>
          <w:szCs w:val="24"/>
          <w:shd w:val="clear" w:color="auto" w:fill="FFFFFF"/>
        </w:rPr>
        <w:t> or </w:t>
      </w:r>
      <w:r w:rsidR="00FB5885" w:rsidRPr="00885034">
        <w:rPr>
          <w:bCs/>
          <w:sz w:val="24"/>
          <w:szCs w:val="24"/>
          <w:shd w:val="clear" w:color="auto" w:fill="FFFFFF"/>
        </w:rPr>
        <w:t>random decision forests</w:t>
      </w:r>
      <w:r w:rsidR="00FB5885" w:rsidRPr="00885034">
        <w:rPr>
          <w:sz w:val="24"/>
          <w:szCs w:val="24"/>
          <w:shd w:val="clear" w:color="auto" w:fill="FFFFFF"/>
        </w:rPr>
        <w:t> are an </w:t>
      </w:r>
      <w:hyperlink r:id="rId24" w:tooltip="Ensemble learning" w:history="1">
        <w:r w:rsidR="00FB5885" w:rsidRPr="00885034">
          <w:rPr>
            <w:rStyle w:val="Hyperlink"/>
            <w:rFonts w:eastAsiaTheme="majorEastAsia"/>
            <w:color w:val="auto"/>
            <w:sz w:val="24"/>
            <w:szCs w:val="24"/>
            <w:u w:val="none"/>
            <w:shd w:val="clear" w:color="auto" w:fill="FFFFFF"/>
          </w:rPr>
          <w:t>ensemble learning</w:t>
        </w:r>
      </w:hyperlink>
      <w:r w:rsidR="00FB5885" w:rsidRPr="00885034">
        <w:rPr>
          <w:sz w:val="24"/>
          <w:szCs w:val="24"/>
          <w:shd w:val="clear" w:color="auto" w:fill="FFFFFF"/>
        </w:rPr>
        <w:t xml:space="preserve"> method </w:t>
      </w:r>
      <w:r w:rsidR="00900D41" w:rsidRPr="00885034">
        <w:rPr>
          <w:sz w:val="24"/>
          <w:szCs w:val="24"/>
          <w:shd w:val="clear" w:color="auto" w:fill="FFFFFF"/>
        </w:rPr>
        <w:t>fo</w:t>
      </w:r>
      <w:r w:rsidR="00FB5885" w:rsidRPr="00885034">
        <w:rPr>
          <w:sz w:val="24"/>
          <w:szCs w:val="24"/>
          <w:shd w:val="clear" w:color="auto" w:fill="FFFFFF"/>
        </w:rPr>
        <w:t>r </w:t>
      </w:r>
      <w:hyperlink r:id="rId25" w:tooltip="Statistical classification" w:history="1">
        <w:r w:rsidR="00FB5885" w:rsidRPr="00885034">
          <w:rPr>
            <w:rStyle w:val="Hyperlink"/>
            <w:rFonts w:eastAsiaTheme="majorEastAsia"/>
            <w:color w:val="auto"/>
            <w:sz w:val="24"/>
            <w:szCs w:val="24"/>
            <w:u w:val="none"/>
            <w:shd w:val="clear" w:color="auto" w:fill="FFFFFF"/>
          </w:rPr>
          <w:t>classification</w:t>
        </w:r>
      </w:hyperlink>
      <w:r w:rsidR="00FB5885" w:rsidRPr="00885034">
        <w:rPr>
          <w:sz w:val="24"/>
          <w:szCs w:val="24"/>
          <w:shd w:val="clear" w:color="auto" w:fill="FFFFFF"/>
        </w:rPr>
        <w:t>, </w:t>
      </w:r>
      <w:hyperlink r:id="rId26" w:tooltip="Regression analysis" w:history="1">
        <w:r w:rsidR="00FB5885" w:rsidRPr="00885034">
          <w:rPr>
            <w:rStyle w:val="Hyperlink"/>
            <w:rFonts w:eastAsiaTheme="majorEastAsia"/>
            <w:color w:val="auto"/>
            <w:sz w:val="24"/>
            <w:szCs w:val="24"/>
            <w:u w:val="none"/>
            <w:shd w:val="clear" w:color="auto" w:fill="FFFFFF"/>
          </w:rPr>
          <w:t>regression</w:t>
        </w:r>
      </w:hyperlink>
      <w:r w:rsidR="00FB5885" w:rsidRPr="00885034">
        <w:rPr>
          <w:sz w:val="24"/>
          <w:szCs w:val="24"/>
          <w:shd w:val="clear" w:color="auto" w:fill="FFFFFF"/>
        </w:rPr>
        <w:t> and other tasks that operates by constructing a multitude of </w:t>
      </w:r>
      <w:hyperlink r:id="rId27" w:tooltip="Decision tree learning" w:history="1">
        <w:r w:rsidR="00FB5885" w:rsidRPr="00885034">
          <w:rPr>
            <w:rStyle w:val="Hyperlink"/>
            <w:rFonts w:eastAsiaTheme="majorEastAsia"/>
            <w:color w:val="auto"/>
            <w:sz w:val="24"/>
            <w:szCs w:val="24"/>
            <w:u w:val="none"/>
            <w:shd w:val="clear" w:color="auto" w:fill="FFFFFF"/>
          </w:rPr>
          <w:t>decision trees</w:t>
        </w:r>
      </w:hyperlink>
      <w:r w:rsidR="00FB5885" w:rsidRPr="00885034">
        <w:rPr>
          <w:sz w:val="24"/>
          <w:szCs w:val="24"/>
          <w:shd w:val="clear" w:color="auto" w:fill="FFFFFF"/>
        </w:rPr>
        <w:t> at training time.</w:t>
      </w:r>
      <w:r w:rsidR="00900D41" w:rsidRPr="00885034">
        <w:rPr>
          <w:sz w:val="24"/>
          <w:szCs w:val="24"/>
          <w:shd w:val="clear" w:color="auto" w:fill="FFFFFF"/>
        </w:rPr>
        <w:t xml:space="preserve"> </w:t>
      </w:r>
      <w:r w:rsidR="00FB5885" w:rsidRPr="00885034">
        <w:rPr>
          <w:sz w:val="24"/>
          <w:szCs w:val="24"/>
          <w:shd w:val="clear" w:color="auto" w:fill="FFFFFF"/>
        </w:rPr>
        <w:t>Random decision forests correct for decision trees</w:t>
      </w:r>
      <w:r w:rsidR="00900D41" w:rsidRPr="00885034">
        <w:rPr>
          <w:sz w:val="24"/>
          <w:szCs w:val="24"/>
          <w:shd w:val="clear" w:color="auto" w:fill="FFFFFF"/>
        </w:rPr>
        <w:t xml:space="preserve"> </w:t>
      </w:r>
      <w:r w:rsidR="00FB5885" w:rsidRPr="00885034">
        <w:rPr>
          <w:sz w:val="24"/>
          <w:szCs w:val="24"/>
          <w:shd w:val="clear" w:color="auto" w:fill="FFFFFF"/>
        </w:rPr>
        <w:t>habit of </w:t>
      </w:r>
      <w:hyperlink r:id="rId28" w:tooltip="Overfitting" w:history="1">
        <w:r w:rsidR="00FB5885" w:rsidRPr="00885034">
          <w:rPr>
            <w:rStyle w:val="Hyperlink"/>
            <w:rFonts w:eastAsiaTheme="majorEastAsia"/>
            <w:color w:val="auto"/>
            <w:sz w:val="24"/>
            <w:szCs w:val="24"/>
            <w:u w:val="none"/>
            <w:shd w:val="clear" w:color="auto" w:fill="FFFFFF"/>
          </w:rPr>
          <w:t>overfitting</w:t>
        </w:r>
      </w:hyperlink>
      <w:r w:rsidR="00FB5885" w:rsidRPr="00885034">
        <w:rPr>
          <w:sz w:val="24"/>
          <w:szCs w:val="24"/>
          <w:shd w:val="clear" w:color="auto" w:fill="FFFFFF"/>
        </w:rPr>
        <w:t> to their </w:t>
      </w:r>
      <w:hyperlink r:id="rId29" w:tooltip="Test set" w:history="1">
        <w:r w:rsidR="00FB5885" w:rsidRPr="00885034">
          <w:rPr>
            <w:rStyle w:val="Hyperlink"/>
            <w:rFonts w:eastAsiaTheme="majorEastAsia"/>
            <w:color w:val="auto"/>
            <w:sz w:val="24"/>
            <w:szCs w:val="24"/>
            <w:u w:val="none"/>
            <w:shd w:val="clear" w:color="auto" w:fill="FFFFFF"/>
          </w:rPr>
          <w:t>training set</w:t>
        </w:r>
      </w:hyperlink>
      <w:r w:rsidR="00FB5885" w:rsidRPr="00885034">
        <w:rPr>
          <w:sz w:val="24"/>
          <w:szCs w:val="24"/>
          <w:shd w:val="clear" w:color="auto" w:fill="FFFFFF"/>
        </w:rPr>
        <w:t>.</w:t>
      </w:r>
    </w:p>
    <w:p w14:paraId="05461DB4" w14:textId="77777777" w:rsidR="00244E1E" w:rsidRPr="00244E1E" w:rsidRDefault="00402977" w:rsidP="00244E1E">
      <w:pPr>
        <w:tabs>
          <w:tab w:val="num" w:pos="720"/>
        </w:tabs>
        <w:spacing w:before="100" w:beforeAutospacing="1" w:after="100" w:afterAutospacing="1"/>
        <w:jc w:val="both"/>
        <w:rPr>
          <w:bCs/>
          <w:sz w:val="24"/>
          <w:szCs w:val="24"/>
          <w:shd w:val="clear" w:color="auto" w:fill="FFFFFF"/>
          <w:lang w:val="en-IN"/>
        </w:rPr>
      </w:pPr>
      <w:r w:rsidRPr="00402977">
        <w:rPr>
          <w:bCs/>
          <w:sz w:val="24"/>
          <w:szCs w:val="24"/>
          <w:shd w:val="clear" w:color="auto" w:fill="FFFFFF"/>
          <w:lang w:val="en-IN"/>
        </w:rPr>
        <w:t>RF is used for ensemble of decision trees. It uses base principle of bagging with random feature selection to create more diverse trees</w:t>
      </w:r>
      <w:r w:rsidR="00244E1E">
        <w:rPr>
          <w:bCs/>
          <w:sz w:val="24"/>
          <w:szCs w:val="24"/>
          <w:shd w:val="clear" w:color="auto" w:fill="FFFFFF"/>
          <w:lang w:val="en-IN"/>
        </w:rPr>
        <w:t xml:space="preserve">. </w:t>
      </w:r>
      <w:r w:rsidRPr="00402977">
        <w:rPr>
          <w:bCs/>
          <w:sz w:val="24"/>
          <w:szCs w:val="24"/>
          <w:shd w:val="clear" w:color="auto" w:fill="FFFFFF"/>
          <w:lang w:val="en-IN"/>
        </w:rPr>
        <w:t>Splitting a node during the construction of a tree, the split that is chosen is no longer the best split among all the features. Instead, the split  is picked is the best split among a random subset of the features</w:t>
      </w:r>
    </w:p>
    <w:p w14:paraId="70722375" w14:textId="77777777" w:rsidR="00244E1E" w:rsidRDefault="00402977" w:rsidP="00244E1E">
      <w:pPr>
        <w:tabs>
          <w:tab w:val="num" w:pos="720"/>
        </w:tabs>
        <w:spacing w:before="100" w:beforeAutospacing="1" w:after="100" w:afterAutospacing="1"/>
        <w:jc w:val="both"/>
        <w:rPr>
          <w:bCs/>
          <w:sz w:val="24"/>
          <w:szCs w:val="24"/>
          <w:shd w:val="clear" w:color="auto" w:fill="FFFFFF"/>
          <w:lang w:val="en-IN"/>
        </w:rPr>
      </w:pPr>
      <w:r w:rsidRPr="00402977">
        <w:rPr>
          <w:bCs/>
          <w:sz w:val="24"/>
          <w:szCs w:val="24"/>
          <w:shd w:val="clear" w:color="auto" w:fill="FFFFFF"/>
          <w:lang w:val="en-IN"/>
        </w:rPr>
        <w:t>As a result of this randomness, the bias of the forest usually slightly increases</w:t>
      </w:r>
      <w:r w:rsidRPr="00402977">
        <w:rPr>
          <w:bCs/>
          <w:sz w:val="24"/>
          <w:szCs w:val="24"/>
          <w:u w:val="single"/>
          <w:shd w:val="clear" w:color="auto" w:fill="FFFFFF"/>
          <w:lang w:val="en-IN"/>
        </w:rPr>
        <w:t xml:space="preserve"> </w:t>
      </w:r>
      <w:r w:rsidRPr="00402977">
        <w:rPr>
          <w:bCs/>
          <w:sz w:val="24"/>
          <w:szCs w:val="24"/>
          <w:shd w:val="clear" w:color="auto" w:fill="FFFFFF"/>
          <w:lang w:val="en-IN"/>
        </w:rPr>
        <w:t>(with respect to the bias of a single non-random tree)</w:t>
      </w:r>
    </w:p>
    <w:p w14:paraId="2FC51882" w14:textId="77777777" w:rsidR="00244E1E" w:rsidRDefault="00402977" w:rsidP="00244E1E">
      <w:pPr>
        <w:tabs>
          <w:tab w:val="num" w:pos="720"/>
        </w:tabs>
        <w:spacing w:before="100" w:beforeAutospacing="1" w:after="100" w:afterAutospacing="1"/>
        <w:jc w:val="both"/>
        <w:rPr>
          <w:bCs/>
          <w:sz w:val="24"/>
          <w:szCs w:val="24"/>
          <w:shd w:val="clear" w:color="auto" w:fill="FFFFFF"/>
          <w:lang w:val="en-IN"/>
        </w:rPr>
      </w:pPr>
      <w:r w:rsidRPr="00402977">
        <w:rPr>
          <w:bCs/>
          <w:sz w:val="24"/>
          <w:szCs w:val="24"/>
          <w:shd w:val="clear" w:color="auto" w:fill="FFFFFF"/>
          <w:lang w:val="en-IN"/>
        </w:rPr>
        <w:t>Due to averaging, its variance decreases, usually more than compensating the increase in bias, hence yielding overall a better result</w:t>
      </w:r>
      <w:r w:rsidR="00244E1E">
        <w:rPr>
          <w:bCs/>
          <w:sz w:val="24"/>
          <w:szCs w:val="24"/>
          <w:shd w:val="clear" w:color="auto" w:fill="FFFFFF"/>
          <w:lang w:val="en-IN"/>
        </w:rPr>
        <w:t xml:space="preserve"> c</w:t>
      </w:r>
      <w:r w:rsidRPr="00402977">
        <w:rPr>
          <w:bCs/>
          <w:sz w:val="24"/>
          <w:szCs w:val="24"/>
          <w:shd w:val="clear" w:color="auto" w:fill="FFFFFF"/>
          <w:lang w:val="en-IN"/>
        </w:rPr>
        <w:t xml:space="preserve">an handle curse of dimensionality  as the ensemble uses only a small random portion of the full feature set. Less prone to overfitting.  </w:t>
      </w:r>
    </w:p>
    <w:p w14:paraId="7B2374F9" w14:textId="7DB12CEF" w:rsidR="00402977" w:rsidRDefault="00244E1E" w:rsidP="00E906AA">
      <w:pPr>
        <w:spacing w:before="100" w:beforeAutospacing="1" w:after="100" w:afterAutospacing="1"/>
        <w:jc w:val="both"/>
        <w:rPr>
          <w:bCs/>
          <w:sz w:val="24"/>
          <w:szCs w:val="24"/>
          <w:shd w:val="clear" w:color="auto" w:fill="FFFFFF"/>
        </w:rPr>
      </w:pPr>
      <w:r>
        <w:rPr>
          <w:noProof/>
        </w:rPr>
        <mc:AlternateContent>
          <mc:Choice Requires="wps">
            <w:drawing>
              <wp:anchor distT="0" distB="0" distL="114300" distR="114300" simplePos="0" relativeHeight="251681792" behindDoc="0" locked="0" layoutInCell="1" allowOverlap="1" wp14:anchorId="3B966351" wp14:editId="1AE6C587">
                <wp:simplePos x="0" y="0"/>
                <wp:positionH relativeFrom="column">
                  <wp:posOffset>723295</wp:posOffset>
                </wp:positionH>
                <wp:positionV relativeFrom="paragraph">
                  <wp:posOffset>3358460</wp:posOffset>
                </wp:positionV>
                <wp:extent cx="4297680" cy="635"/>
                <wp:effectExtent l="0" t="0" r="7620" b="0"/>
                <wp:wrapThrough wrapText="bothSides">
                  <wp:wrapPolygon edited="0">
                    <wp:start x="0" y="0"/>
                    <wp:lineTo x="0" y="19722"/>
                    <wp:lineTo x="21543" y="19722"/>
                    <wp:lineTo x="21543"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4297680" cy="635"/>
                        </a:xfrm>
                        <a:prstGeom prst="rect">
                          <a:avLst/>
                        </a:prstGeom>
                        <a:solidFill>
                          <a:prstClr val="white"/>
                        </a:solidFill>
                        <a:ln>
                          <a:noFill/>
                        </a:ln>
                      </wps:spPr>
                      <wps:txbx>
                        <w:txbxContent>
                          <w:p w14:paraId="53537CFD" w14:textId="2362F224" w:rsidR="00C22F71" w:rsidRPr="00911607" w:rsidRDefault="00C22F71" w:rsidP="00244E1E">
                            <w:pPr>
                              <w:pStyle w:val="Caption"/>
                              <w:spacing w:after="0"/>
                              <w:jc w:val="center"/>
                            </w:pPr>
                            <w:r w:rsidRPr="00911607">
                              <w:rPr>
                                <w:b/>
                                <w:i w:val="0"/>
                                <w:color w:val="auto"/>
                                <w:sz w:val="20"/>
                              </w:rPr>
                              <w:t xml:space="preserve">Figure </w:t>
                            </w:r>
                            <w:r w:rsidRPr="00911607">
                              <w:rPr>
                                <w:b/>
                                <w:i w:val="0"/>
                                <w:color w:val="auto"/>
                                <w:sz w:val="20"/>
                              </w:rPr>
                              <w:fldChar w:fldCharType="begin"/>
                            </w:r>
                            <w:r w:rsidRPr="00911607">
                              <w:rPr>
                                <w:b/>
                                <w:i w:val="0"/>
                                <w:color w:val="auto"/>
                                <w:sz w:val="20"/>
                              </w:rPr>
                              <w:instrText xml:space="preserve"> SEQ Figure \* ARABIC </w:instrText>
                            </w:r>
                            <w:r w:rsidRPr="00911607">
                              <w:rPr>
                                <w:b/>
                                <w:i w:val="0"/>
                                <w:color w:val="auto"/>
                                <w:sz w:val="20"/>
                              </w:rPr>
                              <w:fldChar w:fldCharType="separate"/>
                            </w:r>
                            <w:r w:rsidR="00DC406F">
                              <w:rPr>
                                <w:b/>
                                <w:i w:val="0"/>
                                <w:noProof/>
                                <w:color w:val="auto"/>
                                <w:sz w:val="20"/>
                              </w:rPr>
                              <w:t>6</w:t>
                            </w:r>
                            <w:r w:rsidRPr="00911607">
                              <w:rPr>
                                <w:b/>
                                <w:i w:val="0"/>
                                <w:color w:val="auto"/>
                                <w:sz w:val="20"/>
                              </w:rPr>
                              <w:fldChar w:fldCharType="end"/>
                            </w:r>
                            <w:r w:rsidRPr="00911607">
                              <w:rPr>
                                <w:b/>
                                <w:i w:val="0"/>
                                <w:color w:val="auto"/>
                                <w:sz w:val="20"/>
                              </w:rPr>
                              <w:t>:Random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966351" id="Text Box 20" o:spid="_x0000_s1032" type="#_x0000_t202" style="position:absolute;left:0;text-align:left;margin-left:56.95pt;margin-top:264.45pt;width:338.4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" stroked="f">
                <v:textbox style="mso-fit-shape-to-text:t" inset="0,0,0,0">
                  <w:txbxContent>
                    <w:p w14:paraId="53537CFD" w14:textId="2362F224" w:rsidR="00C22F71" w:rsidRPr="00911607" w:rsidRDefault="00C22F71" w:rsidP="00244E1E">
                      <w:pPr>
                        <w:pStyle w:val="Caption"/>
                        <w:spacing w:after="0"/>
                        <w:jc w:val="center"/>
                      </w:pPr>
                      <w:r w:rsidRPr="00911607">
                        <w:rPr>
                          <w:b/>
                          <w:i w:val="0"/>
                          <w:color w:val="auto"/>
                          <w:sz w:val="20"/>
                        </w:rPr>
                        <w:t xml:space="preserve">Figure </w:t>
                      </w:r>
                      <w:r w:rsidRPr="00911607">
                        <w:rPr>
                          <w:b/>
                          <w:i w:val="0"/>
                          <w:color w:val="auto"/>
                          <w:sz w:val="20"/>
                        </w:rPr>
                        <w:fldChar w:fldCharType="begin"/>
                      </w:r>
                      <w:r w:rsidRPr="00911607">
                        <w:rPr>
                          <w:b/>
                          <w:i w:val="0"/>
                          <w:color w:val="auto"/>
                          <w:sz w:val="20"/>
                        </w:rPr>
                        <w:instrText xml:space="preserve"> SEQ Figure \* ARABIC </w:instrText>
                      </w:r>
                      <w:r w:rsidRPr="00911607">
                        <w:rPr>
                          <w:b/>
                          <w:i w:val="0"/>
                          <w:color w:val="auto"/>
                          <w:sz w:val="20"/>
                        </w:rPr>
                        <w:fldChar w:fldCharType="separate"/>
                      </w:r>
                      <w:r w:rsidR="00DC406F">
                        <w:rPr>
                          <w:b/>
                          <w:i w:val="0"/>
                          <w:noProof/>
                          <w:color w:val="auto"/>
                          <w:sz w:val="20"/>
                        </w:rPr>
                        <w:t>6</w:t>
                      </w:r>
                      <w:r w:rsidRPr="00911607">
                        <w:rPr>
                          <w:b/>
                          <w:i w:val="0"/>
                          <w:color w:val="auto"/>
                          <w:sz w:val="20"/>
                        </w:rPr>
                        <w:fldChar w:fldCharType="end"/>
                      </w:r>
                      <w:r w:rsidRPr="00911607">
                        <w:rPr>
                          <w:b/>
                          <w:i w:val="0"/>
                          <w:color w:val="auto"/>
                          <w:sz w:val="20"/>
                        </w:rPr>
                        <w:t>:Random forest,</w:t>
                      </w:r>
                    </w:p>
                  </w:txbxContent>
                </v:textbox>
                <w10:wrap type="through"/>
              </v:shape>
            </w:pict>
          </mc:Fallback>
        </mc:AlternateContent>
      </w:r>
      <w:r>
        <w:rPr>
          <w:bCs/>
          <w:noProof/>
          <w:sz w:val="24"/>
          <w:szCs w:val="24"/>
        </w:rPr>
        <mc:AlternateContent>
          <mc:Choice Requires="wpc">
            <w:drawing>
              <wp:inline distT="0" distB="0" distL="0" distR="0" wp14:anchorId="5CE7A357" wp14:editId="11575E33">
                <wp:extent cx="5520621" cy="3200728"/>
                <wp:effectExtent l="0" t="0" r="0" b="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2" name="Picture 32">
                            <a:extLst>
                              <a:ext uri="{FF2B5EF4-FFF2-40B4-BE49-F238E27FC236}">
                                <a16:creationId xmlns:a16="http://schemas.microsoft.com/office/drawing/2014/main" id="{29DEA212-E14F-4985-806B-F90BC2AE775B}"/>
                              </a:ext>
                            </a:extLst>
                          </pic:cNvPr>
                          <pic:cNvPicPr>
                            <a:picLocks noChangeAspect="1"/>
                          </pic:cNvPicPr>
                        </pic:nvPicPr>
                        <pic:blipFill>
                          <a:blip r:embed="rId30"/>
                          <a:stretch>
                            <a:fillRect/>
                          </a:stretch>
                        </pic:blipFill>
                        <pic:spPr>
                          <a:xfrm>
                            <a:off x="3931392" y="649608"/>
                            <a:ext cx="1073862" cy="2371446"/>
                          </a:xfrm>
                          <a:prstGeom prst="rect">
                            <a:avLst/>
                          </a:prstGeom>
                        </pic:spPr>
                      </pic:pic>
                      <pic:pic xmlns:pic="http://schemas.openxmlformats.org/drawingml/2006/picture">
                        <pic:nvPicPr>
                          <pic:cNvPr id="33" name="Picture 33">
                            <a:extLst>
                              <a:ext uri="{FF2B5EF4-FFF2-40B4-BE49-F238E27FC236}">
                                <a16:creationId xmlns:a16="http://schemas.microsoft.com/office/drawing/2014/main" id="{D035239E-DC3A-4994-A1BB-808766318FCA}"/>
                              </a:ext>
                            </a:extLst>
                          </pic:cNvPr>
                          <pic:cNvPicPr>
                            <a:picLocks noChangeAspect="1"/>
                          </pic:cNvPicPr>
                        </pic:nvPicPr>
                        <pic:blipFill>
                          <a:blip r:embed="rId31"/>
                          <a:stretch>
                            <a:fillRect/>
                          </a:stretch>
                        </pic:blipFill>
                        <pic:spPr>
                          <a:xfrm>
                            <a:off x="685401" y="1443818"/>
                            <a:ext cx="1293515" cy="573540"/>
                          </a:xfrm>
                          <a:prstGeom prst="rect">
                            <a:avLst/>
                          </a:prstGeom>
                        </pic:spPr>
                      </pic:pic>
                      <wps:wsp>
                        <wps:cNvPr id="34" name="Left Brace 34">
                          <a:extLst>
                            <a:ext uri="{FF2B5EF4-FFF2-40B4-BE49-F238E27FC236}">
                              <a16:creationId xmlns:a16="http://schemas.microsoft.com/office/drawing/2014/main" id="{3EB9A29D-C76A-4D1A-BA45-8A413B3D5672}"/>
                            </a:ext>
                          </a:extLst>
                        </wps:cNvPr>
                        <wps:cNvSpPr/>
                        <wps:spPr>
                          <a:xfrm>
                            <a:off x="492187" y="1430599"/>
                            <a:ext cx="144402" cy="599980"/>
                          </a:xfrm>
                          <a:prstGeom prst="leftBrace">
                            <a:avLst/>
                          </a:prstGeom>
                        </wps:spPr>
                        <wps:style>
                          <a:lnRef idx="2">
                            <a:schemeClr val="accent1"/>
                          </a:lnRef>
                          <a:fillRef idx="0">
                            <a:schemeClr val="accent1"/>
                          </a:fillRef>
                          <a:effectRef idx="1">
                            <a:schemeClr val="accent1"/>
                          </a:effectRef>
                          <a:fontRef idx="minor">
                            <a:schemeClr val="tx1"/>
                          </a:fontRef>
                        </wps:style>
                        <wps:bodyPr rtlCol="0" anchor="ctr"/>
                      </wps:wsp>
                      <wps:wsp>
                        <wps:cNvPr id="35" name="TextBox 22">
                          <a:extLst>
                            <a:ext uri="{FF2B5EF4-FFF2-40B4-BE49-F238E27FC236}">
                              <a16:creationId xmlns:a16="http://schemas.microsoft.com/office/drawing/2014/main" id="{DC8DC480-5621-40F7-A917-DB32317FA9D1}"/>
                            </a:ext>
                          </a:extLst>
                        </wps:cNvPr>
                        <wps:cNvSpPr txBox="1"/>
                        <wps:spPr>
                          <a:xfrm>
                            <a:off x="0" y="1576063"/>
                            <a:ext cx="636270" cy="295910"/>
                          </a:xfrm>
                          <a:prstGeom prst="rect">
                            <a:avLst/>
                          </a:prstGeom>
                          <a:noFill/>
                        </wps:spPr>
                        <wps:txbx>
                          <w:txbxContent>
                            <w:p w14:paraId="05DE0CFB" w14:textId="77777777" w:rsidR="00244E1E" w:rsidRPr="00244E1E" w:rsidRDefault="00244E1E" w:rsidP="00244E1E">
                              <w:pPr>
                                <w:textAlignment w:val="baseline"/>
                                <w:rPr>
                                  <w:b/>
                                  <w:sz w:val="18"/>
                                  <w:szCs w:val="24"/>
                                </w:rPr>
                              </w:pPr>
                              <w:r w:rsidRPr="00244E1E">
                                <w:rPr>
                                  <w:rFonts w:ascii="Arial" w:hAnsi="Arial" w:cstheme="minorBidi"/>
                                  <w:b/>
                                  <w:color w:val="000000" w:themeColor="text1"/>
                                  <w:kern w:val="24"/>
                                  <w:sz w:val="14"/>
                                </w:rPr>
                                <w:t>N instances</w:t>
                              </w:r>
                            </w:p>
                          </w:txbxContent>
                        </wps:txbx>
                        <wps:bodyPr wrap="square" rtlCol="0">
                          <a:spAutoFit/>
                        </wps:bodyPr>
                      </wps:wsp>
                      <pic:pic xmlns:pic="http://schemas.openxmlformats.org/drawingml/2006/picture">
                        <pic:nvPicPr>
                          <pic:cNvPr id="36" name="Picture 36">
                            <a:extLst>
                              <a:ext uri="{FF2B5EF4-FFF2-40B4-BE49-F238E27FC236}">
                                <a16:creationId xmlns:a16="http://schemas.microsoft.com/office/drawing/2014/main" id="{7BEE203C-D086-4B0C-9BF1-FD345E421B59}"/>
                              </a:ext>
                            </a:extLst>
                          </pic:cNvPr>
                          <pic:cNvPicPr>
                            <a:picLocks noChangeAspect="1"/>
                          </pic:cNvPicPr>
                        </pic:nvPicPr>
                        <pic:blipFill>
                          <a:blip r:embed="rId32"/>
                          <a:stretch>
                            <a:fillRect/>
                          </a:stretch>
                        </pic:blipFill>
                        <pic:spPr>
                          <a:xfrm>
                            <a:off x="2662283" y="643507"/>
                            <a:ext cx="439307" cy="591844"/>
                          </a:xfrm>
                          <a:prstGeom prst="rect">
                            <a:avLst/>
                          </a:prstGeom>
                        </pic:spPr>
                      </pic:pic>
                      <pic:pic xmlns:pic="http://schemas.openxmlformats.org/drawingml/2006/picture">
                        <pic:nvPicPr>
                          <pic:cNvPr id="37" name="Picture 37">
                            <a:extLst>
                              <a:ext uri="{FF2B5EF4-FFF2-40B4-BE49-F238E27FC236}">
                                <a16:creationId xmlns:a16="http://schemas.microsoft.com/office/drawing/2014/main" id="{234296EF-5C30-41DE-9C36-2D7D59BE0D58}"/>
                              </a:ext>
                            </a:extLst>
                          </pic:cNvPr>
                          <pic:cNvPicPr>
                            <a:picLocks noChangeAspect="1"/>
                          </pic:cNvPicPr>
                        </pic:nvPicPr>
                        <pic:blipFill>
                          <a:blip r:embed="rId33"/>
                          <a:stretch>
                            <a:fillRect/>
                          </a:stretch>
                        </pic:blipFill>
                        <pic:spPr>
                          <a:xfrm>
                            <a:off x="2669110" y="2288292"/>
                            <a:ext cx="433206" cy="604047"/>
                          </a:xfrm>
                          <a:prstGeom prst="rect">
                            <a:avLst/>
                          </a:prstGeom>
                        </pic:spPr>
                      </pic:pic>
                      <pic:pic xmlns:pic="http://schemas.openxmlformats.org/drawingml/2006/picture">
                        <pic:nvPicPr>
                          <pic:cNvPr id="38" name="Picture 38">
                            <a:extLst>
                              <a:ext uri="{FF2B5EF4-FFF2-40B4-BE49-F238E27FC236}">
                                <a16:creationId xmlns:a16="http://schemas.microsoft.com/office/drawing/2014/main" id="{7C0F7085-EA9C-48D3-82C2-6897698029FC}"/>
                              </a:ext>
                            </a:extLst>
                          </pic:cNvPr>
                          <pic:cNvPicPr>
                            <a:picLocks noChangeAspect="1"/>
                          </pic:cNvPicPr>
                        </pic:nvPicPr>
                        <pic:blipFill>
                          <a:blip r:embed="rId34"/>
                          <a:stretch>
                            <a:fillRect/>
                          </a:stretch>
                        </pic:blipFill>
                        <pic:spPr>
                          <a:xfrm>
                            <a:off x="2689158" y="1448903"/>
                            <a:ext cx="427104" cy="567439"/>
                          </a:xfrm>
                          <a:prstGeom prst="rect">
                            <a:avLst/>
                          </a:prstGeom>
                        </pic:spPr>
                      </pic:pic>
                      <wps:wsp>
                        <wps:cNvPr id="39" name="Connector: Elbow 39">
                          <a:extLst>
                            <a:ext uri="{FF2B5EF4-FFF2-40B4-BE49-F238E27FC236}">
                              <a16:creationId xmlns:a16="http://schemas.microsoft.com/office/drawing/2014/main" id="{291FC851-176B-42B2-BE90-AA25178073CC}"/>
                            </a:ext>
                          </a:extLst>
                        </wps:cNvPr>
                        <wps:cNvCnPr>
                          <a:stCxn id="33" idx="3"/>
                          <a:endCxn id="36" idx="1"/>
                        </wps:cNvCnPr>
                        <wps:spPr>
                          <a:xfrm flipV="1">
                            <a:off x="1978916" y="939429"/>
                            <a:ext cx="683367" cy="791159"/>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0" name="Connector: Elbow 40">
                          <a:extLst>
                            <a:ext uri="{FF2B5EF4-FFF2-40B4-BE49-F238E27FC236}">
                              <a16:creationId xmlns:a16="http://schemas.microsoft.com/office/drawing/2014/main" id="{4D8CC2B5-8860-4A58-937E-954889582D5E}"/>
                            </a:ext>
                          </a:extLst>
                        </wps:cNvPr>
                        <wps:cNvCnPr>
                          <a:stCxn id="33" idx="3"/>
                          <a:endCxn id="37" idx="1"/>
                        </wps:cNvCnPr>
                        <wps:spPr>
                          <a:xfrm>
                            <a:off x="1978916" y="1730588"/>
                            <a:ext cx="690194" cy="85972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1" name="Straight Arrow Connector 41">
                          <a:extLst>
                            <a:ext uri="{FF2B5EF4-FFF2-40B4-BE49-F238E27FC236}">
                              <a16:creationId xmlns:a16="http://schemas.microsoft.com/office/drawing/2014/main" id="{990A1A13-28A3-4F8C-B0A4-027C08B20180}"/>
                            </a:ext>
                          </a:extLst>
                        </wps:cNvPr>
                        <wps:cNvCnPr>
                          <a:stCxn id="33" idx="3"/>
                          <a:endCxn id="38" idx="1"/>
                        </wps:cNvCnPr>
                        <wps:spPr>
                          <a:xfrm>
                            <a:off x="1978916" y="1730588"/>
                            <a:ext cx="710242" cy="20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2" name="Straight Arrow Connector 42">
                          <a:extLst>
                            <a:ext uri="{FF2B5EF4-FFF2-40B4-BE49-F238E27FC236}">
                              <a16:creationId xmlns:a16="http://schemas.microsoft.com/office/drawing/2014/main" id="{2E20E01B-7ECB-4C03-BD51-9211BAAFE648}"/>
                            </a:ext>
                          </a:extLst>
                        </wps:cNvPr>
                        <wps:cNvCnPr>
                          <a:cxnSpLocks/>
                          <a:stCxn id="36" idx="3"/>
                        </wps:cNvCnPr>
                        <wps:spPr>
                          <a:xfrm>
                            <a:off x="3101590" y="939429"/>
                            <a:ext cx="81513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3" name="Straight Arrow Connector 43">
                          <a:extLst>
                            <a:ext uri="{FF2B5EF4-FFF2-40B4-BE49-F238E27FC236}">
                              <a16:creationId xmlns:a16="http://schemas.microsoft.com/office/drawing/2014/main" id="{0F022ED1-BA7B-42D7-81A9-D995DA70A4C5}"/>
                            </a:ext>
                          </a:extLst>
                        </wps:cNvPr>
                        <wps:cNvCnPr>
                          <a:cxnSpLocks/>
                        </wps:cNvCnPr>
                        <wps:spPr>
                          <a:xfrm flipV="1">
                            <a:off x="3150402" y="1723470"/>
                            <a:ext cx="766318" cy="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4" name="Straight Arrow Connector 44">
                          <a:extLst>
                            <a:ext uri="{FF2B5EF4-FFF2-40B4-BE49-F238E27FC236}">
                              <a16:creationId xmlns:a16="http://schemas.microsoft.com/office/drawing/2014/main" id="{CC235E14-24FC-446E-9D64-0CF00270A03A}"/>
                            </a:ext>
                          </a:extLst>
                        </wps:cNvPr>
                        <wps:cNvCnPr>
                          <a:cxnSpLocks/>
                        </wps:cNvCnPr>
                        <wps:spPr>
                          <a:xfrm flipV="1">
                            <a:off x="3101590" y="2602085"/>
                            <a:ext cx="81513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5" name="Left Brace 45">
                          <a:extLst>
                            <a:ext uri="{FF2B5EF4-FFF2-40B4-BE49-F238E27FC236}">
                              <a16:creationId xmlns:a16="http://schemas.microsoft.com/office/drawing/2014/main" id="{E6445131-D220-440A-9AD2-643B9DB3F1CE}"/>
                            </a:ext>
                          </a:extLst>
                        </wps:cNvPr>
                        <wps:cNvSpPr/>
                        <wps:spPr>
                          <a:xfrm rot="16200000">
                            <a:off x="1226506" y="1555930"/>
                            <a:ext cx="233092" cy="1231633"/>
                          </a:xfrm>
                          <a:prstGeom prst="leftBrace">
                            <a:avLst/>
                          </a:prstGeom>
                        </wps:spPr>
                        <wps:style>
                          <a:lnRef idx="2">
                            <a:schemeClr val="accent1"/>
                          </a:lnRef>
                          <a:fillRef idx="0">
                            <a:schemeClr val="accent1"/>
                          </a:fillRef>
                          <a:effectRef idx="1">
                            <a:schemeClr val="accent1"/>
                          </a:effectRef>
                          <a:fontRef idx="minor">
                            <a:schemeClr val="tx1"/>
                          </a:fontRef>
                        </wps:style>
                        <wps:bodyPr rtlCol="0" anchor="ctr"/>
                      </wps:wsp>
                      <wps:wsp>
                        <wps:cNvPr id="46" name="TextBox 340997">
                          <a:extLst>
                            <a:ext uri="{FF2B5EF4-FFF2-40B4-BE49-F238E27FC236}">
                              <a16:creationId xmlns:a16="http://schemas.microsoft.com/office/drawing/2014/main" id="{0678D1C5-421B-4D29-996A-FEB428E0F96D}"/>
                            </a:ext>
                          </a:extLst>
                        </wps:cNvPr>
                        <wps:cNvSpPr txBox="1"/>
                        <wps:spPr>
                          <a:xfrm>
                            <a:off x="563313" y="2308976"/>
                            <a:ext cx="1415415" cy="354330"/>
                          </a:xfrm>
                          <a:prstGeom prst="rect">
                            <a:avLst/>
                          </a:prstGeom>
                          <a:noFill/>
                        </wps:spPr>
                        <wps:txbx>
                          <w:txbxContent>
                            <w:p w14:paraId="6EA69A5B" w14:textId="77777777" w:rsidR="00244E1E" w:rsidRPr="00244E1E" w:rsidRDefault="00244E1E" w:rsidP="00244E1E">
                              <w:pPr>
                                <w:textAlignment w:val="baseline"/>
                                <w:rPr>
                                  <w:b/>
                                  <w:sz w:val="22"/>
                                  <w:szCs w:val="24"/>
                                </w:rPr>
                              </w:pPr>
                              <w:r w:rsidRPr="00244E1E">
                                <w:rPr>
                                  <w:rFonts w:ascii="Arial" w:hAnsi="Arial" w:cstheme="minorBidi"/>
                                  <w:b/>
                                  <w:color w:val="000000" w:themeColor="text1"/>
                                  <w:kern w:val="24"/>
                                  <w:sz w:val="18"/>
                                </w:rPr>
                                <w:t>Original number of features</w:t>
                              </w:r>
                            </w:p>
                          </w:txbxContent>
                        </wps:txbx>
                        <wps:bodyPr wrap="square" rtlCol="0">
                          <a:spAutoFit/>
                        </wps:bodyPr>
                      </wps:wsp>
                      <wps:wsp>
                        <wps:cNvPr id="47" name="TextBox 340998">
                          <a:extLst>
                            <a:ext uri="{FF2B5EF4-FFF2-40B4-BE49-F238E27FC236}">
                              <a16:creationId xmlns:a16="http://schemas.microsoft.com/office/drawing/2014/main" id="{12F9E1D0-2EBE-4406-BF73-7A9DF44010E3}"/>
                            </a:ext>
                          </a:extLst>
                        </wps:cNvPr>
                        <wps:cNvSpPr txBox="1"/>
                        <wps:spPr>
                          <a:xfrm>
                            <a:off x="2426804" y="168896"/>
                            <a:ext cx="1317625" cy="354330"/>
                          </a:xfrm>
                          <a:prstGeom prst="rect">
                            <a:avLst/>
                          </a:prstGeom>
                          <a:noFill/>
                        </wps:spPr>
                        <wps:txbx>
                          <w:txbxContent>
                            <w:p w14:paraId="57D2A115" w14:textId="77777777" w:rsidR="00244E1E" w:rsidRPr="00244E1E" w:rsidRDefault="00244E1E" w:rsidP="00244E1E">
                              <w:pPr>
                                <w:textAlignment w:val="baseline"/>
                                <w:rPr>
                                  <w:b/>
                                  <w:sz w:val="22"/>
                                  <w:szCs w:val="24"/>
                                </w:rPr>
                              </w:pPr>
                              <w:r w:rsidRPr="00244E1E">
                                <w:rPr>
                                  <w:rFonts w:ascii="Arial" w:hAnsi="Arial" w:cstheme="minorBidi"/>
                                  <w:b/>
                                  <w:color w:val="000000" w:themeColor="text1"/>
                                  <w:kern w:val="24"/>
                                  <w:sz w:val="18"/>
                                </w:rPr>
                                <w:t xml:space="preserve">Randomly selected sub feature set </w:t>
                              </w:r>
                            </w:p>
                          </w:txbxContent>
                        </wps:txbx>
                        <wps:bodyPr wrap="square" rtlCol="0">
                          <a:spAutoFit/>
                        </wps:bodyPr>
                      </wps:wsp>
                      <wps:wsp>
                        <wps:cNvPr id="48" name="TextBox 46">
                          <a:extLst>
                            <a:ext uri="{FF2B5EF4-FFF2-40B4-BE49-F238E27FC236}">
                              <a16:creationId xmlns:a16="http://schemas.microsoft.com/office/drawing/2014/main" id="{F8F7CA5B-A557-4503-846F-B5B83BEE50A3}"/>
                            </a:ext>
                          </a:extLst>
                        </wps:cNvPr>
                        <wps:cNvSpPr txBox="1"/>
                        <wps:spPr>
                          <a:xfrm>
                            <a:off x="3958629" y="168910"/>
                            <a:ext cx="1229470" cy="354330"/>
                          </a:xfrm>
                          <a:prstGeom prst="rect">
                            <a:avLst/>
                          </a:prstGeom>
                          <a:noFill/>
                        </wps:spPr>
                        <wps:txbx>
                          <w:txbxContent>
                            <w:p w14:paraId="0770D683" w14:textId="77777777" w:rsidR="00244E1E" w:rsidRPr="00244E1E" w:rsidRDefault="00244E1E" w:rsidP="00244E1E">
                              <w:pPr>
                                <w:textAlignment w:val="baseline"/>
                                <w:rPr>
                                  <w:rFonts w:ascii="Arial" w:hAnsi="Arial" w:cstheme="minorBidi"/>
                                  <w:b/>
                                  <w:color w:val="000000" w:themeColor="text1"/>
                                  <w:kern w:val="24"/>
                                  <w:sz w:val="18"/>
                                </w:rPr>
                              </w:pPr>
                              <w:r w:rsidRPr="00244E1E">
                                <w:rPr>
                                  <w:rFonts w:ascii="Arial" w:hAnsi="Arial" w:cstheme="minorBidi"/>
                                  <w:b/>
                                  <w:color w:val="000000" w:themeColor="text1"/>
                                  <w:kern w:val="24"/>
                                  <w:sz w:val="18"/>
                                </w:rPr>
                                <w:t xml:space="preserve">Independent trees </w:t>
                              </w:r>
                            </w:p>
                            <w:p w14:paraId="13B1A4D4" w14:textId="11A5245E" w:rsidR="00244E1E" w:rsidRPr="00244E1E" w:rsidRDefault="00244E1E" w:rsidP="00244E1E">
                              <w:pPr>
                                <w:textAlignment w:val="baseline"/>
                                <w:rPr>
                                  <w:b/>
                                  <w:sz w:val="22"/>
                                  <w:szCs w:val="24"/>
                                </w:rPr>
                              </w:pPr>
                              <w:r w:rsidRPr="00244E1E">
                                <w:rPr>
                                  <w:rFonts w:ascii="Arial" w:hAnsi="Arial" w:cstheme="minorBidi"/>
                                  <w:b/>
                                  <w:color w:val="000000" w:themeColor="text1"/>
                                  <w:kern w:val="24"/>
                                  <w:sz w:val="18"/>
                                </w:rPr>
                                <w:t>created in parallel</w:t>
                              </w:r>
                            </w:p>
                          </w:txbxContent>
                        </wps:txbx>
                        <wps:bodyPr wrap="square" rtlCol="0">
                          <a:spAutoFit/>
                        </wps:bodyPr>
                      </wps:wsp>
                    </wpc:wpc>
                  </a:graphicData>
                </a:graphic>
              </wp:inline>
            </w:drawing>
          </mc:Choice>
          <mc:Fallback>
            <w:pict>
              <v:group w14:anchorId="5CE7A357" id="Canvas 28" o:spid="_x0000_s1033" editas="canvas" style="width:434.7pt;height:252.05pt;mso-position-horizontal-relative:char;mso-position-vertical-relative:line" coordsize="55200,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5200;height:32004;visibility:visible;mso-wrap-style:square">
                  <v:fill o:detectmouseclick="t"/>
                  <v:path o:connecttype="none"/>
                </v:shape>
                <v:shape id="Picture 32" o:spid="_x0000_s1035" type="#_x0000_t75" style="position:absolute;left:39313;top:6496;width:10739;height:2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">
                  <v:imagedata r:id="rId35" o:title=""/>
                </v:shape>
                <v:shape id="Picture 33" o:spid="_x0000_s1036" type="#_x0000_t75" style="position:absolute;left:6854;top:14438;width:12935;height:5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">
                  <v:imagedata r:id="rId36" o:title=""/>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4" o:spid="_x0000_s1037" type="#_x0000_t87" style="position:absolute;left:4921;top:14305;width:1444;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" adj="433" strokecolor="#4f81bd [3204]" strokeweight="2pt">
                  <v:shadow on="t" color="black" opacity="24903f" origin=",.5" offset="0,.55556mm"/>
                </v:shape>
                <v:shape id="TextBox 22" o:spid="_x0000_s1038" type="#_x0000_t202" style="position:absolute;top:15760;width:6362;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05DE0CFB" w14:textId="77777777" w:rsidR="00244E1E" w:rsidRPr="00244E1E" w:rsidRDefault="00244E1E" w:rsidP="00244E1E">
                        <w:pPr>
                          <w:textAlignment w:val="baseline"/>
                          <w:rPr>
                            <w:b/>
                            <w:sz w:val="18"/>
                            <w:szCs w:val="24"/>
                          </w:rPr>
                        </w:pPr>
                        <w:r w:rsidRPr="00244E1E">
                          <w:rPr>
                            <w:rFonts w:ascii="Arial" w:hAnsi="Arial" w:cstheme="minorBidi"/>
                            <w:b/>
                            <w:color w:val="000000" w:themeColor="text1"/>
                            <w:kern w:val="24"/>
                            <w:sz w:val="14"/>
                          </w:rPr>
                          <w:t>N instances</w:t>
                        </w:r>
                      </w:p>
                    </w:txbxContent>
                  </v:textbox>
                </v:shape>
                <v:shape id="Picture 36" o:spid="_x0000_s1039" type="#_x0000_t75" style="position:absolute;left:26622;top:6435;width:4393;height:5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">
                  <v:imagedata r:id="rId37" o:title=""/>
                </v:shape>
                <v:shape id="Picture 37" o:spid="_x0000_s1040" type="#_x0000_t75" style="position:absolute;left:26691;top:22882;width:4332;height:6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">
                  <v:imagedata r:id="rId38" o:title=""/>
                </v:shape>
                <v:shape id="Picture 38" o:spid="_x0000_s1041" type="#_x0000_t75" style="position:absolute;left:26891;top:14489;width:4271;height:5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">
                  <v:imagedata r:id="rId39" o:titl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9" o:spid="_x0000_s1042" type="#_x0000_t34" style="position:absolute;left:19789;top:9394;width:6833;height:791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" strokecolor="#4f81bd [3204]" strokeweight="2pt">
                  <v:stroke endarrow="block"/>
                  <v:shadow on="t" color="black" opacity="24903f" origin=",.5" offset="0,.55556mm"/>
                </v:shape>
                <v:shape id="Connector: Elbow 40" o:spid="_x0000_s1043" type="#_x0000_t34" style="position:absolute;left:19789;top:17305;width:6902;height:85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" strokecolor="#4f81bd [3204]" strokeweight="2pt">
                  <v:stroke endarrow="block"/>
                  <v:shadow on="t" color="black" opacity="24903f" origin=",.5" offset="0,.55556mm"/>
                </v:shape>
                <v:shapetype id="_x0000_t32" coordsize="21600,21600" o:spt="32" o:oned="t" path="m,l21600,21600e" filled="f">
                  <v:path arrowok="t" fillok="f" o:connecttype="none"/>
                  <o:lock v:ext="edit" shapetype="t"/>
                </v:shapetype>
                <v:shape id="Straight Arrow Connector 41" o:spid="_x0000_s1044" type="#_x0000_t32" style="position:absolute;left:19789;top:17305;width:7102;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" strokecolor="#4f81bd [3204]" strokeweight="2pt">
                  <v:stroke endarrow="block"/>
                  <v:shadow on="t" color="black" opacity="24903f" origin=",.5" offset="0,.55556mm"/>
                </v:shape>
                <v:shape id="Straight Arrow Connector 42" o:spid="_x0000_s1045" type="#_x0000_t32" style="position:absolute;left:31015;top:9394;width:8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" strokecolor="#4f81bd [3204]" strokeweight="2pt">
                  <v:stroke endarrow="block"/>
                  <v:shadow on="t" color="black" opacity="24903f" origin=",.5" offset="0,.55556mm"/>
                  <o:lock v:ext="edit" shapetype="f"/>
                </v:shape>
                <v:shape id="Straight Arrow Connector 43" o:spid="_x0000_s1046" type="#_x0000_t32" style="position:absolute;left:31504;top:17234;width:76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" strokecolor="#4f81bd [3204]" strokeweight="2pt">
                  <v:stroke endarrow="block"/>
                  <v:shadow on="t" color="black" opacity="24903f" origin=",.5" offset="0,.55556mm"/>
                  <o:lock v:ext="edit" shapetype="f"/>
                </v:shape>
                <v:shape id="Straight Arrow Connector 44" o:spid="_x0000_s1047" type="#_x0000_t32" style="position:absolute;left:31015;top:26020;width:815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" strokecolor="#4f81bd [3204]" strokeweight="2pt">
                  <v:stroke endarrow="block"/>
                  <v:shadow on="t" color="black" opacity="24903f" origin=",.5" offset="0,.55556mm"/>
                  <o:lock v:ext="edit" shapetype="f"/>
                </v:shape>
                <v:shape id="Left Brace 45" o:spid="_x0000_s1048" type="#_x0000_t87" style="position:absolute;left:12265;top:15559;width:2330;height:123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" adj="341" strokecolor="#4f81bd [3204]" strokeweight="2pt">
                  <v:shadow on="t" color="black" opacity="24903f" origin=",.5" offset="0,.55556mm"/>
                </v:shape>
                <v:shape id="TextBox 340997" o:spid="_x0000_s1049" type="#_x0000_t202" style="position:absolute;left:5633;top:23089;width:14154;height:3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14:paraId="6EA69A5B" w14:textId="77777777" w:rsidR="00244E1E" w:rsidRPr="00244E1E" w:rsidRDefault="00244E1E" w:rsidP="00244E1E">
                        <w:pPr>
                          <w:textAlignment w:val="baseline"/>
                          <w:rPr>
                            <w:b/>
                            <w:sz w:val="22"/>
                            <w:szCs w:val="24"/>
                          </w:rPr>
                        </w:pPr>
                        <w:r w:rsidRPr="00244E1E">
                          <w:rPr>
                            <w:rFonts w:ascii="Arial" w:hAnsi="Arial" w:cstheme="minorBidi"/>
                            <w:b/>
                            <w:color w:val="000000" w:themeColor="text1"/>
                            <w:kern w:val="24"/>
                            <w:sz w:val="18"/>
                          </w:rPr>
                          <w:t>Original number of features</w:t>
                        </w:r>
                      </w:p>
                    </w:txbxContent>
                  </v:textbox>
                </v:shape>
                <v:shape id="TextBox 340998" o:spid="_x0000_s1050" type="#_x0000_t202" style="position:absolute;left:24268;top:1688;width:13176;height:3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dBRwgAAANsAAAAPAAAAZHJzL2Rvd25yZXYueG1sRI9Ba8JA&#10;FITvBf/D8oTe6kax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BW2dBRwgAAANsAAAAPAAAA&#10;AAAAAAAAAAAAAAcCAABkcnMvZG93bnJldi54bWxQSwUGAAAAAAMAAwC3AAAA9gIAAAAA&#10;" filled="f" stroked="f">
                  <v:textbox style="mso-fit-shape-to-text:t">
                    <w:txbxContent>
                      <w:p w14:paraId="57D2A115" w14:textId="77777777" w:rsidR="00244E1E" w:rsidRPr="00244E1E" w:rsidRDefault="00244E1E" w:rsidP="00244E1E">
                        <w:pPr>
                          <w:textAlignment w:val="baseline"/>
                          <w:rPr>
                            <w:b/>
                            <w:sz w:val="22"/>
                            <w:szCs w:val="24"/>
                          </w:rPr>
                        </w:pPr>
                        <w:r w:rsidRPr="00244E1E">
                          <w:rPr>
                            <w:rFonts w:ascii="Arial" w:hAnsi="Arial" w:cstheme="minorBidi"/>
                            <w:b/>
                            <w:color w:val="000000" w:themeColor="text1"/>
                            <w:kern w:val="24"/>
                            <w:sz w:val="18"/>
                          </w:rPr>
                          <w:t xml:space="preserve">Randomly selected sub feature set </w:t>
                        </w:r>
                      </w:p>
                    </w:txbxContent>
                  </v:textbox>
                </v:shape>
                <v:shape id="TextBox 46" o:spid="_x0000_s1051" type="#_x0000_t202" style="position:absolute;left:39586;top:1689;width:12294;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QjvgAAANsAAAAPAAAAZHJzL2Rvd25yZXYueG1sRE9Na8JA&#10;EL0X/A/LCL3Vjc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CdGRCO+AAAA2wAAAA8AAAAAAAAA&#10;AAAAAAAABwIAAGRycy9kb3ducmV2LnhtbFBLBQYAAAAAAwADALcAAADyAgAAAAA=&#10;" filled="f" stroked="f">
                  <v:textbox style="mso-fit-shape-to-text:t">
                    <w:txbxContent>
                      <w:p w14:paraId="0770D683" w14:textId="77777777" w:rsidR="00244E1E" w:rsidRPr="00244E1E" w:rsidRDefault="00244E1E" w:rsidP="00244E1E">
                        <w:pPr>
                          <w:textAlignment w:val="baseline"/>
                          <w:rPr>
                            <w:rFonts w:ascii="Arial" w:hAnsi="Arial" w:cstheme="minorBidi"/>
                            <w:b/>
                            <w:color w:val="000000" w:themeColor="text1"/>
                            <w:kern w:val="24"/>
                            <w:sz w:val="18"/>
                          </w:rPr>
                        </w:pPr>
                        <w:r w:rsidRPr="00244E1E">
                          <w:rPr>
                            <w:rFonts w:ascii="Arial" w:hAnsi="Arial" w:cstheme="minorBidi"/>
                            <w:b/>
                            <w:color w:val="000000" w:themeColor="text1"/>
                            <w:kern w:val="24"/>
                            <w:sz w:val="18"/>
                          </w:rPr>
                          <w:t xml:space="preserve">Independent trees </w:t>
                        </w:r>
                      </w:p>
                      <w:p w14:paraId="13B1A4D4" w14:textId="11A5245E" w:rsidR="00244E1E" w:rsidRPr="00244E1E" w:rsidRDefault="00244E1E" w:rsidP="00244E1E">
                        <w:pPr>
                          <w:textAlignment w:val="baseline"/>
                          <w:rPr>
                            <w:b/>
                            <w:sz w:val="22"/>
                            <w:szCs w:val="24"/>
                          </w:rPr>
                        </w:pPr>
                        <w:r w:rsidRPr="00244E1E">
                          <w:rPr>
                            <w:rFonts w:ascii="Arial" w:hAnsi="Arial" w:cstheme="minorBidi"/>
                            <w:b/>
                            <w:color w:val="000000" w:themeColor="text1"/>
                            <w:kern w:val="24"/>
                            <w:sz w:val="18"/>
                          </w:rPr>
                          <w:t>created in parallel</w:t>
                        </w:r>
                      </w:p>
                    </w:txbxContent>
                  </v:textbox>
                </v:shape>
                <w10:anchorlock/>
              </v:group>
            </w:pict>
          </mc:Fallback>
        </mc:AlternateContent>
      </w:r>
    </w:p>
    <w:p w14:paraId="456FEF6F" w14:textId="1880E1FD" w:rsidR="00FB5885" w:rsidRPr="00885034" w:rsidRDefault="00FB5885" w:rsidP="00E906AA">
      <w:pPr>
        <w:spacing w:before="100" w:beforeAutospacing="1" w:after="100" w:afterAutospacing="1"/>
        <w:jc w:val="both"/>
        <w:rPr>
          <w:rFonts w:eastAsia="Arial"/>
          <w:sz w:val="24"/>
          <w:szCs w:val="24"/>
        </w:rPr>
      </w:pPr>
    </w:p>
    <w:p w14:paraId="310C0DF0" w14:textId="49ACDAD7" w:rsidR="00FB5885" w:rsidRPr="00885034" w:rsidRDefault="00244E1E" w:rsidP="00244E1E">
      <w:pPr>
        <w:spacing w:before="100" w:beforeAutospacing="1" w:after="100" w:afterAutospacing="1"/>
        <w:jc w:val="both"/>
        <w:rPr>
          <w:rFonts w:eastAsia="Arial"/>
          <w:i/>
          <w:sz w:val="24"/>
          <w:szCs w:val="24"/>
        </w:rPr>
      </w:pPr>
      <w:r w:rsidRPr="00244E1E">
        <w:rPr>
          <w:bCs/>
          <w:sz w:val="24"/>
          <w:szCs w:val="24"/>
          <w:shd w:val="clear" w:color="auto" w:fill="FFFFFF"/>
          <w:lang w:val="en-IN"/>
        </w:rPr>
        <w:lastRenderedPageBreak/>
        <w:t>Used with Decision Trees. Create different trees by providing different sub-features from the feature set to the tree creating algorithm. The optimization function is Entropy or Gini index</w:t>
      </w:r>
      <w:r>
        <w:rPr>
          <w:bCs/>
          <w:sz w:val="24"/>
          <w:szCs w:val="24"/>
          <w:shd w:val="clear" w:color="auto" w:fill="FFFFFF"/>
          <w:lang w:val="en-IN"/>
        </w:rPr>
        <w:t>.</w:t>
      </w:r>
      <w:r w:rsidR="001B2A0D" w:rsidRPr="00885034">
        <w:t xml:space="preserve">                                                              </w:t>
      </w:r>
    </w:p>
    <w:p w14:paraId="59D7C337" w14:textId="5B1705D1" w:rsidR="00900D41" w:rsidRPr="00885034" w:rsidRDefault="00900D41" w:rsidP="00E906AA">
      <w:pPr>
        <w:spacing w:before="100" w:beforeAutospacing="1" w:after="100" w:afterAutospacing="1"/>
        <w:jc w:val="both"/>
        <w:rPr>
          <w:rFonts w:eastAsia="Arial"/>
          <w:sz w:val="24"/>
          <w:szCs w:val="24"/>
        </w:rPr>
      </w:pPr>
    </w:p>
    <w:p w14:paraId="22709E67" w14:textId="4524AB36" w:rsidR="00FB5885" w:rsidRPr="00885034" w:rsidRDefault="00244E1E" w:rsidP="00E906AA">
      <w:pPr>
        <w:spacing w:before="100" w:beforeAutospacing="1" w:after="100" w:afterAutospacing="1"/>
        <w:jc w:val="both"/>
        <w:rPr>
          <w:rFonts w:eastAsia="Arial"/>
          <w:sz w:val="24"/>
          <w:szCs w:val="24"/>
        </w:rPr>
      </w:pPr>
      <w:r w:rsidRPr="00885034">
        <w:rPr>
          <w:rFonts w:eastAsia="Arial"/>
          <w:noProof/>
          <w:sz w:val="24"/>
          <w:szCs w:val="24"/>
        </w:rPr>
        <mc:AlternateContent>
          <mc:Choice Requires="wps">
            <w:drawing>
              <wp:anchor distT="45720" distB="45720" distL="114300" distR="114300" simplePos="0" relativeHeight="251683840" behindDoc="0" locked="0" layoutInCell="1" allowOverlap="1" wp14:anchorId="352B607C" wp14:editId="0ACE7FEA">
                <wp:simplePos x="0" y="0"/>
                <wp:positionH relativeFrom="column">
                  <wp:posOffset>179236</wp:posOffset>
                </wp:positionH>
                <wp:positionV relativeFrom="paragraph">
                  <wp:posOffset>-128629</wp:posOffset>
                </wp:positionV>
                <wp:extent cx="2398395" cy="1047750"/>
                <wp:effectExtent l="0" t="0" r="190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8395" cy="1047750"/>
                        </a:xfrm>
                        <a:prstGeom prst="rect">
                          <a:avLst/>
                        </a:prstGeom>
                        <a:solidFill>
                          <a:schemeClr val="accent1">
                            <a:lumMod val="20000"/>
                            <a:lumOff val="80000"/>
                          </a:schemeClr>
                        </a:solidFill>
                        <a:ln w="9525">
                          <a:noFill/>
                          <a:miter lim="800000"/>
                          <a:headEnd/>
                          <a:tailEnd/>
                        </a:ln>
                      </wps:spPr>
                      <wps:txbx>
                        <w:txbxContent>
                          <w:p w14:paraId="4779C414" w14:textId="07F55779" w:rsidR="00C22F71" w:rsidRPr="00020A2C" w:rsidRDefault="00C22F71" w:rsidP="00911607">
                            <w:pPr>
                              <w:shd w:val="clear" w:color="auto" w:fill="DBE5F1" w:themeFill="accent1" w:themeFillTint="33"/>
                              <w:rPr>
                                <w:b/>
                                <w:sz w:val="24"/>
                                <w:szCs w:val="21"/>
                              </w:rPr>
                            </w:pPr>
                            <w:r w:rsidRPr="00020A2C">
                              <w:rPr>
                                <w:b/>
                                <w:sz w:val="24"/>
                                <w:szCs w:val="21"/>
                              </w:rPr>
                              <w:t>Output of Random forest</w:t>
                            </w:r>
                          </w:p>
                          <w:p w14:paraId="6A297347" w14:textId="77777777" w:rsidR="00C22F71" w:rsidRPr="00020A2C" w:rsidRDefault="00C22F71" w:rsidP="00911607">
                            <w:pPr>
                              <w:shd w:val="clear" w:color="auto" w:fill="DBE5F1" w:themeFill="accent1" w:themeFillTint="33"/>
                              <w:rPr>
                                <w:sz w:val="24"/>
                                <w:szCs w:val="21"/>
                              </w:rPr>
                            </w:pPr>
                          </w:p>
                          <w:p w14:paraId="1288D5FF" w14:textId="1C175DE4" w:rsidR="00C22F71" w:rsidRPr="00020A2C" w:rsidRDefault="00C22F71" w:rsidP="00911607">
                            <w:pPr>
                              <w:pStyle w:val="HTMLPreformatted"/>
                              <w:numPr>
                                <w:ilvl w:val="0"/>
                                <w:numId w:val="7"/>
                              </w:numPr>
                              <w:shd w:val="clear" w:color="auto" w:fill="DBE5F1" w:themeFill="accent1" w:themeFillTint="33"/>
                              <w:spacing w:line="276" w:lineRule="auto"/>
                              <w:jc w:val="both"/>
                              <w:textAlignment w:val="baseline"/>
                              <w:rPr>
                                <w:rFonts w:ascii="Times New Roman" w:hAnsi="Times New Roman" w:cs="Times New Roman"/>
                                <w:sz w:val="24"/>
                                <w:szCs w:val="21"/>
                              </w:rPr>
                            </w:pPr>
                            <w:r w:rsidRPr="00020A2C">
                              <w:rPr>
                                <w:rFonts w:ascii="Times New Roman" w:hAnsi="Times New Roman" w:cs="Times New Roman"/>
                                <w:sz w:val="24"/>
                                <w:szCs w:val="21"/>
                              </w:rPr>
                              <w:t>RF Accuracy Score: 86.08%</w:t>
                            </w:r>
                          </w:p>
                          <w:p w14:paraId="268661BE" w14:textId="77777777" w:rsidR="00C22F71" w:rsidRPr="00020A2C" w:rsidRDefault="00C22F71" w:rsidP="00911607">
                            <w:pPr>
                              <w:pStyle w:val="HTMLPreformatted"/>
                              <w:numPr>
                                <w:ilvl w:val="0"/>
                                <w:numId w:val="7"/>
                              </w:numPr>
                              <w:shd w:val="clear" w:color="auto" w:fill="DBE5F1" w:themeFill="accent1" w:themeFillTint="33"/>
                              <w:spacing w:line="276" w:lineRule="auto"/>
                              <w:jc w:val="both"/>
                              <w:textAlignment w:val="baseline"/>
                              <w:rPr>
                                <w:rFonts w:ascii="Times New Roman" w:hAnsi="Times New Roman" w:cs="Times New Roman"/>
                                <w:sz w:val="24"/>
                                <w:szCs w:val="21"/>
                              </w:rPr>
                            </w:pPr>
                            <w:r w:rsidRPr="00020A2C">
                              <w:rPr>
                                <w:rFonts w:ascii="Times New Roman" w:hAnsi="Times New Roman" w:cs="Times New Roman"/>
                                <w:sz w:val="24"/>
                                <w:szCs w:val="21"/>
                              </w:rPr>
                              <w:t>Recall : 86%</w:t>
                            </w:r>
                          </w:p>
                          <w:p w14:paraId="0C608227" w14:textId="77777777" w:rsidR="00C22F71" w:rsidRPr="00020A2C" w:rsidRDefault="00C22F71" w:rsidP="00911607">
                            <w:pPr>
                              <w:pStyle w:val="HTMLPreformatted"/>
                              <w:numPr>
                                <w:ilvl w:val="0"/>
                                <w:numId w:val="7"/>
                              </w:numPr>
                              <w:shd w:val="clear" w:color="auto" w:fill="DBE5F1" w:themeFill="accent1" w:themeFillTint="33"/>
                              <w:spacing w:line="276" w:lineRule="auto"/>
                              <w:jc w:val="both"/>
                              <w:textAlignment w:val="baseline"/>
                              <w:rPr>
                                <w:rFonts w:ascii="Times New Roman" w:hAnsi="Times New Roman" w:cs="Times New Roman"/>
                                <w:sz w:val="24"/>
                                <w:szCs w:val="21"/>
                              </w:rPr>
                            </w:pPr>
                            <w:r w:rsidRPr="00020A2C">
                              <w:rPr>
                                <w:rFonts w:ascii="Times New Roman" w:hAnsi="Times New Roman" w:cs="Times New Roman"/>
                                <w:sz w:val="24"/>
                                <w:szCs w:val="21"/>
                              </w:rPr>
                              <w:t>Precision: 86%</w:t>
                            </w:r>
                          </w:p>
                          <w:p w14:paraId="7C87210C" w14:textId="77777777" w:rsidR="00C22F71" w:rsidRPr="00020A2C" w:rsidRDefault="00C22F71" w:rsidP="00666705">
                            <w:pPr>
                              <w:shd w:val="clear" w:color="auto" w:fill="DBE5F1" w:themeFill="accent1" w:themeFillTint="33"/>
                              <w:rPr>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B607C" id="_x0000_s1052" type="#_x0000_t202" style="position:absolute;left:0;text-align:left;margin-left:14.1pt;margin-top:-10.15pt;width:188.85pt;height:8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" fillcolor="#dbe5f1 [660]" stroked="f">
                <v:textbox>
                  <w:txbxContent>
                    <w:p w14:paraId="4779C414" w14:textId="07F55779" w:rsidR="00C22F71" w:rsidRPr="00020A2C" w:rsidRDefault="00C22F71" w:rsidP="00911607">
                      <w:pPr>
                        <w:shd w:val="clear" w:color="auto" w:fill="DBE5F1" w:themeFill="accent1" w:themeFillTint="33"/>
                        <w:rPr>
                          <w:b/>
                          <w:sz w:val="24"/>
                          <w:szCs w:val="21"/>
                        </w:rPr>
                      </w:pPr>
                      <w:r w:rsidRPr="00020A2C">
                        <w:rPr>
                          <w:b/>
                          <w:sz w:val="24"/>
                          <w:szCs w:val="21"/>
                        </w:rPr>
                        <w:t>Output of Random forest</w:t>
                      </w:r>
                    </w:p>
                    <w:p w14:paraId="6A297347" w14:textId="77777777" w:rsidR="00C22F71" w:rsidRPr="00020A2C" w:rsidRDefault="00C22F71" w:rsidP="00911607">
                      <w:pPr>
                        <w:shd w:val="clear" w:color="auto" w:fill="DBE5F1" w:themeFill="accent1" w:themeFillTint="33"/>
                        <w:rPr>
                          <w:sz w:val="24"/>
                          <w:szCs w:val="21"/>
                        </w:rPr>
                      </w:pPr>
                    </w:p>
                    <w:p w14:paraId="1288D5FF" w14:textId="1C175DE4" w:rsidR="00C22F71" w:rsidRPr="00020A2C" w:rsidRDefault="00C22F71" w:rsidP="00911607">
                      <w:pPr>
                        <w:pStyle w:val="HTMLPreformatted"/>
                        <w:numPr>
                          <w:ilvl w:val="0"/>
                          <w:numId w:val="7"/>
                        </w:numPr>
                        <w:shd w:val="clear" w:color="auto" w:fill="DBE5F1" w:themeFill="accent1" w:themeFillTint="33"/>
                        <w:spacing w:line="276" w:lineRule="auto"/>
                        <w:jc w:val="both"/>
                        <w:textAlignment w:val="baseline"/>
                        <w:rPr>
                          <w:rFonts w:ascii="Times New Roman" w:hAnsi="Times New Roman" w:cs="Times New Roman"/>
                          <w:sz w:val="24"/>
                          <w:szCs w:val="21"/>
                        </w:rPr>
                      </w:pPr>
                      <w:r w:rsidRPr="00020A2C">
                        <w:rPr>
                          <w:rFonts w:ascii="Times New Roman" w:hAnsi="Times New Roman" w:cs="Times New Roman"/>
                          <w:sz w:val="24"/>
                          <w:szCs w:val="21"/>
                        </w:rPr>
                        <w:t>RF Accuracy Score: 86.08%</w:t>
                      </w:r>
                    </w:p>
                    <w:p w14:paraId="268661BE" w14:textId="77777777" w:rsidR="00C22F71" w:rsidRPr="00020A2C" w:rsidRDefault="00C22F71" w:rsidP="00911607">
                      <w:pPr>
                        <w:pStyle w:val="HTMLPreformatted"/>
                        <w:numPr>
                          <w:ilvl w:val="0"/>
                          <w:numId w:val="7"/>
                        </w:numPr>
                        <w:shd w:val="clear" w:color="auto" w:fill="DBE5F1" w:themeFill="accent1" w:themeFillTint="33"/>
                        <w:spacing w:line="276" w:lineRule="auto"/>
                        <w:jc w:val="both"/>
                        <w:textAlignment w:val="baseline"/>
                        <w:rPr>
                          <w:rFonts w:ascii="Times New Roman" w:hAnsi="Times New Roman" w:cs="Times New Roman"/>
                          <w:sz w:val="24"/>
                          <w:szCs w:val="21"/>
                        </w:rPr>
                      </w:pPr>
                      <w:r w:rsidRPr="00020A2C">
                        <w:rPr>
                          <w:rFonts w:ascii="Times New Roman" w:hAnsi="Times New Roman" w:cs="Times New Roman"/>
                          <w:sz w:val="24"/>
                          <w:szCs w:val="21"/>
                        </w:rPr>
                        <w:t>Recall : 86%</w:t>
                      </w:r>
                    </w:p>
                    <w:p w14:paraId="0C608227" w14:textId="77777777" w:rsidR="00C22F71" w:rsidRPr="00020A2C" w:rsidRDefault="00C22F71" w:rsidP="00911607">
                      <w:pPr>
                        <w:pStyle w:val="HTMLPreformatted"/>
                        <w:numPr>
                          <w:ilvl w:val="0"/>
                          <w:numId w:val="7"/>
                        </w:numPr>
                        <w:shd w:val="clear" w:color="auto" w:fill="DBE5F1" w:themeFill="accent1" w:themeFillTint="33"/>
                        <w:spacing w:line="276" w:lineRule="auto"/>
                        <w:jc w:val="both"/>
                        <w:textAlignment w:val="baseline"/>
                        <w:rPr>
                          <w:rFonts w:ascii="Times New Roman" w:hAnsi="Times New Roman" w:cs="Times New Roman"/>
                          <w:sz w:val="24"/>
                          <w:szCs w:val="21"/>
                        </w:rPr>
                      </w:pPr>
                      <w:r w:rsidRPr="00020A2C">
                        <w:rPr>
                          <w:rFonts w:ascii="Times New Roman" w:hAnsi="Times New Roman" w:cs="Times New Roman"/>
                          <w:sz w:val="24"/>
                          <w:szCs w:val="21"/>
                        </w:rPr>
                        <w:t>Precision: 86%</w:t>
                      </w:r>
                    </w:p>
                    <w:p w14:paraId="7C87210C" w14:textId="77777777" w:rsidR="00C22F71" w:rsidRPr="00020A2C" w:rsidRDefault="00C22F71" w:rsidP="00666705">
                      <w:pPr>
                        <w:shd w:val="clear" w:color="auto" w:fill="DBE5F1" w:themeFill="accent1" w:themeFillTint="33"/>
                        <w:rPr>
                          <w:sz w:val="22"/>
                        </w:rPr>
                      </w:pPr>
                    </w:p>
                  </w:txbxContent>
                </v:textbox>
                <w10:wrap type="square"/>
              </v:shape>
            </w:pict>
          </mc:Fallback>
        </mc:AlternateContent>
      </w:r>
    </w:p>
    <w:p w14:paraId="4E56E24F" w14:textId="69809B5B" w:rsidR="00900D41" w:rsidRPr="00885034" w:rsidRDefault="00900D41" w:rsidP="00E906AA">
      <w:pPr>
        <w:spacing w:before="100" w:beforeAutospacing="1" w:after="100" w:afterAutospacing="1"/>
        <w:jc w:val="both"/>
        <w:rPr>
          <w:rFonts w:eastAsia="Arial"/>
          <w:sz w:val="24"/>
          <w:szCs w:val="24"/>
        </w:rPr>
      </w:pPr>
    </w:p>
    <w:p w14:paraId="0C14A9CC" w14:textId="39AB79D3" w:rsidR="001B2A0D" w:rsidRDefault="001B2A0D" w:rsidP="00E906AA">
      <w:pPr>
        <w:spacing w:before="100" w:beforeAutospacing="1" w:after="100" w:afterAutospacing="1"/>
        <w:jc w:val="both"/>
        <w:rPr>
          <w:rFonts w:eastAsia="Arial"/>
          <w:sz w:val="24"/>
          <w:szCs w:val="24"/>
        </w:rPr>
      </w:pPr>
    </w:p>
    <w:p w14:paraId="026D69C0" w14:textId="77777777" w:rsidR="00421412" w:rsidRPr="00885034" w:rsidRDefault="00421412" w:rsidP="00E906AA">
      <w:pPr>
        <w:spacing w:before="100" w:beforeAutospacing="1" w:after="100" w:afterAutospacing="1"/>
        <w:jc w:val="both"/>
        <w:rPr>
          <w:rFonts w:eastAsia="Arial"/>
          <w:sz w:val="24"/>
          <w:szCs w:val="24"/>
        </w:rPr>
      </w:pPr>
    </w:p>
    <w:p w14:paraId="629E3E0D" w14:textId="17915431" w:rsidR="00900D41" w:rsidRPr="00885034" w:rsidRDefault="00900D41" w:rsidP="00E906AA">
      <w:pPr>
        <w:pStyle w:val="ListParagraph"/>
        <w:numPr>
          <w:ilvl w:val="1"/>
          <w:numId w:val="2"/>
        </w:numPr>
        <w:spacing w:before="100" w:beforeAutospacing="1" w:after="100" w:afterAutospacing="1"/>
        <w:ind w:left="720" w:hanging="720"/>
        <w:contextualSpacing w:val="0"/>
        <w:jc w:val="both"/>
        <w:rPr>
          <w:rFonts w:eastAsia="Arial"/>
          <w:b/>
          <w:sz w:val="24"/>
          <w:szCs w:val="24"/>
        </w:rPr>
      </w:pPr>
      <w:r w:rsidRPr="001C536E">
        <w:rPr>
          <w:rStyle w:val="Heading3Char"/>
          <w:rFonts w:ascii="Times New Roman" w:hAnsi="Times New Roman" w:cs="Times New Roman"/>
          <w:sz w:val="24"/>
          <w:szCs w:val="24"/>
        </w:rPr>
        <w:t>Support</w:t>
      </w:r>
      <w:r w:rsidRPr="001C536E">
        <w:rPr>
          <w:rFonts w:eastAsia="Arial"/>
          <w:sz w:val="24"/>
          <w:szCs w:val="24"/>
        </w:rPr>
        <w:t xml:space="preserve"> </w:t>
      </w:r>
      <w:r w:rsidRPr="001C536E">
        <w:rPr>
          <w:rFonts w:eastAsia="Arial"/>
          <w:b/>
          <w:sz w:val="24"/>
          <w:szCs w:val="24"/>
        </w:rPr>
        <w:t>Vector Machine:</w:t>
      </w:r>
    </w:p>
    <w:p w14:paraId="616262BC" w14:textId="77492286" w:rsidR="00900D41" w:rsidRDefault="00900D41" w:rsidP="00E906AA">
      <w:pPr>
        <w:spacing w:before="100" w:beforeAutospacing="1" w:after="100" w:afterAutospacing="1"/>
        <w:jc w:val="both"/>
        <w:rPr>
          <w:iCs/>
          <w:spacing w:val="-1"/>
          <w:sz w:val="24"/>
          <w:szCs w:val="24"/>
          <w:shd w:val="clear" w:color="auto" w:fill="FFFFFF"/>
        </w:rPr>
      </w:pPr>
      <w:r w:rsidRPr="00885034">
        <w:rPr>
          <w:iCs/>
          <w:spacing w:val="-1"/>
          <w:sz w:val="24"/>
          <w:szCs w:val="24"/>
          <w:shd w:val="clear" w:color="auto" w:fill="FFFFFF"/>
        </w:rPr>
        <w:t>Support Vector Machine (SVM) is a discriminative classifier formally defined by a separating hyperplane. In other words, given labeled training data (</w:t>
      </w:r>
      <w:r w:rsidRPr="00885034">
        <w:rPr>
          <w:rStyle w:val="Emphasis"/>
          <w:rFonts w:eastAsiaTheme="majorEastAsia"/>
          <w:i w:val="0"/>
          <w:iCs w:val="0"/>
          <w:spacing w:val="-1"/>
          <w:sz w:val="24"/>
          <w:szCs w:val="24"/>
          <w:shd w:val="clear" w:color="auto" w:fill="FFFFFF"/>
        </w:rPr>
        <w:t>supervised learning</w:t>
      </w:r>
      <w:r w:rsidRPr="00885034">
        <w:rPr>
          <w:iCs/>
          <w:spacing w:val="-1"/>
          <w:sz w:val="24"/>
          <w:szCs w:val="24"/>
          <w:shd w:val="clear" w:color="auto" w:fill="FFFFFF"/>
        </w:rPr>
        <w:t xml:space="preserve">), the algorithm outputs an optimal hyperplane which categorizes new examples. In two </w:t>
      </w:r>
      <w:r w:rsidR="001C536E" w:rsidRPr="00885034">
        <w:rPr>
          <w:iCs/>
          <w:spacing w:val="-1"/>
          <w:sz w:val="24"/>
          <w:szCs w:val="24"/>
          <w:shd w:val="clear" w:color="auto" w:fill="FFFFFF"/>
        </w:rPr>
        <w:t>dimensional</w:t>
      </w:r>
      <w:r w:rsidRPr="00885034">
        <w:rPr>
          <w:iCs/>
          <w:spacing w:val="-1"/>
          <w:sz w:val="24"/>
          <w:szCs w:val="24"/>
          <w:shd w:val="clear" w:color="auto" w:fill="FFFFFF"/>
        </w:rPr>
        <w:t xml:space="preserve"> space this hyperplane is a line dividing a plane in two parts where in each class lay in either side</w:t>
      </w:r>
    </w:p>
    <w:p w14:paraId="695DF7D9" w14:textId="0FC02E4C" w:rsidR="00666705" w:rsidRDefault="00666705" w:rsidP="00E906AA">
      <w:pPr>
        <w:spacing w:before="100" w:beforeAutospacing="1" w:after="100" w:afterAutospacing="1"/>
        <w:jc w:val="both"/>
        <w:rPr>
          <w:iCs/>
          <w:spacing w:val="-1"/>
          <w:sz w:val="24"/>
          <w:szCs w:val="24"/>
          <w:shd w:val="clear" w:color="auto" w:fill="FFFFFF"/>
        </w:rPr>
      </w:pPr>
      <w:r w:rsidRPr="00666705">
        <w:rPr>
          <w:iCs/>
          <w:spacing w:val="-1"/>
          <w:sz w:val="24"/>
          <w:szCs w:val="24"/>
          <w:shd w:val="clear" w:color="auto" w:fill="FFFFFF"/>
        </w:rPr>
        <w:t>The kernel trick is a very intelligent mathematical technique that allows us to solve implicitly the linear separation problem in a higher dimensional feature space. </w:t>
      </w:r>
    </w:p>
    <w:p w14:paraId="1828B5C3" w14:textId="77777777" w:rsidR="00402977" w:rsidRDefault="00402977" w:rsidP="00402977">
      <w:pPr>
        <w:spacing w:before="100" w:beforeAutospacing="1" w:after="100" w:afterAutospacing="1"/>
        <w:jc w:val="both"/>
        <w:rPr>
          <w:bCs/>
          <w:sz w:val="24"/>
          <w:szCs w:val="24"/>
          <w:shd w:val="clear" w:color="auto" w:fill="FFFFFF"/>
        </w:rPr>
      </w:pPr>
      <w:r w:rsidRPr="00E63C95">
        <w:rPr>
          <w:b/>
          <w:bCs/>
          <w:sz w:val="24"/>
          <w:szCs w:val="24"/>
          <w:shd w:val="clear" w:color="auto" w:fill="FFFFFF"/>
        </w:rPr>
        <w:t>Kernel Trick</w:t>
      </w:r>
      <w:r>
        <w:rPr>
          <w:bCs/>
          <w:sz w:val="24"/>
          <w:szCs w:val="24"/>
          <w:shd w:val="clear" w:color="auto" w:fill="FFFFFF"/>
        </w:rPr>
        <w:t>:</w:t>
      </w:r>
    </w:p>
    <w:p w14:paraId="6CD1B661" w14:textId="77777777" w:rsidR="00E63C95" w:rsidRPr="00E63C95" w:rsidRDefault="00E63C95" w:rsidP="00402977">
      <w:pPr>
        <w:spacing w:before="100" w:beforeAutospacing="1" w:after="100" w:afterAutospacing="1"/>
        <w:rPr>
          <w:bCs/>
          <w:sz w:val="24"/>
          <w:szCs w:val="24"/>
          <w:shd w:val="clear" w:color="auto" w:fill="FFFFFF"/>
          <w:lang w:val="en-IN"/>
        </w:rPr>
      </w:pPr>
      <w:r w:rsidRPr="00E63C95">
        <w:rPr>
          <w:bCs/>
          <w:sz w:val="24"/>
          <w:szCs w:val="24"/>
          <w:shd w:val="clear" w:color="auto" w:fill="FFFFFF"/>
        </w:rPr>
        <w:t>SVM libraries come packaged with some standard kernel functions such as polynomial, radial basis function (RBF), and Sigmoid</w:t>
      </w:r>
    </w:p>
    <w:p w14:paraId="261014E6" w14:textId="1DC609EB" w:rsidR="00244E1E" w:rsidRPr="00244E1E" w:rsidRDefault="00402977" w:rsidP="00A561CC">
      <w:pPr>
        <w:pStyle w:val="ListParagraph"/>
        <w:numPr>
          <w:ilvl w:val="0"/>
          <w:numId w:val="17"/>
        </w:numPr>
        <w:spacing w:before="100" w:beforeAutospacing="1" w:after="100" w:afterAutospacing="1"/>
        <w:contextualSpacing w:val="0"/>
        <w:rPr>
          <w:bCs/>
          <w:sz w:val="24"/>
          <w:szCs w:val="24"/>
          <w:shd w:val="clear" w:color="auto" w:fill="FFFFFF"/>
          <w:lang w:val="en-IN"/>
        </w:rPr>
      </w:pPr>
      <w:r w:rsidRPr="00402977">
        <w:rPr>
          <w:bCs/>
          <w:sz w:val="24"/>
          <w:szCs w:val="24"/>
          <w:shd w:val="clear" w:color="auto" w:fill="FFFFFF"/>
        </w:rPr>
        <w:t>For degree-</w:t>
      </w:r>
      <w:r w:rsidRPr="00244E1E">
        <w:rPr>
          <w:bCs/>
          <w:sz w:val="24"/>
          <w:szCs w:val="24"/>
          <w:shd w:val="clear" w:color="auto" w:fill="FFFFFF"/>
        </w:rPr>
        <w:t>d</w:t>
      </w:r>
      <w:r w:rsidRPr="00402977">
        <w:rPr>
          <w:bCs/>
          <w:sz w:val="24"/>
          <w:szCs w:val="24"/>
          <w:shd w:val="clear" w:color="auto" w:fill="FFFFFF"/>
        </w:rPr>
        <w:t> polynomials, the polynomial kernel looks like</w:t>
      </w:r>
      <w:r w:rsidR="00A561CC">
        <w:rPr>
          <w:bCs/>
          <w:sz w:val="24"/>
          <w:szCs w:val="24"/>
          <w:shd w:val="clear" w:color="auto" w:fill="FFFFFF"/>
        </w:rPr>
        <w:t>-</w:t>
      </w:r>
      <w:r w:rsidRPr="00402977">
        <w:rPr>
          <w:bCs/>
          <w:sz w:val="24"/>
          <w:szCs w:val="24"/>
          <w:shd w:val="clear" w:color="auto" w:fill="FFFFFF"/>
        </w:rPr>
        <w:t xml:space="preserve"> </w:t>
      </w:r>
    </w:p>
    <w:p w14:paraId="444E9E73" w14:textId="7D544CB7" w:rsidR="00402977" w:rsidRPr="00402977" w:rsidRDefault="00402977" w:rsidP="00244E1E">
      <w:pPr>
        <w:pStyle w:val="ListParagraph"/>
        <w:spacing w:before="100" w:beforeAutospacing="1" w:after="100" w:afterAutospacing="1"/>
        <w:ind w:left="360"/>
        <w:rPr>
          <w:bCs/>
          <w:sz w:val="24"/>
          <w:szCs w:val="24"/>
          <w:shd w:val="clear" w:color="auto" w:fill="FFFFFF"/>
          <w:lang w:val="en-IN"/>
        </w:rPr>
      </w:pPr>
      <w:r w:rsidRPr="00E63C95">
        <w:rPr>
          <w:noProof/>
          <w:shd w:val="clear" w:color="auto" w:fill="FFFFFF"/>
        </w:rPr>
        <w:drawing>
          <wp:inline distT="0" distB="0" distL="0" distR="0" wp14:anchorId="0BCF7DC2" wp14:editId="35B7E9A9">
            <wp:extent cx="2537190" cy="357809"/>
            <wp:effectExtent l="0" t="0" r="0" b="4445"/>
            <wp:docPr id="26" name="Picture 2">
              <a:extLst xmlns:a="http://schemas.openxmlformats.org/drawingml/2006/main">
                <a:ext uri="{FF2B5EF4-FFF2-40B4-BE49-F238E27FC236}">
                  <a16:creationId xmlns:a16="http://schemas.microsoft.com/office/drawing/2014/main" id="{75F26EB7-1A5C-42B8-B62A-362DDF4DE9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5F26EB7-1A5C-42B8-B62A-362DDF4DE96E}"/>
                        </a:ext>
                      </a:extLst>
                    </pic:cNvPr>
                    <pic:cNvPicPr>
                      <a:picLocks noChangeAspect="1"/>
                    </pic:cNvPicPr>
                  </pic:nvPicPr>
                  <pic:blipFill>
                    <a:blip r:embed="rId40"/>
                    <a:stretch>
                      <a:fillRect/>
                    </a:stretch>
                  </pic:blipFill>
                  <pic:spPr>
                    <a:xfrm>
                      <a:off x="0" y="0"/>
                      <a:ext cx="2815248" cy="397022"/>
                    </a:xfrm>
                    <a:prstGeom prst="rect">
                      <a:avLst/>
                    </a:prstGeom>
                  </pic:spPr>
                </pic:pic>
              </a:graphicData>
            </a:graphic>
          </wp:inline>
        </w:drawing>
      </w:r>
      <w:r w:rsidRPr="00402977">
        <w:rPr>
          <w:bCs/>
          <w:sz w:val="24"/>
          <w:szCs w:val="24"/>
          <w:shd w:val="clear" w:color="auto" w:fill="FFFFFF"/>
        </w:rPr>
        <w:t xml:space="preserve">                                      </w:t>
      </w:r>
    </w:p>
    <w:p w14:paraId="17217B52" w14:textId="51FE7E51" w:rsidR="00402977" w:rsidRPr="00402977" w:rsidRDefault="00402977" w:rsidP="00402977">
      <w:pPr>
        <w:spacing w:before="100" w:beforeAutospacing="1" w:after="100" w:afterAutospacing="1"/>
        <w:rPr>
          <w:bCs/>
          <w:sz w:val="24"/>
          <w:szCs w:val="24"/>
          <w:shd w:val="clear" w:color="auto" w:fill="FFFFFF"/>
        </w:rPr>
      </w:pPr>
      <w:r w:rsidRPr="00402977">
        <w:rPr>
          <w:bCs/>
          <w:sz w:val="24"/>
          <w:szCs w:val="24"/>
          <w:shd w:val="clear" w:color="auto" w:fill="FFFFFF"/>
        </w:rPr>
        <w:t>where x and y are input vectors in lower dimension space, c is a user specified constant (usually 1). K denotes inner product of x,</w:t>
      </w:r>
      <w:r w:rsidR="00244E1E">
        <w:rPr>
          <w:bCs/>
          <w:sz w:val="24"/>
          <w:szCs w:val="24"/>
          <w:shd w:val="clear" w:color="auto" w:fill="FFFFFF"/>
        </w:rPr>
        <w:t xml:space="preserve"> </w:t>
      </w:r>
      <w:r w:rsidRPr="00402977">
        <w:rPr>
          <w:bCs/>
          <w:sz w:val="24"/>
          <w:szCs w:val="24"/>
          <w:shd w:val="clear" w:color="auto" w:fill="FFFFFF"/>
        </w:rPr>
        <w:t>y in higher dimension space</w:t>
      </w:r>
    </w:p>
    <w:p w14:paraId="7A84AE96" w14:textId="77777777" w:rsidR="00402977" w:rsidRPr="00402977" w:rsidRDefault="00402977" w:rsidP="00402977">
      <w:pPr>
        <w:pStyle w:val="ListParagraph"/>
        <w:numPr>
          <w:ilvl w:val="0"/>
          <w:numId w:val="17"/>
        </w:numPr>
        <w:spacing w:before="100" w:beforeAutospacing="1" w:after="100" w:afterAutospacing="1"/>
        <w:rPr>
          <w:bCs/>
          <w:sz w:val="24"/>
          <w:szCs w:val="24"/>
          <w:shd w:val="clear" w:color="auto" w:fill="FFFFFF"/>
          <w:lang w:val="en-IN"/>
        </w:rPr>
      </w:pPr>
      <w:r w:rsidRPr="00402977">
        <w:rPr>
          <w:bCs/>
          <w:sz w:val="24"/>
          <w:szCs w:val="24"/>
          <w:shd w:val="clear" w:color="auto" w:fill="FFFFFF"/>
        </w:rPr>
        <w:t xml:space="preserve">RBF (Radial Basis Function) kernel on two samples x and x’  is represented as -                          </w:t>
      </w:r>
    </w:p>
    <w:p w14:paraId="4F2A9A5E" w14:textId="77777777" w:rsidR="00402977" w:rsidRDefault="00402977" w:rsidP="00402977">
      <w:pPr>
        <w:spacing w:before="100" w:beforeAutospacing="1" w:after="100" w:afterAutospacing="1"/>
        <w:ind w:firstLine="360"/>
        <w:rPr>
          <w:bCs/>
          <w:sz w:val="24"/>
          <w:szCs w:val="24"/>
          <w:shd w:val="clear" w:color="auto" w:fill="FFFFFF"/>
        </w:rPr>
      </w:pPr>
      <w:r w:rsidRPr="00E63C95">
        <w:rPr>
          <w:bCs/>
          <w:noProof/>
          <w:sz w:val="24"/>
          <w:szCs w:val="24"/>
          <w:shd w:val="clear" w:color="auto" w:fill="FFFFFF"/>
        </w:rPr>
        <w:drawing>
          <wp:inline distT="0" distB="0" distL="0" distR="0" wp14:anchorId="655DD1D8" wp14:editId="42D9DA3F">
            <wp:extent cx="2747420" cy="644056"/>
            <wp:effectExtent l="0" t="0" r="0" b="3810"/>
            <wp:docPr id="25" name="Picture 3">
              <a:extLst xmlns:a="http://schemas.openxmlformats.org/drawingml/2006/main">
                <a:ext uri="{FF2B5EF4-FFF2-40B4-BE49-F238E27FC236}">
                  <a16:creationId xmlns:a16="http://schemas.microsoft.com/office/drawing/2014/main" id="{CF1D814D-9ACC-4ABE-B323-5BB788C03E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F1D814D-9ACC-4ABE-B323-5BB788C03EDE}"/>
                        </a:ext>
                      </a:extLst>
                    </pic:cNvPr>
                    <pic:cNvPicPr>
                      <a:picLocks noChangeAspect="1"/>
                    </pic:cNvPicPr>
                  </pic:nvPicPr>
                  <pic:blipFill>
                    <a:blip r:embed="rId41"/>
                    <a:stretch>
                      <a:fillRect/>
                    </a:stretch>
                  </pic:blipFill>
                  <pic:spPr>
                    <a:xfrm>
                      <a:off x="0" y="0"/>
                      <a:ext cx="2944479" cy="690251"/>
                    </a:xfrm>
                    <a:prstGeom prst="rect">
                      <a:avLst/>
                    </a:prstGeom>
                  </pic:spPr>
                </pic:pic>
              </a:graphicData>
            </a:graphic>
          </wp:inline>
        </w:drawing>
      </w:r>
    </w:p>
    <w:p w14:paraId="3070D4F4" w14:textId="3A967994" w:rsidR="00402977" w:rsidRDefault="00402977" w:rsidP="00402977">
      <w:pPr>
        <w:spacing w:before="100" w:beforeAutospacing="1" w:after="100" w:afterAutospacing="1"/>
        <w:rPr>
          <w:bCs/>
          <w:sz w:val="24"/>
          <w:szCs w:val="24"/>
          <w:shd w:val="clear" w:color="auto" w:fill="FFFFFF"/>
        </w:rPr>
      </w:pPr>
      <w:r w:rsidRPr="00402977">
        <w:rPr>
          <w:bCs/>
          <w:sz w:val="24"/>
          <w:szCs w:val="24"/>
          <w:shd w:val="clear" w:color="auto" w:fill="FFFFFF"/>
        </w:rPr>
        <w:t>It ranges from 0 when distance between x and x’ increases (e^-infinity becomes 0) and becomes 1 when x = x’ because x – x’ = 0 and anything raised to 0 is 1</w:t>
      </w:r>
    </w:p>
    <w:p w14:paraId="39C302AD" w14:textId="094A6D82" w:rsidR="00421412" w:rsidRDefault="00421412" w:rsidP="00402977">
      <w:pPr>
        <w:spacing w:before="100" w:beforeAutospacing="1" w:after="100" w:afterAutospacing="1"/>
        <w:rPr>
          <w:bCs/>
          <w:sz w:val="24"/>
          <w:szCs w:val="24"/>
          <w:shd w:val="clear" w:color="auto" w:fill="FFFFFF"/>
        </w:rPr>
      </w:pPr>
    </w:p>
    <w:p w14:paraId="0757D2B8" w14:textId="77777777" w:rsidR="00421412" w:rsidRPr="00402977" w:rsidRDefault="00421412" w:rsidP="00402977">
      <w:pPr>
        <w:spacing w:before="100" w:beforeAutospacing="1" w:after="100" w:afterAutospacing="1"/>
        <w:rPr>
          <w:bCs/>
          <w:sz w:val="24"/>
          <w:szCs w:val="24"/>
          <w:shd w:val="clear" w:color="auto" w:fill="FFFFFF"/>
          <w:lang w:val="en-IN"/>
        </w:rPr>
      </w:pPr>
    </w:p>
    <w:tbl>
      <w:tblPr>
        <w:tblStyle w:val="GridTable4-Accent1"/>
        <w:tblW w:w="5068" w:type="pct"/>
        <w:tblLook w:val="0620" w:firstRow="1" w:lastRow="0" w:firstColumn="0" w:lastColumn="0" w:noHBand="1" w:noVBand="1"/>
      </w:tblPr>
      <w:tblGrid>
        <w:gridCol w:w="4671"/>
        <w:gridCol w:w="4462"/>
      </w:tblGrid>
      <w:tr w:rsidR="00402977" w:rsidRPr="00402977" w14:paraId="5A97CA55" w14:textId="77777777" w:rsidTr="00A561CC">
        <w:trPr>
          <w:cnfStyle w:val="100000000000" w:firstRow="1" w:lastRow="0" w:firstColumn="0" w:lastColumn="0" w:oddVBand="0" w:evenVBand="0" w:oddHBand="0" w:evenHBand="0" w:firstRowFirstColumn="0" w:firstRowLastColumn="0" w:lastRowFirstColumn="0" w:lastRowLastColumn="0"/>
          <w:trHeight w:val="521"/>
        </w:trPr>
        <w:tc>
          <w:tcPr>
            <w:tcW w:w="2557" w:type="pct"/>
            <w:vAlign w:val="center"/>
            <w:hideMark/>
          </w:tcPr>
          <w:p w14:paraId="73A64F15" w14:textId="77777777" w:rsidR="00402977" w:rsidRPr="00E63C95" w:rsidRDefault="00402977" w:rsidP="00602D41">
            <w:pPr>
              <w:spacing w:before="100" w:beforeAutospacing="1" w:after="100" w:afterAutospacing="1"/>
              <w:rPr>
                <w:sz w:val="24"/>
                <w:szCs w:val="22"/>
                <w:lang w:val="en-IN" w:eastAsia="en-IN"/>
              </w:rPr>
            </w:pPr>
            <w:r w:rsidRPr="00E63C95">
              <w:rPr>
                <w:sz w:val="24"/>
                <w:szCs w:val="22"/>
                <w:lang w:val="en-IN" w:eastAsia="en-IN"/>
              </w:rPr>
              <w:lastRenderedPageBreak/>
              <w:t>Strengths</w:t>
            </w:r>
          </w:p>
        </w:tc>
        <w:tc>
          <w:tcPr>
            <w:tcW w:w="2443" w:type="pct"/>
            <w:vAlign w:val="center"/>
            <w:hideMark/>
          </w:tcPr>
          <w:p w14:paraId="4E34CC8B" w14:textId="77777777" w:rsidR="00402977" w:rsidRPr="00E63C95" w:rsidRDefault="00402977" w:rsidP="00602D41">
            <w:pPr>
              <w:spacing w:before="100" w:beforeAutospacing="1" w:after="100" w:afterAutospacing="1"/>
              <w:rPr>
                <w:sz w:val="24"/>
                <w:szCs w:val="22"/>
                <w:lang w:val="en-IN" w:eastAsia="en-IN"/>
              </w:rPr>
            </w:pPr>
            <w:r w:rsidRPr="00E63C95">
              <w:rPr>
                <w:sz w:val="24"/>
                <w:szCs w:val="22"/>
                <w:lang w:val="en-IN" w:eastAsia="en-IN"/>
              </w:rPr>
              <w:t>Weakness</w:t>
            </w:r>
          </w:p>
        </w:tc>
      </w:tr>
      <w:tr w:rsidR="00402977" w:rsidRPr="00402977" w14:paraId="7E195F47" w14:textId="77777777" w:rsidTr="00A561CC">
        <w:trPr>
          <w:trHeight w:val="702"/>
        </w:trPr>
        <w:tc>
          <w:tcPr>
            <w:tcW w:w="2557" w:type="pct"/>
            <w:vAlign w:val="center"/>
            <w:hideMark/>
          </w:tcPr>
          <w:p w14:paraId="0C3A16EB" w14:textId="7D0C8015" w:rsidR="00402977" w:rsidRPr="00E63C95" w:rsidRDefault="00402977" w:rsidP="00602D41">
            <w:pPr>
              <w:spacing w:before="100" w:beforeAutospacing="1" w:after="100" w:afterAutospacing="1"/>
              <w:rPr>
                <w:bCs/>
                <w:sz w:val="24"/>
                <w:szCs w:val="22"/>
                <w:lang w:val="en-IN" w:eastAsia="en-IN"/>
              </w:rPr>
            </w:pPr>
            <w:r w:rsidRPr="00E63C95">
              <w:rPr>
                <w:bCs/>
                <w:sz w:val="24"/>
                <w:szCs w:val="22"/>
                <w:lang w:val="en-IN" w:eastAsia="en-IN"/>
              </w:rPr>
              <w:t xml:space="preserve">Very stable as it depends on the support vectors only. </w:t>
            </w:r>
          </w:p>
        </w:tc>
        <w:tc>
          <w:tcPr>
            <w:tcW w:w="2443" w:type="pct"/>
            <w:vAlign w:val="center"/>
            <w:hideMark/>
          </w:tcPr>
          <w:p w14:paraId="2B8DE866" w14:textId="77777777" w:rsidR="00402977" w:rsidRPr="00E63C95" w:rsidRDefault="00402977" w:rsidP="00602D41">
            <w:pPr>
              <w:spacing w:before="100" w:beforeAutospacing="1" w:after="100" w:afterAutospacing="1"/>
              <w:rPr>
                <w:bCs/>
                <w:sz w:val="24"/>
                <w:szCs w:val="22"/>
                <w:lang w:val="en-IN" w:eastAsia="en-IN"/>
              </w:rPr>
            </w:pPr>
            <w:r w:rsidRPr="00E63C95">
              <w:rPr>
                <w:bCs/>
                <w:sz w:val="24"/>
                <w:szCs w:val="22"/>
                <w:lang w:val="en-IN" w:eastAsia="en-IN"/>
              </w:rPr>
              <w:t>Computationally intensive</w:t>
            </w:r>
          </w:p>
        </w:tc>
      </w:tr>
      <w:tr w:rsidR="00402977" w:rsidRPr="00402977" w14:paraId="7FBC8A83" w14:textId="77777777" w:rsidTr="00A561CC">
        <w:trPr>
          <w:trHeight w:val="702"/>
        </w:trPr>
        <w:tc>
          <w:tcPr>
            <w:tcW w:w="2557" w:type="pct"/>
            <w:vAlign w:val="center"/>
            <w:hideMark/>
          </w:tcPr>
          <w:p w14:paraId="2E6918E9" w14:textId="77777777" w:rsidR="00402977" w:rsidRPr="00E63C95" w:rsidRDefault="00402977" w:rsidP="00602D41">
            <w:pPr>
              <w:spacing w:before="100" w:beforeAutospacing="1" w:after="100" w:afterAutospacing="1"/>
              <w:rPr>
                <w:bCs/>
                <w:sz w:val="24"/>
                <w:szCs w:val="22"/>
                <w:lang w:val="en-IN" w:eastAsia="en-IN"/>
              </w:rPr>
            </w:pPr>
            <w:r w:rsidRPr="00E63C95">
              <w:rPr>
                <w:bCs/>
                <w:sz w:val="24"/>
                <w:szCs w:val="22"/>
                <w:lang w:val="en-IN" w:eastAsia="en-IN"/>
              </w:rPr>
              <w:t>Can be adapted to classification or numeric prediction problems</w:t>
            </w:r>
          </w:p>
        </w:tc>
        <w:tc>
          <w:tcPr>
            <w:tcW w:w="2443" w:type="pct"/>
            <w:vAlign w:val="center"/>
            <w:hideMark/>
          </w:tcPr>
          <w:p w14:paraId="10ED6EB3" w14:textId="77777777" w:rsidR="00402977" w:rsidRPr="00E63C95" w:rsidRDefault="00402977" w:rsidP="00602D41">
            <w:pPr>
              <w:spacing w:before="100" w:beforeAutospacing="1" w:after="100" w:afterAutospacing="1"/>
              <w:rPr>
                <w:bCs/>
                <w:sz w:val="24"/>
                <w:szCs w:val="22"/>
                <w:lang w:val="en-IN" w:eastAsia="en-IN"/>
              </w:rPr>
            </w:pPr>
            <w:r w:rsidRPr="00E63C95">
              <w:rPr>
                <w:bCs/>
                <w:sz w:val="24"/>
                <w:szCs w:val="22"/>
                <w:lang w:val="en-IN" w:eastAsia="en-IN"/>
              </w:rPr>
              <w:t>Prone to over fitting training data</w:t>
            </w:r>
          </w:p>
        </w:tc>
      </w:tr>
      <w:tr w:rsidR="00402977" w:rsidRPr="00402977" w14:paraId="2934E7FC" w14:textId="77777777" w:rsidTr="00A561CC">
        <w:trPr>
          <w:trHeight w:val="702"/>
        </w:trPr>
        <w:tc>
          <w:tcPr>
            <w:tcW w:w="2557" w:type="pct"/>
            <w:vAlign w:val="center"/>
            <w:hideMark/>
          </w:tcPr>
          <w:p w14:paraId="7F1ABA59" w14:textId="77777777" w:rsidR="00402977" w:rsidRPr="00E63C95" w:rsidRDefault="00402977" w:rsidP="00602D41">
            <w:pPr>
              <w:spacing w:before="100" w:beforeAutospacing="1" w:after="100" w:afterAutospacing="1"/>
              <w:rPr>
                <w:bCs/>
                <w:sz w:val="24"/>
                <w:szCs w:val="22"/>
                <w:lang w:val="en-IN" w:eastAsia="en-IN"/>
              </w:rPr>
            </w:pPr>
            <w:r w:rsidRPr="00E63C95">
              <w:rPr>
                <w:bCs/>
                <w:sz w:val="24"/>
                <w:szCs w:val="22"/>
                <w:lang w:val="en-IN" w:eastAsia="en-IN"/>
              </w:rPr>
              <w:t>Capable of modelling relatively more complex patterns than nearly any algorithm</w:t>
            </w:r>
          </w:p>
        </w:tc>
        <w:tc>
          <w:tcPr>
            <w:tcW w:w="2443" w:type="pct"/>
            <w:vAlign w:val="center"/>
            <w:hideMark/>
          </w:tcPr>
          <w:p w14:paraId="3F6BE4CA" w14:textId="77777777" w:rsidR="00402977" w:rsidRPr="00E63C95" w:rsidRDefault="00402977" w:rsidP="00602D41">
            <w:pPr>
              <w:spacing w:before="100" w:beforeAutospacing="1" w:after="100" w:afterAutospacing="1"/>
              <w:rPr>
                <w:bCs/>
                <w:sz w:val="24"/>
                <w:szCs w:val="22"/>
                <w:lang w:val="en-IN" w:eastAsia="en-IN"/>
              </w:rPr>
            </w:pPr>
            <w:r w:rsidRPr="00E63C95">
              <w:rPr>
                <w:bCs/>
                <w:sz w:val="24"/>
                <w:szCs w:val="22"/>
                <w:lang w:val="en-IN" w:eastAsia="en-IN"/>
              </w:rPr>
              <w:t>Assumes linear relation between dependent and independent variables</w:t>
            </w:r>
          </w:p>
        </w:tc>
      </w:tr>
      <w:tr w:rsidR="00402977" w:rsidRPr="00402977" w14:paraId="377E8560" w14:textId="77777777" w:rsidTr="00A561CC">
        <w:trPr>
          <w:trHeight w:val="702"/>
        </w:trPr>
        <w:tc>
          <w:tcPr>
            <w:tcW w:w="2557" w:type="pct"/>
            <w:vAlign w:val="center"/>
            <w:hideMark/>
          </w:tcPr>
          <w:p w14:paraId="6DB476C6" w14:textId="2E7410B0" w:rsidR="00402977" w:rsidRPr="00E63C95" w:rsidRDefault="00A561CC" w:rsidP="00602D41">
            <w:pPr>
              <w:spacing w:before="100" w:beforeAutospacing="1" w:after="100" w:afterAutospacing="1"/>
              <w:rPr>
                <w:bCs/>
                <w:sz w:val="24"/>
                <w:szCs w:val="22"/>
                <w:lang w:val="en-IN" w:eastAsia="en-IN"/>
              </w:rPr>
            </w:pPr>
            <w:r>
              <w:rPr>
                <w:bCs/>
                <w:sz w:val="24"/>
                <w:szCs w:val="22"/>
                <w:lang w:val="en-IN" w:eastAsia="en-IN"/>
              </w:rPr>
              <w:t>N</w:t>
            </w:r>
            <w:r w:rsidR="00402977" w:rsidRPr="00E63C95">
              <w:rPr>
                <w:bCs/>
                <w:sz w:val="24"/>
                <w:szCs w:val="22"/>
                <w:lang w:val="en-IN" w:eastAsia="en-IN"/>
              </w:rPr>
              <w:t>o assumptions about underlying data sets</w:t>
            </w:r>
          </w:p>
        </w:tc>
        <w:tc>
          <w:tcPr>
            <w:tcW w:w="2443" w:type="pct"/>
            <w:vAlign w:val="center"/>
            <w:hideMark/>
          </w:tcPr>
          <w:p w14:paraId="3F3D8E07" w14:textId="77777777" w:rsidR="00402977" w:rsidRPr="00E63C95" w:rsidRDefault="00402977" w:rsidP="00602D41">
            <w:pPr>
              <w:spacing w:before="100" w:beforeAutospacing="1" w:after="100" w:afterAutospacing="1"/>
              <w:rPr>
                <w:bCs/>
                <w:sz w:val="24"/>
                <w:szCs w:val="22"/>
                <w:lang w:val="en-IN" w:eastAsia="en-IN"/>
              </w:rPr>
            </w:pPr>
            <w:r w:rsidRPr="00E63C95">
              <w:rPr>
                <w:bCs/>
                <w:sz w:val="24"/>
                <w:szCs w:val="22"/>
                <w:lang w:val="en-IN" w:eastAsia="en-IN"/>
              </w:rPr>
              <w:t>Generally treated as a black</w:t>
            </w:r>
            <w:r w:rsidRPr="00402977">
              <w:rPr>
                <w:sz w:val="24"/>
                <w:szCs w:val="22"/>
                <w:lang w:val="en-IN" w:eastAsia="en-IN"/>
              </w:rPr>
              <w:t xml:space="preserve"> </w:t>
            </w:r>
            <w:r w:rsidRPr="00E63C95">
              <w:rPr>
                <w:bCs/>
                <w:sz w:val="24"/>
                <w:szCs w:val="22"/>
                <w:lang w:val="en-IN" w:eastAsia="en-IN"/>
              </w:rPr>
              <w:t xml:space="preserve">box model </w:t>
            </w:r>
          </w:p>
        </w:tc>
      </w:tr>
    </w:tbl>
    <w:p w14:paraId="5ABCCD9C" w14:textId="77777777" w:rsidR="00402977" w:rsidRPr="00666705" w:rsidRDefault="00402977" w:rsidP="00E906AA">
      <w:pPr>
        <w:spacing w:before="100" w:beforeAutospacing="1" w:after="100" w:afterAutospacing="1"/>
        <w:jc w:val="both"/>
        <w:rPr>
          <w:iCs/>
          <w:spacing w:val="-1"/>
          <w:sz w:val="24"/>
          <w:szCs w:val="24"/>
          <w:shd w:val="clear" w:color="auto" w:fill="FFFFFF"/>
        </w:rPr>
      </w:pPr>
    </w:p>
    <w:p w14:paraId="7A1BE837" w14:textId="375C76D7" w:rsidR="00666705" w:rsidRDefault="009928C7" w:rsidP="00A561CC">
      <w:pPr>
        <w:spacing w:before="100" w:beforeAutospacing="1" w:after="100" w:afterAutospacing="1"/>
        <w:jc w:val="center"/>
        <w:rPr>
          <w:sz w:val="22"/>
          <w:szCs w:val="21"/>
        </w:rPr>
      </w:pPr>
      <w:r>
        <w:rPr>
          <w:noProof/>
        </w:rPr>
        <w:drawing>
          <wp:inline distT="0" distB="0" distL="0" distR="0" wp14:anchorId="60749997" wp14:editId="65CA0897">
            <wp:extent cx="4619625" cy="3304540"/>
            <wp:effectExtent l="0" t="0" r="9525" b="0"/>
            <wp:docPr id="23" name="Picture 23" descr="http://quantdare.com/wp-content/uploads/2016/09/svm_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uantdare.com/wp-content/uploads/2016/09/svm_3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9625" cy="3304540"/>
                    </a:xfrm>
                    <a:prstGeom prst="rect">
                      <a:avLst/>
                    </a:prstGeom>
                    <a:noFill/>
                    <a:ln>
                      <a:noFill/>
                    </a:ln>
                  </pic:spPr>
                </pic:pic>
              </a:graphicData>
            </a:graphic>
          </wp:inline>
        </w:drawing>
      </w:r>
    </w:p>
    <w:p w14:paraId="1BB4E3CB" w14:textId="7147F197" w:rsidR="001B2A0D" w:rsidRPr="00885034" w:rsidRDefault="00421412" w:rsidP="00A561CC">
      <w:pPr>
        <w:spacing w:before="100" w:beforeAutospacing="1" w:after="100" w:afterAutospacing="1"/>
        <w:jc w:val="center"/>
        <w:rPr>
          <w:rFonts w:eastAsia="Arial"/>
        </w:rPr>
      </w:pPr>
      <w:r>
        <w:rPr>
          <w:noProof/>
        </w:rPr>
        <mc:AlternateContent>
          <mc:Choice Requires="wps">
            <w:drawing>
              <wp:anchor distT="0" distB="0" distL="114300" distR="114300" simplePos="0" relativeHeight="251688960" behindDoc="0" locked="0" layoutInCell="1" allowOverlap="1" wp14:anchorId="19F2C139" wp14:editId="616CE73A">
                <wp:simplePos x="0" y="0"/>
                <wp:positionH relativeFrom="column">
                  <wp:posOffset>842645</wp:posOffset>
                </wp:positionH>
                <wp:positionV relativeFrom="paragraph">
                  <wp:posOffset>83130</wp:posOffset>
                </wp:positionV>
                <wp:extent cx="3865245" cy="298450"/>
                <wp:effectExtent l="0" t="0" r="1905" b="6350"/>
                <wp:wrapThrough wrapText="bothSides">
                  <wp:wrapPolygon edited="0">
                    <wp:start x="0" y="0"/>
                    <wp:lineTo x="0" y="20681"/>
                    <wp:lineTo x="21504" y="20681"/>
                    <wp:lineTo x="21504" y="0"/>
                    <wp:lineTo x="0" y="0"/>
                  </wp:wrapPolygon>
                </wp:wrapThrough>
                <wp:docPr id="24" name="Text Box 24"/>
                <wp:cNvGraphicFramePr/>
                <a:graphic xmlns:a="http://schemas.openxmlformats.org/drawingml/2006/main">
                  <a:graphicData uri="http://schemas.microsoft.com/office/word/2010/wordprocessingShape">
                    <wps:wsp>
                      <wps:cNvSpPr txBox="1"/>
                      <wps:spPr>
                        <a:xfrm>
                          <a:off x="0" y="0"/>
                          <a:ext cx="3865245" cy="298450"/>
                        </a:xfrm>
                        <a:prstGeom prst="rect">
                          <a:avLst/>
                        </a:prstGeom>
                        <a:solidFill>
                          <a:prstClr val="white"/>
                        </a:solidFill>
                        <a:ln>
                          <a:noFill/>
                        </a:ln>
                      </wps:spPr>
                      <wps:txbx>
                        <w:txbxContent>
                          <w:p w14:paraId="0FEAB9AB" w14:textId="5BDC1740" w:rsidR="00C22F71" w:rsidRPr="00666705" w:rsidRDefault="00C22F71" w:rsidP="009928C7">
                            <w:pPr>
                              <w:pStyle w:val="Caption"/>
                              <w:spacing w:after="0"/>
                              <w:jc w:val="center"/>
                              <w:rPr>
                                <w:i w:val="0"/>
                                <w:color w:val="auto"/>
                                <w:sz w:val="20"/>
                                <w:szCs w:val="20"/>
                              </w:rPr>
                            </w:pPr>
                            <w:r w:rsidRPr="00666705">
                              <w:rPr>
                                <w:i w:val="0"/>
                                <w:color w:val="auto"/>
                                <w:sz w:val="20"/>
                                <w:szCs w:val="20"/>
                              </w:rPr>
                              <w:t xml:space="preserve">Figure </w:t>
                            </w:r>
                            <w:r w:rsidRPr="00666705">
                              <w:rPr>
                                <w:i w:val="0"/>
                                <w:color w:val="auto"/>
                                <w:sz w:val="20"/>
                                <w:szCs w:val="20"/>
                              </w:rPr>
                              <w:fldChar w:fldCharType="begin"/>
                            </w:r>
                            <w:r w:rsidRPr="00666705">
                              <w:rPr>
                                <w:i w:val="0"/>
                                <w:color w:val="auto"/>
                                <w:sz w:val="20"/>
                                <w:szCs w:val="20"/>
                              </w:rPr>
                              <w:instrText xml:space="preserve"> SEQ Figure \* ARABIC </w:instrText>
                            </w:r>
                            <w:r w:rsidRPr="00666705">
                              <w:rPr>
                                <w:i w:val="0"/>
                                <w:color w:val="auto"/>
                                <w:sz w:val="20"/>
                                <w:szCs w:val="20"/>
                              </w:rPr>
                              <w:fldChar w:fldCharType="separate"/>
                            </w:r>
                            <w:r w:rsidR="00DC406F">
                              <w:rPr>
                                <w:i w:val="0"/>
                                <w:noProof/>
                                <w:color w:val="auto"/>
                                <w:sz w:val="20"/>
                                <w:szCs w:val="20"/>
                              </w:rPr>
                              <w:t>7</w:t>
                            </w:r>
                            <w:r w:rsidRPr="00666705">
                              <w:rPr>
                                <w:i w:val="0"/>
                                <w:color w:val="auto"/>
                                <w:sz w:val="20"/>
                                <w:szCs w:val="20"/>
                              </w:rPr>
                              <w:fldChar w:fldCharType="end"/>
                            </w:r>
                            <w:r w:rsidRPr="00666705">
                              <w:rPr>
                                <w:i w:val="0"/>
                                <w:color w:val="auto"/>
                                <w:sz w:val="20"/>
                                <w:szCs w:val="20"/>
                              </w:rPr>
                              <w:t>: Support Vector Machine, reference</w:t>
                            </w:r>
                          </w:p>
                          <w:p w14:paraId="1527D966" w14:textId="6126F3E5" w:rsidR="00C22F71" w:rsidRDefault="00E72927" w:rsidP="00421412">
                            <w:pPr>
                              <w:pStyle w:val="Caption"/>
                              <w:spacing w:after="0"/>
                              <w:jc w:val="center"/>
                              <w:rPr>
                                <w:b/>
                                <w:i w:val="0"/>
                                <w:color w:val="auto"/>
                                <w:sz w:val="20"/>
                                <w:szCs w:val="20"/>
                              </w:rPr>
                            </w:pPr>
                            <w:hyperlink r:id="rId43" w:history="1">
                              <w:r w:rsidR="00C22F71" w:rsidRPr="00F642E4">
                                <w:rPr>
                                  <w:rStyle w:val="Hyperlink"/>
                                  <w:b/>
                                  <w:i w:val="0"/>
                                  <w:sz w:val="20"/>
                                  <w:szCs w:val="20"/>
                                </w:rPr>
                                <w:t>http://quantdare.com/wp-content/uploads/2016/09/svm_3d.png</w:t>
                              </w:r>
                            </w:hyperlink>
                          </w:p>
                          <w:p w14:paraId="7125F95E" w14:textId="77777777" w:rsidR="00C22F71" w:rsidRPr="009928C7" w:rsidRDefault="00C22F71" w:rsidP="009928C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2C139" id="Text Box 24" o:spid="_x0000_s1053" type="#_x0000_t202" style="position:absolute;left:0;text-align:left;margin-left:66.35pt;margin-top:6.55pt;width:304.35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" stroked="f">
                <v:textbox inset="0,0,0,0">
                  <w:txbxContent>
                    <w:p w14:paraId="0FEAB9AB" w14:textId="5BDC1740" w:rsidR="00C22F71" w:rsidRPr="00666705" w:rsidRDefault="00C22F71" w:rsidP="009928C7">
                      <w:pPr>
                        <w:pStyle w:val="Caption"/>
                        <w:spacing w:after="0"/>
                        <w:jc w:val="center"/>
                        <w:rPr>
                          <w:i w:val="0"/>
                          <w:color w:val="auto"/>
                          <w:sz w:val="20"/>
                          <w:szCs w:val="20"/>
                        </w:rPr>
                      </w:pPr>
                      <w:r w:rsidRPr="00666705">
                        <w:rPr>
                          <w:i w:val="0"/>
                          <w:color w:val="auto"/>
                          <w:sz w:val="20"/>
                          <w:szCs w:val="20"/>
                        </w:rPr>
                        <w:t xml:space="preserve">Figure </w:t>
                      </w:r>
                      <w:r w:rsidRPr="00666705">
                        <w:rPr>
                          <w:i w:val="0"/>
                          <w:color w:val="auto"/>
                          <w:sz w:val="20"/>
                          <w:szCs w:val="20"/>
                        </w:rPr>
                        <w:fldChar w:fldCharType="begin"/>
                      </w:r>
                      <w:r w:rsidRPr="00666705">
                        <w:rPr>
                          <w:i w:val="0"/>
                          <w:color w:val="auto"/>
                          <w:sz w:val="20"/>
                          <w:szCs w:val="20"/>
                        </w:rPr>
                        <w:instrText xml:space="preserve"> SEQ Figure \* ARABIC </w:instrText>
                      </w:r>
                      <w:r w:rsidRPr="00666705">
                        <w:rPr>
                          <w:i w:val="0"/>
                          <w:color w:val="auto"/>
                          <w:sz w:val="20"/>
                          <w:szCs w:val="20"/>
                        </w:rPr>
                        <w:fldChar w:fldCharType="separate"/>
                      </w:r>
                      <w:r w:rsidR="00DC406F">
                        <w:rPr>
                          <w:i w:val="0"/>
                          <w:noProof/>
                          <w:color w:val="auto"/>
                          <w:sz w:val="20"/>
                          <w:szCs w:val="20"/>
                        </w:rPr>
                        <w:t>7</w:t>
                      </w:r>
                      <w:r w:rsidRPr="00666705">
                        <w:rPr>
                          <w:i w:val="0"/>
                          <w:color w:val="auto"/>
                          <w:sz w:val="20"/>
                          <w:szCs w:val="20"/>
                        </w:rPr>
                        <w:fldChar w:fldCharType="end"/>
                      </w:r>
                      <w:r w:rsidRPr="00666705">
                        <w:rPr>
                          <w:i w:val="0"/>
                          <w:color w:val="auto"/>
                          <w:sz w:val="20"/>
                          <w:szCs w:val="20"/>
                        </w:rPr>
                        <w:t>: Support Vector Machine, reference</w:t>
                      </w:r>
                    </w:p>
                    <w:p w14:paraId="1527D966" w14:textId="6126F3E5" w:rsidR="00C22F71" w:rsidRDefault="00E72927" w:rsidP="00421412">
                      <w:pPr>
                        <w:pStyle w:val="Caption"/>
                        <w:spacing w:after="0"/>
                        <w:jc w:val="center"/>
                        <w:rPr>
                          <w:b/>
                          <w:i w:val="0"/>
                          <w:color w:val="auto"/>
                          <w:sz w:val="20"/>
                          <w:szCs w:val="20"/>
                        </w:rPr>
                      </w:pPr>
                      <w:hyperlink r:id="rId44" w:history="1">
                        <w:r w:rsidR="00C22F71" w:rsidRPr="00F642E4">
                          <w:rPr>
                            <w:rStyle w:val="Hyperlink"/>
                            <w:b/>
                            <w:i w:val="0"/>
                            <w:sz w:val="20"/>
                            <w:szCs w:val="20"/>
                          </w:rPr>
                          <w:t>http://quantdare.com/wp-content/uploads/2016/09/svm_3d.png</w:t>
                        </w:r>
                      </w:hyperlink>
                    </w:p>
                    <w:p w14:paraId="7125F95E" w14:textId="77777777" w:rsidR="00C22F71" w:rsidRPr="009928C7" w:rsidRDefault="00C22F71" w:rsidP="009928C7"/>
                  </w:txbxContent>
                </v:textbox>
                <w10:wrap type="through"/>
              </v:shape>
            </w:pict>
          </mc:Fallback>
        </mc:AlternateContent>
      </w:r>
    </w:p>
    <w:p w14:paraId="1D10B57B" w14:textId="77777777" w:rsidR="00421412" w:rsidRDefault="00421412" w:rsidP="00E906AA">
      <w:pPr>
        <w:spacing w:before="100" w:beforeAutospacing="1" w:after="100" w:afterAutospacing="1"/>
        <w:jc w:val="both"/>
        <w:rPr>
          <w:rFonts w:eastAsia="Arial"/>
        </w:rPr>
      </w:pPr>
    </w:p>
    <w:p w14:paraId="09DFDB6B" w14:textId="700C25BD" w:rsidR="001B2A0D" w:rsidRPr="00885034" w:rsidRDefault="009928C7" w:rsidP="00E906AA">
      <w:pPr>
        <w:spacing w:before="100" w:beforeAutospacing="1" w:after="100" w:afterAutospacing="1"/>
        <w:jc w:val="both"/>
        <w:rPr>
          <w:rFonts w:eastAsia="Arial"/>
        </w:rPr>
      </w:pPr>
      <w:r w:rsidRPr="00885034">
        <w:rPr>
          <w:rFonts w:eastAsia="Arial"/>
          <w:noProof/>
          <w:sz w:val="24"/>
          <w:szCs w:val="24"/>
        </w:rPr>
        <mc:AlternateContent>
          <mc:Choice Requires="wps">
            <w:drawing>
              <wp:anchor distT="45720" distB="45720" distL="114300" distR="114300" simplePos="0" relativeHeight="251685888" behindDoc="0" locked="0" layoutInCell="1" allowOverlap="1" wp14:anchorId="334DFEDB" wp14:editId="3D5A3437">
                <wp:simplePos x="0" y="0"/>
                <wp:positionH relativeFrom="column">
                  <wp:posOffset>156873</wp:posOffset>
                </wp:positionH>
                <wp:positionV relativeFrom="paragraph">
                  <wp:posOffset>314325</wp:posOffset>
                </wp:positionV>
                <wp:extent cx="2707640" cy="114617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1146175"/>
                        </a:xfrm>
                        <a:prstGeom prst="rect">
                          <a:avLst/>
                        </a:prstGeom>
                        <a:solidFill>
                          <a:schemeClr val="accent1">
                            <a:lumMod val="20000"/>
                            <a:lumOff val="80000"/>
                          </a:schemeClr>
                        </a:solidFill>
                        <a:ln w="9525">
                          <a:noFill/>
                          <a:miter lim="800000"/>
                          <a:headEnd/>
                          <a:tailEnd/>
                        </a:ln>
                      </wps:spPr>
                      <wps:txbx>
                        <w:txbxContent>
                          <w:p w14:paraId="52D8FFB4" w14:textId="32915AF6" w:rsidR="00C22F71" w:rsidRPr="00020A2C" w:rsidRDefault="00C22F71" w:rsidP="00666705">
                            <w:pPr>
                              <w:pStyle w:val="HTMLPreformatted"/>
                              <w:shd w:val="clear" w:color="auto" w:fill="DBE5F1" w:themeFill="accent1" w:themeFillTint="33"/>
                              <w:spacing w:line="276" w:lineRule="auto"/>
                              <w:jc w:val="both"/>
                              <w:textAlignment w:val="baseline"/>
                              <w:rPr>
                                <w:rFonts w:ascii="Times New Roman" w:hAnsi="Times New Roman" w:cs="Times New Roman"/>
                                <w:b/>
                                <w:sz w:val="24"/>
                                <w:szCs w:val="21"/>
                              </w:rPr>
                            </w:pPr>
                            <w:r w:rsidRPr="00020A2C">
                              <w:rPr>
                                <w:rFonts w:ascii="Times New Roman" w:hAnsi="Times New Roman" w:cs="Times New Roman"/>
                                <w:b/>
                                <w:sz w:val="24"/>
                                <w:szCs w:val="21"/>
                              </w:rPr>
                              <w:t>Output of Support vector machine :</w:t>
                            </w:r>
                          </w:p>
                          <w:p w14:paraId="0344E484" w14:textId="77777777" w:rsidR="00C22F71" w:rsidRPr="00020A2C" w:rsidRDefault="00C22F71" w:rsidP="009928C7">
                            <w:pPr>
                              <w:pStyle w:val="HTMLPreformatted"/>
                              <w:shd w:val="clear" w:color="auto" w:fill="DBE5F1" w:themeFill="accent1" w:themeFillTint="33"/>
                              <w:spacing w:line="276" w:lineRule="auto"/>
                              <w:jc w:val="both"/>
                              <w:textAlignment w:val="baseline"/>
                              <w:rPr>
                                <w:rFonts w:ascii="Times New Roman" w:hAnsi="Times New Roman" w:cs="Times New Roman"/>
                                <w:sz w:val="24"/>
                                <w:szCs w:val="21"/>
                              </w:rPr>
                            </w:pPr>
                          </w:p>
                          <w:p w14:paraId="20C32FF9" w14:textId="77777777" w:rsidR="00C22F71" w:rsidRPr="00020A2C" w:rsidRDefault="00C22F71" w:rsidP="009928C7">
                            <w:pPr>
                              <w:pStyle w:val="HTMLPreformatted"/>
                              <w:numPr>
                                <w:ilvl w:val="0"/>
                                <w:numId w:val="8"/>
                              </w:numPr>
                              <w:shd w:val="clear" w:color="auto" w:fill="DBE5F1" w:themeFill="accent1" w:themeFillTint="33"/>
                              <w:spacing w:line="276" w:lineRule="auto"/>
                              <w:jc w:val="both"/>
                              <w:textAlignment w:val="baseline"/>
                              <w:rPr>
                                <w:rFonts w:ascii="Times New Roman" w:hAnsi="Times New Roman" w:cs="Times New Roman"/>
                                <w:sz w:val="24"/>
                                <w:szCs w:val="21"/>
                              </w:rPr>
                            </w:pPr>
                            <w:r w:rsidRPr="00020A2C">
                              <w:rPr>
                                <w:rFonts w:ascii="Times New Roman" w:hAnsi="Times New Roman" w:cs="Times New Roman"/>
                                <w:sz w:val="24"/>
                                <w:szCs w:val="21"/>
                              </w:rPr>
                              <w:t>Accuracy Score: 88%</w:t>
                            </w:r>
                          </w:p>
                          <w:p w14:paraId="7B142FF5" w14:textId="77777777" w:rsidR="00C22F71" w:rsidRPr="00020A2C" w:rsidRDefault="00C22F71" w:rsidP="009928C7">
                            <w:pPr>
                              <w:pStyle w:val="HTMLPreformatted"/>
                              <w:numPr>
                                <w:ilvl w:val="0"/>
                                <w:numId w:val="8"/>
                              </w:numPr>
                              <w:shd w:val="clear" w:color="auto" w:fill="DBE5F1" w:themeFill="accent1" w:themeFillTint="33"/>
                              <w:spacing w:line="276" w:lineRule="auto"/>
                              <w:jc w:val="both"/>
                              <w:textAlignment w:val="baseline"/>
                              <w:rPr>
                                <w:rFonts w:ascii="Times New Roman" w:hAnsi="Times New Roman" w:cs="Times New Roman"/>
                                <w:sz w:val="24"/>
                                <w:szCs w:val="21"/>
                              </w:rPr>
                            </w:pPr>
                            <w:r w:rsidRPr="00020A2C">
                              <w:rPr>
                                <w:rFonts w:ascii="Times New Roman" w:hAnsi="Times New Roman" w:cs="Times New Roman"/>
                                <w:sz w:val="24"/>
                                <w:szCs w:val="21"/>
                              </w:rPr>
                              <w:t>Recall: 88</w:t>
                            </w:r>
                          </w:p>
                          <w:p w14:paraId="5080B54D" w14:textId="77777777" w:rsidR="00C22F71" w:rsidRPr="00020A2C" w:rsidRDefault="00C22F71" w:rsidP="009928C7">
                            <w:pPr>
                              <w:pStyle w:val="HTMLPreformatted"/>
                              <w:numPr>
                                <w:ilvl w:val="0"/>
                                <w:numId w:val="8"/>
                              </w:numPr>
                              <w:shd w:val="clear" w:color="auto" w:fill="DBE5F1" w:themeFill="accent1" w:themeFillTint="33"/>
                              <w:spacing w:line="276" w:lineRule="auto"/>
                              <w:jc w:val="both"/>
                              <w:textAlignment w:val="baseline"/>
                              <w:rPr>
                                <w:rFonts w:ascii="Times New Roman" w:hAnsi="Times New Roman" w:cs="Times New Roman"/>
                                <w:sz w:val="24"/>
                                <w:szCs w:val="21"/>
                              </w:rPr>
                            </w:pPr>
                            <w:r w:rsidRPr="00020A2C">
                              <w:rPr>
                                <w:rFonts w:ascii="Times New Roman" w:hAnsi="Times New Roman" w:cs="Times New Roman"/>
                                <w:sz w:val="24"/>
                                <w:szCs w:val="21"/>
                              </w:rPr>
                              <w:t>Precision: 88%</w:t>
                            </w:r>
                          </w:p>
                          <w:p w14:paraId="06E1177C" w14:textId="77777777" w:rsidR="00C22F71" w:rsidRPr="00020A2C" w:rsidRDefault="00C22F71" w:rsidP="00666705">
                            <w:pPr>
                              <w:shd w:val="clear" w:color="auto" w:fill="DBE5F1" w:themeFill="accent1" w:themeFillTint="33"/>
                              <w:rPr>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DFEDB" id="_x0000_s1054" type="#_x0000_t202" style="position:absolute;left:0;text-align:left;margin-left:12.35pt;margin-top:24.75pt;width:213.2pt;height:90.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" fillcolor="#dbe5f1 [660]" stroked="f">
                <v:textbox>
                  <w:txbxContent>
                    <w:p w14:paraId="52D8FFB4" w14:textId="32915AF6" w:rsidR="00C22F71" w:rsidRPr="00020A2C" w:rsidRDefault="00C22F71" w:rsidP="00666705">
                      <w:pPr>
                        <w:pStyle w:val="HTMLPreformatted"/>
                        <w:shd w:val="clear" w:color="auto" w:fill="DBE5F1" w:themeFill="accent1" w:themeFillTint="33"/>
                        <w:spacing w:line="276" w:lineRule="auto"/>
                        <w:jc w:val="both"/>
                        <w:textAlignment w:val="baseline"/>
                        <w:rPr>
                          <w:rFonts w:ascii="Times New Roman" w:hAnsi="Times New Roman" w:cs="Times New Roman"/>
                          <w:b/>
                          <w:sz w:val="24"/>
                          <w:szCs w:val="21"/>
                        </w:rPr>
                      </w:pPr>
                      <w:r w:rsidRPr="00020A2C">
                        <w:rPr>
                          <w:rFonts w:ascii="Times New Roman" w:hAnsi="Times New Roman" w:cs="Times New Roman"/>
                          <w:b/>
                          <w:sz w:val="24"/>
                          <w:szCs w:val="21"/>
                        </w:rPr>
                        <w:t>Output of Support vector machine :</w:t>
                      </w:r>
                    </w:p>
                    <w:p w14:paraId="0344E484" w14:textId="77777777" w:rsidR="00C22F71" w:rsidRPr="00020A2C" w:rsidRDefault="00C22F71" w:rsidP="009928C7">
                      <w:pPr>
                        <w:pStyle w:val="HTMLPreformatted"/>
                        <w:shd w:val="clear" w:color="auto" w:fill="DBE5F1" w:themeFill="accent1" w:themeFillTint="33"/>
                        <w:spacing w:line="276" w:lineRule="auto"/>
                        <w:jc w:val="both"/>
                        <w:textAlignment w:val="baseline"/>
                        <w:rPr>
                          <w:rFonts w:ascii="Times New Roman" w:hAnsi="Times New Roman" w:cs="Times New Roman"/>
                          <w:sz w:val="24"/>
                          <w:szCs w:val="21"/>
                        </w:rPr>
                      </w:pPr>
                    </w:p>
                    <w:p w14:paraId="20C32FF9" w14:textId="77777777" w:rsidR="00C22F71" w:rsidRPr="00020A2C" w:rsidRDefault="00C22F71" w:rsidP="009928C7">
                      <w:pPr>
                        <w:pStyle w:val="HTMLPreformatted"/>
                        <w:numPr>
                          <w:ilvl w:val="0"/>
                          <w:numId w:val="8"/>
                        </w:numPr>
                        <w:shd w:val="clear" w:color="auto" w:fill="DBE5F1" w:themeFill="accent1" w:themeFillTint="33"/>
                        <w:spacing w:line="276" w:lineRule="auto"/>
                        <w:jc w:val="both"/>
                        <w:textAlignment w:val="baseline"/>
                        <w:rPr>
                          <w:rFonts w:ascii="Times New Roman" w:hAnsi="Times New Roman" w:cs="Times New Roman"/>
                          <w:sz w:val="24"/>
                          <w:szCs w:val="21"/>
                        </w:rPr>
                      </w:pPr>
                      <w:r w:rsidRPr="00020A2C">
                        <w:rPr>
                          <w:rFonts w:ascii="Times New Roman" w:hAnsi="Times New Roman" w:cs="Times New Roman"/>
                          <w:sz w:val="24"/>
                          <w:szCs w:val="21"/>
                        </w:rPr>
                        <w:t>Accuracy Score: 88%</w:t>
                      </w:r>
                    </w:p>
                    <w:p w14:paraId="7B142FF5" w14:textId="77777777" w:rsidR="00C22F71" w:rsidRPr="00020A2C" w:rsidRDefault="00C22F71" w:rsidP="009928C7">
                      <w:pPr>
                        <w:pStyle w:val="HTMLPreformatted"/>
                        <w:numPr>
                          <w:ilvl w:val="0"/>
                          <w:numId w:val="8"/>
                        </w:numPr>
                        <w:shd w:val="clear" w:color="auto" w:fill="DBE5F1" w:themeFill="accent1" w:themeFillTint="33"/>
                        <w:spacing w:line="276" w:lineRule="auto"/>
                        <w:jc w:val="both"/>
                        <w:textAlignment w:val="baseline"/>
                        <w:rPr>
                          <w:rFonts w:ascii="Times New Roman" w:hAnsi="Times New Roman" w:cs="Times New Roman"/>
                          <w:sz w:val="24"/>
                          <w:szCs w:val="21"/>
                        </w:rPr>
                      </w:pPr>
                      <w:r w:rsidRPr="00020A2C">
                        <w:rPr>
                          <w:rFonts w:ascii="Times New Roman" w:hAnsi="Times New Roman" w:cs="Times New Roman"/>
                          <w:sz w:val="24"/>
                          <w:szCs w:val="21"/>
                        </w:rPr>
                        <w:t>Recall: 88</w:t>
                      </w:r>
                    </w:p>
                    <w:p w14:paraId="5080B54D" w14:textId="77777777" w:rsidR="00C22F71" w:rsidRPr="00020A2C" w:rsidRDefault="00C22F71" w:rsidP="009928C7">
                      <w:pPr>
                        <w:pStyle w:val="HTMLPreformatted"/>
                        <w:numPr>
                          <w:ilvl w:val="0"/>
                          <w:numId w:val="8"/>
                        </w:numPr>
                        <w:shd w:val="clear" w:color="auto" w:fill="DBE5F1" w:themeFill="accent1" w:themeFillTint="33"/>
                        <w:spacing w:line="276" w:lineRule="auto"/>
                        <w:jc w:val="both"/>
                        <w:textAlignment w:val="baseline"/>
                        <w:rPr>
                          <w:rFonts w:ascii="Times New Roman" w:hAnsi="Times New Roman" w:cs="Times New Roman"/>
                          <w:sz w:val="24"/>
                          <w:szCs w:val="21"/>
                        </w:rPr>
                      </w:pPr>
                      <w:r w:rsidRPr="00020A2C">
                        <w:rPr>
                          <w:rFonts w:ascii="Times New Roman" w:hAnsi="Times New Roman" w:cs="Times New Roman"/>
                          <w:sz w:val="24"/>
                          <w:szCs w:val="21"/>
                        </w:rPr>
                        <w:t>Precision: 88%</w:t>
                      </w:r>
                    </w:p>
                    <w:p w14:paraId="06E1177C" w14:textId="77777777" w:rsidR="00C22F71" w:rsidRPr="00020A2C" w:rsidRDefault="00C22F71" w:rsidP="00666705">
                      <w:pPr>
                        <w:shd w:val="clear" w:color="auto" w:fill="DBE5F1" w:themeFill="accent1" w:themeFillTint="33"/>
                        <w:rPr>
                          <w:sz w:val="22"/>
                        </w:rPr>
                      </w:pPr>
                    </w:p>
                  </w:txbxContent>
                </v:textbox>
                <w10:wrap type="square"/>
              </v:shape>
            </w:pict>
          </mc:Fallback>
        </mc:AlternateContent>
      </w:r>
    </w:p>
    <w:p w14:paraId="22043118" w14:textId="35CEF5B0" w:rsidR="001B2A0D" w:rsidRPr="00885034" w:rsidRDefault="001B2A0D" w:rsidP="00E906AA">
      <w:pPr>
        <w:spacing w:before="100" w:beforeAutospacing="1" w:after="100" w:afterAutospacing="1"/>
        <w:jc w:val="both"/>
        <w:rPr>
          <w:rFonts w:eastAsia="Arial"/>
        </w:rPr>
      </w:pPr>
    </w:p>
    <w:p w14:paraId="5C4B80A6" w14:textId="1F4F7874" w:rsidR="009928C7" w:rsidRDefault="009928C7" w:rsidP="00E906AA">
      <w:pPr>
        <w:spacing w:before="100" w:beforeAutospacing="1" w:after="100" w:afterAutospacing="1"/>
        <w:jc w:val="both"/>
        <w:rPr>
          <w:rFonts w:eastAsia="Arial"/>
          <w:sz w:val="24"/>
          <w:szCs w:val="24"/>
        </w:rPr>
      </w:pPr>
    </w:p>
    <w:p w14:paraId="45CE7340" w14:textId="66581C7F" w:rsidR="009928C7" w:rsidRDefault="009928C7" w:rsidP="00E906AA">
      <w:pPr>
        <w:spacing w:before="100" w:beforeAutospacing="1" w:after="100" w:afterAutospacing="1"/>
        <w:jc w:val="both"/>
        <w:rPr>
          <w:rFonts w:eastAsia="Arial"/>
          <w:sz w:val="24"/>
          <w:szCs w:val="24"/>
        </w:rPr>
      </w:pPr>
    </w:p>
    <w:p w14:paraId="5D4A2A26" w14:textId="77777777" w:rsidR="00421412" w:rsidRDefault="00421412" w:rsidP="00E906AA">
      <w:pPr>
        <w:spacing w:before="100" w:beforeAutospacing="1" w:after="100" w:afterAutospacing="1"/>
        <w:jc w:val="both"/>
        <w:rPr>
          <w:rFonts w:eastAsia="Arial"/>
          <w:sz w:val="24"/>
          <w:szCs w:val="24"/>
        </w:rPr>
      </w:pPr>
    </w:p>
    <w:p w14:paraId="506F3FD5" w14:textId="45B923B3" w:rsidR="009928C7" w:rsidRDefault="009928C7" w:rsidP="00E906AA">
      <w:pPr>
        <w:spacing w:before="100" w:beforeAutospacing="1" w:after="100" w:afterAutospacing="1"/>
        <w:jc w:val="both"/>
        <w:rPr>
          <w:rFonts w:eastAsia="Arial"/>
          <w:sz w:val="24"/>
          <w:szCs w:val="24"/>
        </w:rPr>
      </w:pPr>
    </w:p>
    <w:p w14:paraId="758A3CBF" w14:textId="36783FF0" w:rsidR="00502DAA" w:rsidRDefault="00A16A45" w:rsidP="002F11E9">
      <w:pPr>
        <w:pStyle w:val="ListParagraph"/>
        <w:numPr>
          <w:ilvl w:val="1"/>
          <w:numId w:val="2"/>
        </w:numPr>
        <w:spacing w:before="100" w:beforeAutospacing="1" w:after="100" w:afterAutospacing="1"/>
        <w:ind w:left="720" w:hanging="720"/>
        <w:contextualSpacing w:val="0"/>
        <w:jc w:val="both"/>
        <w:rPr>
          <w:rFonts w:eastAsia="Arial"/>
          <w:b/>
          <w:sz w:val="24"/>
          <w:szCs w:val="24"/>
        </w:rPr>
      </w:pPr>
      <w:r w:rsidRPr="009928C7">
        <w:rPr>
          <w:rFonts w:eastAsia="Arial"/>
          <w:b/>
          <w:sz w:val="24"/>
          <w:szCs w:val="24"/>
        </w:rPr>
        <w:lastRenderedPageBreak/>
        <w:t>Model Comparison :</w:t>
      </w:r>
    </w:p>
    <w:p w14:paraId="5A2EACDA" w14:textId="57478119" w:rsidR="002F11E9" w:rsidRDefault="002F11E9" w:rsidP="002F11E9">
      <w:pPr>
        <w:spacing w:before="100" w:beforeAutospacing="1" w:after="100" w:afterAutospacing="1"/>
        <w:jc w:val="both"/>
        <w:rPr>
          <w:rFonts w:eastAsia="Arial"/>
          <w:b/>
          <w:sz w:val="24"/>
          <w:szCs w:val="24"/>
        </w:rPr>
      </w:pPr>
      <w:r>
        <w:rPr>
          <w:rFonts w:eastAsia="Arial"/>
          <w:sz w:val="24"/>
          <w:szCs w:val="24"/>
        </w:rPr>
        <w:t>There are several method for this, for now table is manually prepared for all the three models and SVM is giving good best accuracy of 87 %. Also K- fold validation is applied and its box plot comparison is shown here.</w:t>
      </w:r>
    </w:p>
    <w:tbl>
      <w:tblPr>
        <w:tblStyle w:val="GridTable4-Accent1"/>
        <w:tblpPr w:leftFromText="180" w:rightFromText="180" w:vertAnchor="text" w:horzAnchor="margin" w:tblpY="8"/>
        <w:tblW w:w="0" w:type="auto"/>
        <w:tblLook w:val="06A0" w:firstRow="1" w:lastRow="0" w:firstColumn="1" w:lastColumn="0" w:noHBand="1" w:noVBand="1"/>
      </w:tblPr>
      <w:tblGrid>
        <w:gridCol w:w="2001"/>
        <w:gridCol w:w="2519"/>
        <w:gridCol w:w="2463"/>
        <w:gridCol w:w="1862"/>
      </w:tblGrid>
      <w:tr w:rsidR="002F11E9" w:rsidRPr="00421412" w14:paraId="3C6AB7F6" w14:textId="77777777" w:rsidTr="00421412">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01" w:type="dxa"/>
            <w:vAlign w:val="center"/>
          </w:tcPr>
          <w:p w14:paraId="017F5C88" w14:textId="77777777" w:rsidR="002F11E9" w:rsidRPr="00421412" w:rsidRDefault="002F11E9" w:rsidP="002F11E9">
            <w:pPr>
              <w:pStyle w:val="BodyText"/>
              <w:spacing w:before="100" w:beforeAutospacing="1" w:after="100" w:afterAutospacing="1"/>
              <w:jc w:val="center"/>
              <w:rPr>
                <w:rFonts w:ascii="Times New Roman" w:hAnsi="Times New Roman" w:cs="Times New Roman"/>
              </w:rPr>
            </w:pPr>
            <w:r w:rsidRPr="00421412">
              <w:rPr>
                <w:rFonts w:ascii="Times New Roman" w:hAnsi="Times New Roman" w:cs="Times New Roman"/>
              </w:rPr>
              <w:t>Model</w:t>
            </w:r>
          </w:p>
        </w:tc>
        <w:tc>
          <w:tcPr>
            <w:tcW w:w="2519" w:type="dxa"/>
            <w:vAlign w:val="center"/>
          </w:tcPr>
          <w:p w14:paraId="0E0D853B" w14:textId="77777777" w:rsidR="002F11E9" w:rsidRPr="00421412" w:rsidRDefault="002F11E9" w:rsidP="002F11E9">
            <w:pPr>
              <w:pStyle w:val="BodyText"/>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21412">
              <w:rPr>
                <w:rFonts w:ascii="Times New Roman" w:hAnsi="Times New Roman" w:cs="Times New Roman"/>
              </w:rPr>
              <w:t>Accuracy</w:t>
            </w:r>
          </w:p>
        </w:tc>
        <w:tc>
          <w:tcPr>
            <w:tcW w:w="2463" w:type="dxa"/>
            <w:vAlign w:val="center"/>
          </w:tcPr>
          <w:p w14:paraId="37BCE846" w14:textId="77777777" w:rsidR="002F11E9" w:rsidRPr="00421412" w:rsidRDefault="002F11E9" w:rsidP="002F11E9">
            <w:pPr>
              <w:pStyle w:val="BodyText"/>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21412">
              <w:rPr>
                <w:rFonts w:ascii="Times New Roman" w:hAnsi="Times New Roman" w:cs="Times New Roman"/>
              </w:rPr>
              <w:t>Precision</w:t>
            </w:r>
          </w:p>
        </w:tc>
        <w:tc>
          <w:tcPr>
            <w:tcW w:w="1862" w:type="dxa"/>
            <w:vAlign w:val="center"/>
          </w:tcPr>
          <w:p w14:paraId="6527A17A" w14:textId="77777777" w:rsidR="002F11E9" w:rsidRPr="00421412" w:rsidRDefault="002F11E9" w:rsidP="002F11E9">
            <w:pPr>
              <w:pStyle w:val="BodyText"/>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21412">
              <w:rPr>
                <w:rFonts w:ascii="Times New Roman" w:hAnsi="Times New Roman" w:cs="Times New Roman"/>
              </w:rPr>
              <w:t>Recall</w:t>
            </w:r>
          </w:p>
        </w:tc>
      </w:tr>
      <w:tr w:rsidR="002F11E9" w:rsidRPr="00421412" w14:paraId="4C09EBFE" w14:textId="77777777" w:rsidTr="00421412">
        <w:trPr>
          <w:trHeight w:val="623"/>
        </w:trPr>
        <w:tc>
          <w:tcPr>
            <w:cnfStyle w:val="001000000000" w:firstRow="0" w:lastRow="0" w:firstColumn="1" w:lastColumn="0" w:oddVBand="0" w:evenVBand="0" w:oddHBand="0" w:evenHBand="0" w:firstRowFirstColumn="0" w:firstRowLastColumn="0" w:lastRowFirstColumn="0" w:lastRowLastColumn="0"/>
            <w:tcW w:w="2001" w:type="dxa"/>
            <w:vAlign w:val="center"/>
          </w:tcPr>
          <w:p w14:paraId="65202EC2" w14:textId="77777777" w:rsidR="002F11E9" w:rsidRPr="00421412" w:rsidRDefault="002F11E9" w:rsidP="002F11E9">
            <w:pPr>
              <w:pStyle w:val="BodyText"/>
              <w:spacing w:before="100" w:beforeAutospacing="1" w:after="100" w:afterAutospacing="1"/>
              <w:jc w:val="center"/>
              <w:rPr>
                <w:rFonts w:ascii="Times New Roman" w:hAnsi="Times New Roman" w:cs="Times New Roman"/>
                <w:b w:val="0"/>
              </w:rPr>
            </w:pPr>
            <w:r w:rsidRPr="00421412">
              <w:rPr>
                <w:rFonts w:ascii="Times New Roman" w:hAnsi="Times New Roman" w:cs="Times New Roman"/>
                <w:b w:val="0"/>
              </w:rPr>
              <w:t>KNN</w:t>
            </w:r>
          </w:p>
        </w:tc>
        <w:tc>
          <w:tcPr>
            <w:tcW w:w="2519" w:type="dxa"/>
            <w:vAlign w:val="center"/>
          </w:tcPr>
          <w:p w14:paraId="1EAEB2E1" w14:textId="77777777" w:rsidR="002F11E9" w:rsidRPr="00421412" w:rsidRDefault="002F11E9" w:rsidP="002F11E9">
            <w:pPr>
              <w:pStyle w:val="BodyText"/>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1412">
              <w:rPr>
                <w:rFonts w:ascii="Times New Roman" w:hAnsi="Times New Roman" w:cs="Times New Roman"/>
              </w:rPr>
              <w:t>85%</w:t>
            </w:r>
          </w:p>
        </w:tc>
        <w:tc>
          <w:tcPr>
            <w:tcW w:w="2463" w:type="dxa"/>
            <w:vAlign w:val="center"/>
          </w:tcPr>
          <w:p w14:paraId="2F111285" w14:textId="77777777" w:rsidR="002F11E9" w:rsidRPr="00421412" w:rsidRDefault="002F11E9" w:rsidP="002F11E9">
            <w:pPr>
              <w:pStyle w:val="BodyText"/>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1412">
              <w:rPr>
                <w:rFonts w:ascii="Times New Roman" w:hAnsi="Times New Roman" w:cs="Times New Roman"/>
              </w:rPr>
              <w:t>86%</w:t>
            </w:r>
          </w:p>
        </w:tc>
        <w:tc>
          <w:tcPr>
            <w:tcW w:w="1862" w:type="dxa"/>
            <w:vAlign w:val="center"/>
          </w:tcPr>
          <w:p w14:paraId="3D00354F" w14:textId="77777777" w:rsidR="002F11E9" w:rsidRPr="00421412" w:rsidRDefault="002F11E9" w:rsidP="002F11E9">
            <w:pPr>
              <w:pStyle w:val="BodyText"/>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1412">
              <w:rPr>
                <w:rFonts w:ascii="Times New Roman" w:hAnsi="Times New Roman" w:cs="Times New Roman"/>
              </w:rPr>
              <w:t>86%</w:t>
            </w:r>
          </w:p>
        </w:tc>
      </w:tr>
      <w:tr w:rsidR="002F11E9" w:rsidRPr="00421412" w14:paraId="582E92AF" w14:textId="77777777" w:rsidTr="00421412">
        <w:trPr>
          <w:trHeight w:val="637"/>
        </w:trPr>
        <w:tc>
          <w:tcPr>
            <w:cnfStyle w:val="001000000000" w:firstRow="0" w:lastRow="0" w:firstColumn="1" w:lastColumn="0" w:oddVBand="0" w:evenVBand="0" w:oddHBand="0" w:evenHBand="0" w:firstRowFirstColumn="0" w:firstRowLastColumn="0" w:lastRowFirstColumn="0" w:lastRowLastColumn="0"/>
            <w:tcW w:w="2001" w:type="dxa"/>
            <w:shd w:val="clear" w:color="auto" w:fill="FDE9D9" w:themeFill="accent6" w:themeFillTint="33"/>
            <w:vAlign w:val="center"/>
          </w:tcPr>
          <w:p w14:paraId="33AF5660" w14:textId="77777777" w:rsidR="002F11E9" w:rsidRPr="00421412" w:rsidRDefault="002F11E9" w:rsidP="002F11E9">
            <w:pPr>
              <w:pStyle w:val="BodyText"/>
              <w:spacing w:before="100" w:beforeAutospacing="1" w:after="100" w:afterAutospacing="1"/>
              <w:jc w:val="center"/>
              <w:rPr>
                <w:rFonts w:ascii="Times New Roman" w:hAnsi="Times New Roman" w:cs="Times New Roman"/>
                <w:b w:val="0"/>
              </w:rPr>
            </w:pPr>
            <w:r w:rsidRPr="00421412">
              <w:rPr>
                <w:rFonts w:ascii="Times New Roman" w:hAnsi="Times New Roman" w:cs="Times New Roman"/>
                <w:b w:val="0"/>
              </w:rPr>
              <w:t>SVM</w:t>
            </w:r>
          </w:p>
        </w:tc>
        <w:tc>
          <w:tcPr>
            <w:tcW w:w="2519" w:type="dxa"/>
            <w:shd w:val="clear" w:color="auto" w:fill="FDE9D9" w:themeFill="accent6" w:themeFillTint="33"/>
            <w:vAlign w:val="center"/>
          </w:tcPr>
          <w:p w14:paraId="68917850" w14:textId="77777777" w:rsidR="002F11E9" w:rsidRPr="00421412" w:rsidRDefault="002F11E9" w:rsidP="002F11E9">
            <w:pPr>
              <w:pStyle w:val="BodyText"/>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1412">
              <w:rPr>
                <w:rFonts w:ascii="Times New Roman" w:hAnsi="Times New Roman" w:cs="Times New Roman"/>
              </w:rPr>
              <w:t>88%</w:t>
            </w:r>
          </w:p>
        </w:tc>
        <w:tc>
          <w:tcPr>
            <w:tcW w:w="2463" w:type="dxa"/>
            <w:shd w:val="clear" w:color="auto" w:fill="FDE9D9" w:themeFill="accent6" w:themeFillTint="33"/>
            <w:vAlign w:val="center"/>
          </w:tcPr>
          <w:p w14:paraId="2FC1944B" w14:textId="77777777" w:rsidR="002F11E9" w:rsidRPr="00421412" w:rsidRDefault="002F11E9" w:rsidP="002F11E9">
            <w:pPr>
              <w:pStyle w:val="BodyText"/>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1412">
              <w:rPr>
                <w:rFonts w:ascii="Times New Roman" w:hAnsi="Times New Roman" w:cs="Times New Roman"/>
              </w:rPr>
              <w:t>88%</w:t>
            </w:r>
          </w:p>
        </w:tc>
        <w:tc>
          <w:tcPr>
            <w:tcW w:w="1862" w:type="dxa"/>
            <w:shd w:val="clear" w:color="auto" w:fill="FDE9D9" w:themeFill="accent6" w:themeFillTint="33"/>
            <w:vAlign w:val="center"/>
          </w:tcPr>
          <w:p w14:paraId="3062C50F" w14:textId="77777777" w:rsidR="002F11E9" w:rsidRPr="00421412" w:rsidRDefault="002F11E9" w:rsidP="002F11E9">
            <w:pPr>
              <w:pStyle w:val="BodyText"/>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1412">
              <w:rPr>
                <w:rFonts w:ascii="Times New Roman" w:hAnsi="Times New Roman" w:cs="Times New Roman"/>
              </w:rPr>
              <w:t>88%</w:t>
            </w:r>
          </w:p>
        </w:tc>
      </w:tr>
      <w:tr w:rsidR="002F11E9" w:rsidRPr="00421412" w14:paraId="38159FFC" w14:textId="77777777" w:rsidTr="00421412">
        <w:trPr>
          <w:trHeight w:val="623"/>
        </w:trPr>
        <w:tc>
          <w:tcPr>
            <w:cnfStyle w:val="001000000000" w:firstRow="0" w:lastRow="0" w:firstColumn="1" w:lastColumn="0" w:oddVBand="0" w:evenVBand="0" w:oddHBand="0" w:evenHBand="0" w:firstRowFirstColumn="0" w:firstRowLastColumn="0" w:lastRowFirstColumn="0" w:lastRowLastColumn="0"/>
            <w:tcW w:w="2001" w:type="dxa"/>
            <w:vAlign w:val="center"/>
          </w:tcPr>
          <w:p w14:paraId="0DBE334C" w14:textId="77777777" w:rsidR="002F11E9" w:rsidRPr="00421412" w:rsidRDefault="002F11E9" w:rsidP="002F11E9">
            <w:pPr>
              <w:pStyle w:val="BodyText"/>
              <w:spacing w:before="100" w:beforeAutospacing="1" w:after="100" w:afterAutospacing="1"/>
              <w:jc w:val="center"/>
              <w:rPr>
                <w:rFonts w:ascii="Times New Roman" w:hAnsi="Times New Roman" w:cs="Times New Roman"/>
                <w:b w:val="0"/>
              </w:rPr>
            </w:pPr>
            <w:r w:rsidRPr="00421412">
              <w:rPr>
                <w:rFonts w:ascii="Times New Roman" w:hAnsi="Times New Roman" w:cs="Times New Roman"/>
                <w:b w:val="0"/>
              </w:rPr>
              <w:t>RF</w:t>
            </w:r>
          </w:p>
        </w:tc>
        <w:tc>
          <w:tcPr>
            <w:tcW w:w="2519" w:type="dxa"/>
            <w:vAlign w:val="center"/>
          </w:tcPr>
          <w:p w14:paraId="54C2976A" w14:textId="77777777" w:rsidR="002F11E9" w:rsidRPr="00421412" w:rsidRDefault="002F11E9" w:rsidP="002F11E9">
            <w:pPr>
              <w:pStyle w:val="BodyText"/>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1412">
              <w:rPr>
                <w:rFonts w:ascii="Times New Roman" w:hAnsi="Times New Roman" w:cs="Times New Roman"/>
              </w:rPr>
              <w:t>86%</w:t>
            </w:r>
          </w:p>
        </w:tc>
        <w:tc>
          <w:tcPr>
            <w:tcW w:w="2463" w:type="dxa"/>
            <w:vAlign w:val="center"/>
          </w:tcPr>
          <w:p w14:paraId="4837AF2D" w14:textId="77777777" w:rsidR="002F11E9" w:rsidRPr="00421412" w:rsidRDefault="002F11E9" w:rsidP="002F11E9">
            <w:pPr>
              <w:pStyle w:val="BodyText"/>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1412">
              <w:rPr>
                <w:rFonts w:ascii="Times New Roman" w:hAnsi="Times New Roman" w:cs="Times New Roman"/>
              </w:rPr>
              <w:t>86%</w:t>
            </w:r>
          </w:p>
        </w:tc>
        <w:tc>
          <w:tcPr>
            <w:tcW w:w="1862" w:type="dxa"/>
            <w:vAlign w:val="center"/>
          </w:tcPr>
          <w:p w14:paraId="1B4819E1" w14:textId="77777777" w:rsidR="002F11E9" w:rsidRPr="00421412" w:rsidRDefault="002F11E9" w:rsidP="002F11E9">
            <w:pPr>
              <w:pStyle w:val="BodyText"/>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1412">
              <w:rPr>
                <w:rFonts w:ascii="Times New Roman" w:hAnsi="Times New Roman" w:cs="Times New Roman"/>
              </w:rPr>
              <w:t>86%</w:t>
            </w:r>
          </w:p>
        </w:tc>
      </w:tr>
    </w:tbl>
    <w:p w14:paraId="6A489D43" w14:textId="1D638E2F" w:rsidR="00A561CC" w:rsidRDefault="00A561CC" w:rsidP="00421412">
      <w:pPr>
        <w:spacing w:before="100" w:beforeAutospacing="1" w:after="100" w:afterAutospacing="1"/>
        <w:jc w:val="both"/>
        <w:rPr>
          <w:rFonts w:eastAsia="Arial"/>
          <w:b/>
          <w:noProof/>
        </w:rPr>
      </w:pPr>
    </w:p>
    <w:p w14:paraId="41D23DD6" w14:textId="77777777" w:rsidR="00DC406F" w:rsidRDefault="00DC406F" w:rsidP="00DC406F">
      <w:pPr>
        <w:spacing w:before="100" w:beforeAutospacing="1" w:after="100" w:afterAutospacing="1"/>
        <w:jc w:val="both"/>
        <w:rPr>
          <w:rFonts w:eastAsia="Arial"/>
          <w:sz w:val="24"/>
          <w:szCs w:val="24"/>
        </w:rPr>
      </w:pPr>
      <w:r w:rsidRPr="00DC406F">
        <w:rPr>
          <w:rFonts w:eastAsia="Arial"/>
          <w:b/>
          <w:sz w:val="24"/>
          <w:szCs w:val="24"/>
        </w:rPr>
        <w:t>Cross-validation</w:t>
      </w:r>
      <w:r w:rsidRPr="00DC406F">
        <w:rPr>
          <w:rFonts w:eastAsia="Arial"/>
          <w:sz w:val="24"/>
          <w:szCs w:val="24"/>
        </w:rPr>
        <w:t xml:space="preserve"> is a technique to evaluate predictive models by partitioning the original sample into a training set to train the model, and a test set to evaluate it. </w:t>
      </w:r>
    </w:p>
    <w:p w14:paraId="51026E2E" w14:textId="77777777" w:rsidR="00DC406F" w:rsidRDefault="00DC406F" w:rsidP="00DC406F">
      <w:pPr>
        <w:spacing w:before="100" w:beforeAutospacing="1" w:after="100" w:afterAutospacing="1"/>
        <w:jc w:val="both"/>
        <w:rPr>
          <w:rFonts w:eastAsia="Arial"/>
          <w:sz w:val="24"/>
          <w:szCs w:val="24"/>
        </w:rPr>
      </w:pPr>
      <w:r w:rsidRPr="00DC406F">
        <w:rPr>
          <w:rFonts w:eastAsia="Arial"/>
          <w:sz w:val="24"/>
          <w:szCs w:val="24"/>
        </w:rPr>
        <w:t>In k-fold cross-validation, the original sample is randomly partitioned into k equal size subsamples. Of the k subsamples, a single subsample is retained as the validation data for testing the model, and the remaining k-1 subsamples are used as training data. The cross-validation process is then repeated k times (the folds), with each of the k subsamples used exactly once as the validation data. The k results from the folds can then be averaged (or otherwise combined) to produce a single estimation.</w:t>
      </w:r>
    </w:p>
    <w:p w14:paraId="0F525D3F" w14:textId="6549AA22" w:rsidR="00DC406F" w:rsidRPr="00DC406F" w:rsidRDefault="00DC406F" w:rsidP="00DC406F">
      <w:pPr>
        <w:spacing w:before="100" w:beforeAutospacing="1" w:after="100" w:afterAutospacing="1"/>
        <w:jc w:val="both"/>
        <w:rPr>
          <w:rFonts w:eastAsia="Arial"/>
          <w:sz w:val="24"/>
          <w:szCs w:val="24"/>
        </w:rPr>
      </w:pPr>
      <w:r w:rsidRPr="00DC406F">
        <w:rPr>
          <w:rFonts w:eastAsia="Arial"/>
          <w:sz w:val="24"/>
          <w:szCs w:val="24"/>
        </w:rPr>
        <w:t>The advantage of this method is that all observations are used for both training and validation, and each observation is used for validation exactly once</w:t>
      </w:r>
    </w:p>
    <w:p w14:paraId="399B3029" w14:textId="00F92D6F" w:rsidR="00421412" w:rsidRDefault="00421412" w:rsidP="00421412">
      <w:pPr>
        <w:spacing w:before="100" w:beforeAutospacing="1" w:after="100" w:afterAutospacing="1"/>
        <w:jc w:val="center"/>
        <w:rPr>
          <w:rFonts w:eastAsia="Arial"/>
          <w:sz w:val="24"/>
          <w:szCs w:val="24"/>
        </w:rPr>
      </w:pPr>
      <w:r w:rsidRPr="009928C7">
        <w:rPr>
          <w:rFonts w:eastAsia="Arial"/>
          <w:b/>
          <w:noProof/>
        </w:rPr>
        <w:drawing>
          <wp:inline distT="0" distB="0" distL="0" distR="0" wp14:anchorId="7250B5D7" wp14:editId="4F6691C1">
            <wp:extent cx="5501055" cy="3172570"/>
            <wp:effectExtent l="0" t="0" r="4445" b="0"/>
            <wp:docPr id="16" name="Picture 16" descr="C:\Users\SANJAY\AppData\Local\Packages\Microsoft.Office.Desktop_8wekyb3d8bbwe\AC\INetCache\Content.MSO\5E6870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JAY\AppData\Local\Packages\Microsoft.Office.Desktop_8wekyb3d8bbwe\AC\INetCache\Content.MSO\5E6870DB.tmp"/>
                    <pic:cNvPicPr>
                      <a:picLocks noChangeAspect="1" noChangeArrowheads="1"/>
                    </pic:cNvPicPr>
                  </pic:nvPicPr>
                  <pic:blipFill rotWithShape="1">
                    <a:blip r:embed="rId45">
                      <a:extLst>
                        <a:ext uri="{28A0092B-C50C-407E-A947-70E740481C1C}">
                          <a14:useLocalDpi xmlns:a14="http://schemas.microsoft.com/office/drawing/2010/main" val="0"/>
                        </a:ext>
                      </a:extLst>
                    </a:blip>
                    <a:srcRect t="-3216"/>
                    <a:stretch/>
                  </pic:blipFill>
                  <pic:spPr bwMode="auto">
                    <a:xfrm>
                      <a:off x="0" y="0"/>
                      <a:ext cx="5578872" cy="3217449"/>
                    </a:xfrm>
                    <a:prstGeom prst="rect">
                      <a:avLst/>
                    </a:prstGeom>
                    <a:noFill/>
                    <a:ln>
                      <a:noFill/>
                    </a:ln>
                    <a:extLst>
                      <a:ext uri="{53640926-AAD7-44D8-BBD7-CCE9431645EC}">
                        <a14:shadowObscured xmlns:a14="http://schemas.microsoft.com/office/drawing/2010/main"/>
                      </a:ext>
                    </a:extLst>
                  </pic:spPr>
                </pic:pic>
              </a:graphicData>
            </a:graphic>
          </wp:inline>
        </w:drawing>
      </w:r>
    </w:p>
    <w:p w14:paraId="0FA0B068" w14:textId="5858D4B5" w:rsidR="00A561CC" w:rsidRDefault="00421412" w:rsidP="00E906AA">
      <w:pPr>
        <w:spacing w:before="100" w:beforeAutospacing="1" w:after="100" w:afterAutospacing="1"/>
        <w:jc w:val="both"/>
        <w:rPr>
          <w:rFonts w:eastAsia="Arial"/>
          <w:sz w:val="24"/>
          <w:szCs w:val="24"/>
        </w:rPr>
      </w:pPr>
      <w:r w:rsidRPr="00885034">
        <w:rPr>
          <w:noProof/>
        </w:rPr>
        <mc:AlternateContent>
          <mc:Choice Requires="wps">
            <w:drawing>
              <wp:anchor distT="0" distB="0" distL="114300" distR="114300" simplePos="0" relativeHeight="251666432" behindDoc="0" locked="0" layoutInCell="1" allowOverlap="1" wp14:anchorId="6E33CE80" wp14:editId="6FE838B1">
                <wp:simplePos x="0" y="0"/>
                <wp:positionH relativeFrom="column">
                  <wp:posOffset>1142835</wp:posOffset>
                </wp:positionH>
                <wp:positionV relativeFrom="paragraph">
                  <wp:posOffset>53119</wp:posOffset>
                </wp:positionV>
                <wp:extent cx="3207385" cy="245745"/>
                <wp:effectExtent l="0" t="0" r="0" b="1905"/>
                <wp:wrapThrough wrapText="bothSides">
                  <wp:wrapPolygon edited="0">
                    <wp:start x="0" y="0"/>
                    <wp:lineTo x="0" y="20093"/>
                    <wp:lineTo x="21425" y="20093"/>
                    <wp:lineTo x="21425"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3207385" cy="245745"/>
                        </a:xfrm>
                        <a:prstGeom prst="rect">
                          <a:avLst/>
                        </a:prstGeom>
                        <a:solidFill>
                          <a:prstClr val="white"/>
                        </a:solidFill>
                        <a:ln>
                          <a:noFill/>
                        </a:ln>
                      </wps:spPr>
                      <wps:txbx>
                        <w:txbxContent>
                          <w:p w14:paraId="00204289" w14:textId="1B3BF825" w:rsidR="00C22F71" w:rsidRPr="009928C7" w:rsidRDefault="00C22F71" w:rsidP="00421412">
                            <w:pPr>
                              <w:pStyle w:val="Caption"/>
                              <w:rPr>
                                <w:rFonts w:eastAsia="Arial"/>
                                <w:b/>
                                <w:i w:val="0"/>
                                <w:noProof/>
                                <w:color w:val="auto"/>
                                <w:sz w:val="28"/>
                                <w:szCs w:val="24"/>
                              </w:rPr>
                            </w:pPr>
                            <w:r w:rsidRPr="009928C7">
                              <w:rPr>
                                <w:b/>
                                <w:i w:val="0"/>
                                <w:color w:val="auto"/>
                                <w:sz w:val="20"/>
                              </w:rPr>
                              <w:t xml:space="preserve">Figure </w:t>
                            </w:r>
                            <w:r w:rsidRPr="009928C7">
                              <w:rPr>
                                <w:b/>
                                <w:i w:val="0"/>
                                <w:color w:val="auto"/>
                                <w:sz w:val="20"/>
                              </w:rPr>
                              <w:fldChar w:fldCharType="begin"/>
                            </w:r>
                            <w:r w:rsidRPr="009928C7">
                              <w:rPr>
                                <w:b/>
                                <w:i w:val="0"/>
                                <w:color w:val="auto"/>
                                <w:sz w:val="20"/>
                              </w:rPr>
                              <w:instrText xml:space="preserve"> SEQ Figure \* ARABIC </w:instrText>
                            </w:r>
                            <w:r w:rsidRPr="009928C7">
                              <w:rPr>
                                <w:b/>
                                <w:i w:val="0"/>
                                <w:color w:val="auto"/>
                                <w:sz w:val="20"/>
                              </w:rPr>
                              <w:fldChar w:fldCharType="separate"/>
                            </w:r>
                            <w:r w:rsidR="00DC406F">
                              <w:rPr>
                                <w:b/>
                                <w:i w:val="0"/>
                                <w:noProof/>
                                <w:color w:val="auto"/>
                                <w:sz w:val="20"/>
                              </w:rPr>
                              <w:t>8</w:t>
                            </w:r>
                            <w:r w:rsidRPr="009928C7">
                              <w:rPr>
                                <w:b/>
                                <w:i w:val="0"/>
                                <w:noProof/>
                                <w:color w:val="auto"/>
                                <w:sz w:val="20"/>
                              </w:rPr>
                              <w:fldChar w:fldCharType="end"/>
                            </w:r>
                            <w:r w:rsidRPr="009928C7">
                              <w:rPr>
                                <w:b/>
                                <w:i w:val="0"/>
                                <w:color w:val="auto"/>
                                <w:sz w:val="20"/>
                              </w:rPr>
                              <w:t>: Algorithm comparison using  Cross validation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3CE80" id="Text Box 14" o:spid="_x0000_s1055" type="#_x0000_t202" style="position:absolute;left:0;text-align:left;margin-left:90pt;margin-top:4.2pt;width:252.55pt;height:1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" stroked="f">
                <v:textbox inset="0,0,0,0">
                  <w:txbxContent>
                    <w:p w14:paraId="00204289" w14:textId="1B3BF825" w:rsidR="00C22F71" w:rsidRPr="009928C7" w:rsidRDefault="00C22F71" w:rsidP="00421412">
                      <w:pPr>
                        <w:pStyle w:val="Caption"/>
                        <w:rPr>
                          <w:rFonts w:eastAsia="Arial"/>
                          <w:b/>
                          <w:i w:val="0"/>
                          <w:noProof/>
                          <w:color w:val="auto"/>
                          <w:sz w:val="28"/>
                          <w:szCs w:val="24"/>
                        </w:rPr>
                      </w:pPr>
                      <w:r w:rsidRPr="009928C7">
                        <w:rPr>
                          <w:b/>
                          <w:i w:val="0"/>
                          <w:color w:val="auto"/>
                          <w:sz w:val="20"/>
                        </w:rPr>
                        <w:t xml:space="preserve">Figure </w:t>
                      </w:r>
                      <w:r w:rsidRPr="009928C7">
                        <w:rPr>
                          <w:b/>
                          <w:i w:val="0"/>
                          <w:color w:val="auto"/>
                          <w:sz w:val="20"/>
                        </w:rPr>
                        <w:fldChar w:fldCharType="begin"/>
                      </w:r>
                      <w:r w:rsidRPr="009928C7">
                        <w:rPr>
                          <w:b/>
                          <w:i w:val="0"/>
                          <w:color w:val="auto"/>
                          <w:sz w:val="20"/>
                        </w:rPr>
                        <w:instrText xml:space="preserve"> SEQ Figure \* ARABIC </w:instrText>
                      </w:r>
                      <w:r w:rsidRPr="009928C7">
                        <w:rPr>
                          <w:b/>
                          <w:i w:val="0"/>
                          <w:color w:val="auto"/>
                          <w:sz w:val="20"/>
                        </w:rPr>
                        <w:fldChar w:fldCharType="separate"/>
                      </w:r>
                      <w:r w:rsidR="00DC406F">
                        <w:rPr>
                          <w:b/>
                          <w:i w:val="0"/>
                          <w:noProof/>
                          <w:color w:val="auto"/>
                          <w:sz w:val="20"/>
                        </w:rPr>
                        <w:t>8</w:t>
                      </w:r>
                      <w:r w:rsidRPr="009928C7">
                        <w:rPr>
                          <w:b/>
                          <w:i w:val="0"/>
                          <w:noProof/>
                          <w:color w:val="auto"/>
                          <w:sz w:val="20"/>
                        </w:rPr>
                        <w:fldChar w:fldCharType="end"/>
                      </w:r>
                      <w:r w:rsidRPr="009928C7">
                        <w:rPr>
                          <w:b/>
                          <w:i w:val="0"/>
                          <w:color w:val="auto"/>
                          <w:sz w:val="20"/>
                        </w:rPr>
                        <w:t>: Algorithm comparison using  Cross validation</w:t>
                      </w:r>
                    </w:p>
                  </w:txbxContent>
                </v:textbox>
                <w10:wrap type="through"/>
              </v:shape>
            </w:pict>
          </mc:Fallback>
        </mc:AlternateContent>
      </w:r>
    </w:p>
    <w:p w14:paraId="38FED60E" w14:textId="6CBD3B40" w:rsidR="0050062F" w:rsidRDefault="00A06BF2" w:rsidP="00E906AA">
      <w:pPr>
        <w:pStyle w:val="ListParagraph"/>
        <w:numPr>
          <w:ilvl w:val="0"/>
          <w:numId w:val="2"/>
        </w:numPr>
        <w:spacing w:before="100" w:beforeAutospacing="1" w:after="100" w:afterAutospacing="1"/>
        <w:ind w:left="720" w:hanging="720"/>
        <w:contextualSpacing w:val="0"/>
        <w:jc w:val="both"/>
        <w:rPr>
          <w:rStyle w:val="Heading3Char"/>
          <w:rFonts w:ascii="Times New Roman" w:hAnsi="Times New Roman" w:cs="Times New Roman"/>
          <w:sz w:val="24"/>
          <w:szCs w:val="24"/>
        </w:rPr>
      </w:pPr>
      <w:bookmarkStart w:id="4" w:name="_Toc177390"/>
      <w:r w:rsidRPr="00885034">
        <w:rPr>
          <w:rStyle w:val="Heading3Char"/>
          <w:rFonts w:ascii="Times New Roman" w:hAnsi="Times New Roman" w:cs="Times New Roman"/>
          <w:sz w:val="24"/>
          <w:szCs w:val="24"/>
        </w:rPr>
        <w:lastRenderedPageBreak/>
        <w:t>Visualization(s)</w:t>
      </w:r>
      <w:bookmarkEnd w:id="4"/>
    </w:p>
    <w:p w14:paraId="2366A4A4" w14:textId="4DC07831" w:rsidR="0050062F" w:rsidRDefault="00DE6421" w:rsidP="00E906AA">
      <w:pPr>
        <w:spacing w:before="100" w:beforeAutospacing="1" w:after="100" w:afterAutospacing="1"/>
        <w:ind w:right="20"/>
        <w:jc w:val="both"/>
        <w:rPr>
          <w:rFonts w:eastAsia="Arial"/>
          <w:sz w:val="24"/>
          <w:szCs w:val="24"/>
        </w:rPr>
      </w:pPr>
      <w:r>
        <w:rPr>
          <w:rFonts w:eastAsia="Arial"/>
          <w:sz w:val="24"/>
          <w:szCs w:val="24"/>
        </w:rPr>
        <w:t xml:space="preserve">This trend shows that alpha 101 and close price return are following each other in almost all the occasion during market going high or low. </w:t>
      </w:r>
    </w:p>
    <w:p w14:paraId="50D73C3A" w14:textId="0032A05E" w:rsidR="00DE6421" w:rsidRDefault="00DE6421" w:rsidP="00E906AA">
      <w:pPr>
        <w:spacing w:before="100" w:beforeAutospacing="1" w:after="100" w:afterAutospacing="1"/>
        <w:ind w:right="20"/>
        <w:jc w:val="both"/>
        <w:rPr>
          <w:rFonts w:eastAsia="Arial"/>
          <w:sz w:val="24"/>
          <w:szCs w:val="24"/>
        </w:rPr>
      </w:pPr>
      <w:r>
        <w:rPr>
          <w:rFonts w:eastAsia="Arial"/>
          <w:sz w:val="24"/>
          <w:szCs w:val="24"/>
        </w:rPr>
        <w:t xml:space="preserve">Here Return is plotted on primary axis and prediction signal A101 is plotted in the secondary axis in the figure. </w:t>
      </w:r>
    </w:p>
    <w:p w14:paraId="73BF95B8" w14:textId="1EE2FD16" w:rsidR="00502DAA" w:rsidRDefault="000F63B4" w:rsidP="00E906AA">
      <w:pPr>
        <w:pStyle w:val="Caption"/>
        <w:spacing w:before="100" w:beforeAutospacing="1" w:after="100" w:afterAutospacing="1"/>
        <w:rPr>
          <w:sz w:val="24"/>
          <w:szCs w:val="24"/>
        </w:rPr>
      </w:pPr>
      <w:r w:rsidRPr="00885034">
        <w:rPr>
          <w:rFonts w:eastAsia="Arial"/>
          <w:i w:val="0"/>
          <w:noProof/>
          <w:sz w:val="24"/>
          <w:szCs w:val="24"/>
        </w:rPr>
        <w:drawing>
          <wp:inline distT="0" distB="0" distL="0" distR="0" wp14:anchorId="5012FC25" wp14:editId="244E0038">
            <wp:extent cx="5474892" cy="2677816"/>
            <wp:effectExtent l="0" t="0" r="0" b="8255"/>
            <wp:docPr id="3" name="Picture 3" descr="C:\Users\SANJAY\AppData\Local\Packages\Microsoft.Office.Desktop_8wekyb3d8bbwe\AC\INetCache\Content.MSO\226BEC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JAY\AppData\Local\Packages\Microsoft.Office.Desktop_8wekyb3d8bbwe\AC\INetCache\Content.MSO\226BECEF.t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78119" cy="2728305"/>
                    </a:xfrm>
                    <a:prstGeom prst="rect">
                      <a:avLst/>
                    </a:prstGeom>
                    <a:noFill/>
                    <a:ln>
                      <a:noFill/>
                    </a:ln>
                  </pic:spPr>
                </pic:pic>
              </a:graphicData>
            </a:graphic>
          </wp:inline>
        </w:drawing>
      </w:r>
    </w:p>
    <w:p w14:paraId="08F2CF46" w14:textId="6FE0F3BD" w:rsidR="003F70D1" w:rsidRDefault="00421412" w:rsidP="00421412">
      <w:pPr>
        <w:keepNext/>
        <w:spacing w:before="100" w:beforeAutospacing="1" w:after="100" w:afterAutospacing="1"/>
        <w:ind w:right="20"/>
        <w:jc w:val="center"/>
        <w:rPr>
          <w:sz w:val="24"/>
          <w:szCs w:val="24"/>
        </w:rPr>
      </w:pPr>
      <w:r w:rsidRPr="00DE6421">
        <w:rPr>
          <w:b/>
          <w:szCs w:val="24"/>
        </w:rPr>
        <w:t xml:space="preserve">Figure </w:t>
      </w:r>
      <w:r w:rsidRPr="00DE6421">
        <w:rPr>
          <w:b/>
          <w:i/>
          <w:noProof/>
          <w:szCs w:val="24"/>
        </w:rPr>
        <w:fldChar w:fldCharType="begin"/>
      </w:r>
      <w:r w:rsidRPr="00DE6421">
        <w:rPr>
          <w:b/>
          <w:noProof/>
          <w:szCs w:val="24"/>
        </w:rPr>
        <w:instrText xml:space="preserve"> SEQ Figure \* ARABIC </w:instrText>
      </w:r>
      <w:r w:rsidRPr="00DE6421">
        <w:rPr>
          <w:b/>
          <w:i/>
          <w:noProof/>
          <w:szCs w:val="24"/>
        </w:rPr>
        <w:fldChar w:fldCharType="separate"/>
      </w:r>
      <w:r w:rsidR="00DC406F">
        <w:rPr>
          <w:b/>
          <w:noProof/>
          <w:szCs w:val="24"/>
        </w:rPr>
        <w:t>9</w:t>
      </w:r>
      <w:r w:rsidRPr="00DE6421">
        <w:rPr>
          <w:b/>
          <w:i/>
          <w:noProof/>
          <w:szCs w:val="24"/>
        </w:rPr>
        <w:fldChar w:fldCharType="end"/>
      </w:r>
      <w:r w:rsidRPr="00DE6421">
        <w:rPr>
          <w:b/>
          <w:szCs w:val="24"/>
        </w:rPr>
        <w:t>: Returns vs Alpha 101</w:t>
      </w:r>
    </w:p>
    <w:p w14:paraId="3F596C3A" w14:textId="01D543E6" w:rsidR="0050062F" w:rsidRPr="00885034" w:rsidRDefault="008170D3" w:rsidP="00E906AA">
      <w:pPr>
        <w:pStyle w:val="ListParagraph"/>
        <w:numPr>
          <w:ilvl w:val="0"/>
          <w:numId w:val="2"/>
        </w:numPr>
        <w:spacing w:before="100" w:beforeAutospacing="1" w:after="100" w:afterAutospacing="1"/>
        <w:ind w:left="720" w:hanging="720"/>
        <w:contextualSpacing w:val="0"/>
        <w:jc w:val="both"/>
        <w:rPr>
          <w:rStyle w:val="Heading3Char"/>
          <w:rFonts w:ascii="Times New Roman" w:hAnsi="Times New Roman" w:cs="Times New Roman"/>
          <w:sz w:val="24"/>
          <w:szCs w:val="24"/>
        </w:rPr>
      </w:pPr>
      <w:bookmarkStart w:id="5" w:name="_Toc177392"/>
      <w:r w:rsidRPr="00885034">
        <w:rPr>
          <w:rStyle w:val="Heading3Char"/>
          <w:rFonts w:ascii="Times New Roman" w:hAnsi="Times New Roman" w:cs="Times New Roman"/>
          <w:sz w:val="24"/>
          <w:szCs w:val="24"/>
        </w:rPr>
        <w:t>L</w:t>
      </w:r>
      <w:r w:rsidR="00A06BF2" w:rsidRPr="00885034">
        <w:rPr>
          <w:rStyle w:val="Heading3Char"/>
          <w:rFonts w:ascii="Times New Roman" w:hAnsi="Times New Roman" w:cs="Times New Roman"/>
          <w:sz w:val="24"/>
          <w:szCs w:val="24"/>
        </w:rPr>
        <w:t>imitat</w:t>
      </w:r>
      <w:bookmarkStart w:id="6" w:name="_GoBack"/>
      <w:bookmarkEnd w:id="6"/>
      <w:r w:rsidR="00A06BF2" w:rsidRPr="00885034">
        <w:rPr>
          <w:rStyle w:val="Heading3Char"/>
          <w:rFonts w:ascii="Times New Roman" w:hAnsi="Times New Roman" w:cs="Times New Roman"/>
          <w:sz w:val="24"/>
          <w:szCs w:val="24"/>
        </w:rPr>
        <w:t>ions</w:t>
      </w:r>
      <w:bookmarkEnd w:id="5"/>
    </w:p>
    <w:p w14:paraId="7B370164" w14:textId="2C2B3159" w:rsidR="0050062F" w:rsidRDefault="00CF15E6" w:rsidP="00E906AA">
      <w:pPr>
        <w:spacing w:before="100" w:beforeAutospacing="1" w:after="100" w:afterAutospacing="1"/>
        <w:jc w:val="both"/>
        <w:rPr>
          <w:rFonts w:eastAsia="Arial"/>
          <w:sz w:val="24"/>
          <w:szCs w:val="24"/>
        </w:rPr>
      </w:pPr>
      <w:r>
        <w:rPr>
          <w:rFonts w:eastAsia="Arial"/>
          <w:sz w:val="24"/>
          <w:szCs w:val="24"/>
        </w:rPr>
        <w:t>As the world quant have 101 alpha available</w:t>
      </w:r>
      <w:r w:rsidR="001C236B">
        <w:rPr>
          <w:rFonts w:eastAsia="Arial"/>
          <w:sz w:val="24"/>
          <w:szCs w:val="24"/>
        </w:rPr>
        <w:t xml:space="preserve">, but for academic purpose </w:t>
      </w:r>
      <w:r>
        <w:rPr>
          <w:rFonts w:eastAsia="Arial"/>
          <w:sz w:val="24"/>
          <w:szCs w:val="24"/>
        </w:rPr>
        <w:t>we have used only one alpha to calculate the signal prediction till end.</w:t>
      </w:r>
      <w:r w:rsidR="00543235">
        <w:rPr>
          <w:rFonts w:eastAsia="Arial"/>
          <w:sz w:val="24"/>
          <w:szCs w:val="24"/>
        </w:rPr>
        <w:t xml:space="preserve"> The </w:t>
      </w:r>
      <w:r w:rsidR="002F11E9">
        <w:rPr>
          <w:rFonts w:eastAsia="Arial"/>
          <w:sz w:val="24"/>
          <w:szCs w:val="24"/>
        </w:rPr>
        <w:t xml:space="preserve">solution for the stock price prediction will be more effective if all the alpha in calculated and used as separate feature in machine learning models. </w:t>
      </w:r>
    </w:p>
    <w:p w14:paraId="1010F0E3" w14:textId="4F2B3324" w:rsidR="002F11E9" w:rsidRDefault="002F11E9" w:rsidP="00E906AA">
      <w:pPr>
        <w:spacing w:before="100" w:beforeAutospacing="1" w:after="100" w:afterAutospacing="1"/>
        <w:jc w:val="both"/>
        <w:rPr>
          <w:rFonts w:eastAsia="Arial"/>
          <w:sz w:val="24"/>
          <w:szCs w:val="24"/>
        </w:rPr>
      </w:pPr>
      <w:r>
        <w:rPr>
          <w:rFonts w:eastAsia="Arial"/>
          <w:sz w:val="24"/>
          <w:szCs w:val="24"/>
        </w:rPr>
        <w:t>In this paper we have only used the Apple stock price for our analysis, but we can also use others market data and perform the similar analysis.</w:t>
      </w:r>
    </w:p>
    <w:p w14:paraId="3230C44B" w14:textId="1C94DAD7" w:rsidR="0050062F" w:rsidRDefault="00A06BF2" w:rsidP="00E906AA">
      <w:pPr>
        <w:pStyle w:val="ListParagraph"/>
        <w:numPr>
          <w:ilvl w:val="0"/>
          <w:numId w:val="2"/>
        </w:numPr>
        <w:spacing w:before="100" w:beforeAutospacing="1" w:after="100" w:afterAutospacing="1"/>
        <w:ind w:left="720" w:hanging="720"/>
        <w:contextualSpacing w:val="0"/>
        <w:jc w:val="both"/>
        <w:rPr>
          <w:rStyle w:val="Heading3Char"/>
          <w:rFonts w:ascii="Times New Roman" w:hAnsi="Times New Roman" w:cs="Times New Roman"/>
          <w:sz w:val="24"/>
          <w:szCs w:val="24"/>
        </w:rPr>
      </w:pPr>
      <w:bookmarkStart w:id="7" w:name="_Toc177393"/>
      <w:r w:rsidRPr="00885034">
        <w:rPr>
          <w:rStyle w:val="Heading3Char"/>
          <w:rFonts w:ascii="Times New Roman" w:hAnsi="Times New Roman" w:cs="Times New Roman"/>
          <w:sz w:val="24"/>
          <w:szCs w:val="24"/>
        </w:rPr>
        <w:t>Closing Reflections</w:t>
      </w:r>
      <w:bookmarkEnd w:id="7"/>
    </w:p>
    <w:p w14:paraId="37F2BE1F" w14:textId="256150E9" w:rsidR="00951494" w:rsidRPr="00951494" w:rsidRDefault="00894531" w:rsidP="00020A2C">
      <w:pPr>
        <w:autoSpaceDE w:val="0"/>
        <w:autoSpaceDN w:val="0"/>
        <w:adjustRightInd w:val="0"/>
        <w:spacing w:before="100" w:beforeAutospacing="1" w:after="100" w:afterAutospacing="1"/>
        <w:jc w:val="both"/>
        <w:rPr>
          <w:sz w:val="24"/>
          <w:szCs w:val="24"/>
          <w:lang w:val="en-IN"/>
        </w:rPr>
      </w:pPr>
      <w:r>
        <w:rPr>
          <w:sz w:val="24"/>
          <w:szCs w:val="24"/>
          <w:lang w:val="en-IN"/>
        </w:rPr>
        <w:t>S</w:t>
      </w:r>
      <w:r w:rsidR="00951494" w:rsidRPr="00951494">
        <w:rPr>
          <w:sz w:val="24"/>
          <w:szCs w:val="24"/>
          <w:lang w:val="en-IN"/>
        </w:rPr>
        <w:t xml:space="preserve">tock market </w:t>
      </w:r>
      <w:r>
        <w:rPr>
          <w:sz w:val="24"/>
          <w:szCs w:val="24"/>
          <w:lang w:val="en-IN"/>
        </w:rPr>
        <w:t xml:space="preserve">direction prediction very </w:t>
      </w:r>
      <w:r w:rsidR="00951494" w:rsidRPr="00951494">
        <w:rPr>
          <w:sz w:val="24"/>
          <w:szCs w:val="24"/>
          <w:lang w:val="en-IN"/>
        </w:rPr>
        <w:t xml:space="preserve">complex </w:t>
      </w:r>
      <w:r>
        <w:rPr>
          <w:sz w:val="24"/>
          <w:szCs w:val="24"/>
          <w:lang w:val="en-IN"/>
        </w:rPr>
        <w:t>and uncertain due to its dynamics</w:t>
      </w:r>
      <w:r w:rsidR="00951494" w:rsidRPr="00951494">
        <w:rPr>
          <w:sz w:val="24"/>
          <w:szCs w:val="24"/>
          <w:lang w:val="en-IN"/>
        </w:rPr>
        <w:t>. Howeve</w:t>
      </w:r>
      <w:r w:rsidR="00020A2C">
        <w:rPr>
          <w:sz w:val="24"/>
          <w:szCs w:val="24"/>
          <w:lang w:val="en-IN"/>
        </w:rPr>
        <w:t xml:space="preserve">r </w:t>
      </w:r>
      <w:r w:rsidR="00951494" w:rsidRPr="00951494">
        <w:rPr>
          <w:sz w:val="24"/>
          <w:szCs w:val="24"/>
          <w:lang w:val="en-IN"/>
        </w:rPr>
        <w:t>in the recent years,</w:t>
      </w:r>
      <w:r>
        <w:rPr>
          <w:sz w:val="24"/>
          <w:szCs w:val="24"/>
          <w:lang w:val="en-IN"/>
        </w:rPr>
        <w:t xml:space="preserve"> AI &amp;</w:t>
      </w:r>
      <w:r w:rsidR="00951494" w:rsidRPr="00951494">
        <w:rPr>
          <w:sz w:val="24"/>
          <w:szCs w:val="24"/>
          <w:lang w:val="en-IN"/>
        </w:rPr>
        <w:t xml:space="preserve"> machine learning </w:t>
      </w:r>
      <w:r>
        <w:rPr>
          <w:sz w:val="24"/>
          <w:szCs w:val="24"/>
          <w:lang w:val="en-IN"/>
        </w:rPr>
        <w:t xml:space="preserve">technologies is now very effective </w:t>
      </w:r>
      <w:r w:rsidR="00951494" w:rsidRPr="00951494">
        <w:rPr>
          <w:sz w:val="24"/>
          <w:szCs w:val="24"/>
          <w:lang w:val="en-IN"/>
        </w:rPr>
        <w:t>in stock forecasting.</w:t>
      </w:r>
      <w:r>
        <w:rPr>
          <w:sz w:val="24"/>
          <w:szCs w:val="24"/>
          <w:lang w:val="en-IN"/>
        </w:rPr>
        <w:t xml:space="preserve"> </w:t>
      </w:r>
    </w:p>
    <w:p w14:paraId="407A5C6D" w14:textId="535C3D62" w:rsidR="004409C0" w:rsidRDefault="00951494" w:rsidP="00020A2C">
      <w:pPr>
        <w:autoSpaceDE w:val="0"/>
        <w:autoSpaceDN w:val="0"/>
        <w:adjustRightInd w:val="0"/>
        <w:spacing w:before="100" w:beforeAutospacing="1" w:after="100" w:afterAutospacing="1"/>
        <w:jc w:val="both"/>
        <w:rPr>
          <w:sz w:val="24"/>
          <w:szCs w:val="24"/>
          <w:lang w:val="en-IN"/>
        </w:rPr>
      </w:pPr>
      <w:r w:rsidRPr="00951494">
        <w:rPr>
          <w:sz w:val="24"/>
          <w:szCs w:val="24"/>
          <w:lang w:val="en-IN"/>
        </w:rPr>
        <w:t xml:space="preserve">Many algorithms such as SVM, ANN etc. </w:t>
      </w:r>
      <w:r w:rsidR="00894531">
        <w:rPr>
          <w:sz w:val="24"/>
          <w:szCs w:val="24"/>
          <w:lang w:val="en-IN"/>
        </w:rPr>
        <w:t xml:space="preserve">are used and applied </w:t>
      </w:r>
      <w:r w:rsidRPr="00951494">
        <w:rPr>
          <w:sz w:val="24"/>
          <w:szCs w:val="24"/>
          <w:lang w:val="en-IN"/>
        </w:rPr>
        <w:t xml:space="preserve">for </w:t>
      </w:r>
      <w:r w:rsidR="00894531">
        <w:rPr>
          <w:sz w:val="24"/>
          <w:szCs w:val="24"/>
          <w:lang w:val="en-IN"/>
        </w:rPr>
        <w:t>proveness</w:t>
      </w:r>
      <w:r w:rsidRPr="00951494">
        <w:rPr>
          <w:sz w:val="24"/>
          <w:szCs w:val="24"/>
          <w:lang w:val="en-IN"/>
        </w:rPr>
        <w:t xml:space="preserve"> in predicting stock </w:t>
      </w:r>
      <w:r w:rsidR="00894531">
        <w:rPr>
          <w:sz w:val="24"/>
          <w:szCs w:val="24"/>
          <w:lang w:val="en-IN"/>
        </w:rPr>
        <w:t>direction</w:t>
      </w:r>
      <w:r w:rsidRPr="00951494">
        <w:rPr>
          <w:sz w:val="24"/>
          <w:szCs w:val="24"/>
          <w:lang w:val="en-IN"/>
        </w:rPr>
        <w:t xml:space="preserve">. However, ensemble learning methods </w:t>
      </w:r>
      <w:r w:rsidR="00894531">
        <w:rPr>
          <w:sz w:val="24"/>
          <w:szCs w:val="24"/>
          <w:lang w:val="en-IN"/>
        </w:rPr>
        <w:t xml:space="preserve">are still </w:t>
      </w:r>
      <w:r w:rsidRPr="00951494">
        <w:rPr>
          <w:sz w:val="24"/>
          <w:szCs w:val="24"/>
          <w:lang w:val="en-IN"/>
        </w:rPr>
        <w:t>remained</w:t>
      </w:r>
      <w:r w:rsidR="00894531">
        <w:rPr>
          <w:sz w:val="24"/>
          <w:szCs w:val="24"/>
          <w:lang w:val="en-IN"/>
        </w:rPr>
        <w:t xml:space="preserve"> in top list of developers</w:t>
      </w:r>
      <w:r w:rsidRPr="00951494">
        <w:rPr>
          <w:sz w:val="24"/>
          <w:szCs w:val="24"/>
          <w:lang w:val="en-IN"/>
        </w:rPr>
        <w:t>, we have used Random Forests to</w:t>
      </w:r>
      <w:r w:rsidR="004409C0">
        <w:rPr>
          <w:sz w:val="24"/>
          <w:szCs w:val="24"/>
          <w:lang w:val="en-IN"/>
        </w:rPr>
        <w:t xml:space="preserve"> develop</w:t>
      </w:r>
      <w:r w:rsidRPr="00951494">
        <w:rPr>
          <w:sz w:val="24"/>
          <w:szCs w:val="24"/>
          <w:lang w:val="en-IN"/>
        </w:rPr>
        <w:t xml:space="preserve"> our predictive model and our model </w:t>
      </w:r>
      <w:r w:rsidR="004409C0">
        <w:rPr>
          <w:sz w:val="24"/>
          <w:szCs w:val="24"/>
          <w:lang w:val="en-IN"/>
        </w:rPr>
        <w:t xml:space="preserve">is giving very good accuracy and </w:t>
      </w:r>
      <w:r w:rsidRPr="00951494">
        <w:rPr>
          <w:sz w:val="24"/>
          <w:szCs w:val="24"/>
          <w:lang w:val="en-IN"/>
        </w:rPr>
        <w:t xml:space="preserve"> </w:t>
      </w:r>
      <w:r w:rsidR="004409C0" w:rsidRPr="00951494">
        <w:rPr>
          <w:sz w:val="24"/>
          <w:szCs w:val="24"/>
          <w:lang w:val="en-IN"/>
        </w:rPr>
        <w:t>remarkable</w:t>
      </w:r>
      <w:r w:rsidRPr="00951494">
        <w:rPr>
          <w:sz w:val="24"/>
          <w:szCs w:val="24"/>
          <w:lang w:val="en-IN"/>
        </w:rPr>
        <w:t xml:space="preserve"> results. The model is found to</w:t>
      </w:r>
      <w:r w:rsidR="004409C0">
        <w:rPr>
          <w:sz w:val="24"/>
          <w:szCs w:val="24"/>
          <w:lang w:val="en-IN"/>
        </w:rPr>
        <w:t xml:space="preserve"> </w:t>
      </w:r>
      <w:r w:rsidRPr="00951494">
        <w:rPr>
          <w:sz w:val="24"/>
          <w:szCs w:val="24"/>
          <w:lang w:val="en-IN"/>
        </w:rPr>
        <w:t>be robust in predicting the direction of stock movement</w:t>
      </w:r>
      <w:r w:rsidR="004409C0">
        <w:rPr>
          <w:sz w:val="24"/>
          <w:szCs w:val="24"/>
          <w:lang w:val="en-IN"/>
        </w:rPr>
        <w:t xml:space="preserve"> as the accuracy is above 80%</w:t>
      </w:r>
      <w:r w:rsidRPr="00951494">
        <w:rPr>
          <w:sz w:val="24"/>
          <w:szCs w:val="24"/>
          <w:lang w:val="en-IN"/>
        </w:rPr>
        <w:t xml:space="preserve">. </w:t>
      </w:r>
    </w:p>
    <w:p w14:paraId="61AD6082" w14:textId="77777777" w:rsidR="004409C0" w:rsidRDefault="004409C0" w:rsidP="00020A2C">
      <w:pPr>
        <w:autoSpaceDE w:val="0"/>
        <w:autoSpaceDN w:val="0"/>
        <w:adjustRightInd w:val="0"/>
        <w:spacing w:before="100" w:beforeAutospacing="1" w:after="100" w:afterAutospacing="1"/>
        <w:jc w:val="both"/>
        <w:rPr>
          <w:sz w:val="24"/>
          <w:szCs w:val="24"/>
          <w:lang w:val="en-IN"/>
        </w:rPr>
      </w:pPr>
    </w:p>
    <w:p w14:paraId="008B8147" w14:textId="2169AF06" w:rsidR="004409C0" w:rsidRDefault="00951494" w:rsidP="00020A2C">
      <w:pPr>
        <w:autoSpaceDE w:val="0"/>
        <w:autoSpaceDN w:val="0"/>
        <w:adjustRightInd w:val="0"/>
        <w:spacing w:before="100" w:beforeAutospacing="1" w:after="100" w:afterAutospacing="1"/>
        <w:jc w:val="both"/>
        <w:rPr>
          <w:sz w:val="24"/>
          <w:szCs w:val="24"/>
          <w:lang w:val="en-IN"/>
        </w:rPr>
      </w:pPr>
      <w:r w:rsidRPr="00951494">
        <w:rPr>
          <w:sz w:val="24"/>
          <w:szCs w:val="24"/>
          <w:lang w:val="en-IN"/>
        </w:rPr>
        <w:lastRenderedPageBreak/>
        <w:t>The robustness of our model has been</w:t>
      </w:r>
      <w:r w:rsidR="004409C0">
        <w:rPr>
          <w:sz w:val="24"/>
          <w:szCs w:val="24"/>
          <w:lang w:val="en-IN"/>
        </w:rPr>
        <w:t xml:space="preserve"> </w:t>
      </w:r>
      <w:r w:rsidRPr="00951494">
        <w:rPr>
          <w:sz w:val="24"/>
          <w:szCs w:val="24"/>
          <w:lang w:val="en-IN"/>
        </w:rPr>
        <w:t>evaluated by calculating various parameters such as accuracy, precision, recall</w:t>
      </w:r>
      <w:r w:rsidR="004409C0">
        <w:rPr>
          <w:sz w:val="24"/>
          <w:szCs w:val="24"/>
          <w:lang w:val="en-IN"/>
        </w:rPr>
        <w:t xml:space="preserve"> </w:t>
      </w:r>
      <w:r w:rsidRPr="00951494">
        <w:rPr>
          <w:sz w:val="24"/>
          <w:szCs w:val="24"/>
          <w:lang w:val="en-IN"/>
        </w:rPr>
        <w:t>an</w:t>
      </w:r>
      <w:r w:rsidR="004409C0">
        <w:rPr>
          <w:sz w:val="24"/>
          <w:szCs w:val="24"/>
          <w:lang w:val="en-IN"/>
        </w:rPr>
        <w:t xml:space="preserve">d </w:t>
      </w:r>
      <w:r w:rsidRPr="00951494">
        <w:rPr>
          <w:sz w:val="24"/>
          <w:szCs w:val="24"/>
          <w:lang w:val="en-IN"/>
        </w:rPr>
        <w:t>F-score. For all the datasets we have used, we were able to achieve high accuracies for long-term</w:t>
      </w:r>
      <w:r w:rsidR="004409C0">
        <w:rPr>
          <w:sz w:val="24"/>
          <w:szCs w:val="24"/>
          <w:lang w:val="en-IN"/>
        </w:rPr>
        <w:t xml:space="preserve"> </w:t>
      </w:r>
      <w:r w:rsidRPr="00951494">
        <w:rPr>
          <w:sz w:val="24"/>
          <w:szCs w:val="24"/>
          <w:lang w:val="en-IN"/>
        </w:rPr>
        <w:t xml:space="preserve">Predicting the Direction of Stock Market Price Using </w:t>
      </w:r>
      <w:r w:rsidR="004409C0">
        <w:rPr>
          <w:sz w:val="24"/>
          <w:szCs w:val="24"/>
          <w:lang w:val="en-IN"/>
        </w:rPr>
        <w:t xml:space="preserve">Support vector and K-NN. </w:t>
      </w:r>
    </w:p>
    <w:p w14:paraId="58A0614F" w14:textId="7796E74D" w:rsidR="004409C0" w:rsidRPr="00951494" w:rsidRDefault="00951494" w:rsidP="00020A2C">
      <w:pPr>
        <w:autoSpaceDE w:val="0"/>
        <w:autoSpaceDN w:val="0"/>
        <w:adjustRightInd w:val="0"/>
        <w:spacing w:before="100" w:beforeAutospacing="1" w:after="100" w:afterAutospacing="1"/>
        <w:jc w:val="both"/>
        <w:rPr>
          <w:sz w:val="24"/>
          <w:szCs w:val="24"/>
          <w:lang w:val="en-IN"/>
        </w:rPr>
      </w:pPr>
      <w:r w:rsidRPr="00951494">
        <w:rPr>
          <w:sz w:val="24"/>
          <w:szCs w:val="24"/>
          <w:lang w:val="en-IN"/>
        </w:rPr>
        <w:t xml:space="preserve">Our model can be used for </w:t>
      </w:r>
      <w:r w:rsidR="004409C0">
        <w:rPr>
          <w:sz w:val="24"/>
          <w:szCs w:val="24"/>
          <w:lang w:val="en-IN"/>
        </w:rPr>
        <w:t>building</w:t>
      </w:r>
      <w:r w:rsidRPr="00951494">
        <w:rPr>
          <w:sz w:val="24"/>
          <w:szCs w:val="24"/>
          <w:lang w:val="en-IN"/>
        </w:rPr>
        <w:t xml:space="preserve"> </w:t>
      </w:r>
      <w:r w:rsidR="004409C0">
        <w:rPr>
          <w:sz w:val="24"/>
          <w:szCs w:val="24"/>
          <w:lang w:val="en-IN"/>
        </w:rPr>
        <w:t xml:space="preserve">trading </w:t>
      </w:r>
      <w:r w:rsidRPr="00951494">
        <w:rPr>
          <w:sz w:val="24"/>
          <w:szCs w:val="24"/>
          <w:lang w:val="en-IN"/>
        </w:rPr>
        <w:t>strategies for trading or to perform stock portfolio</w:t>
      </w:r>
      <w:r w:rsidR="004409C0">
        <w:rPr>
          <w:sz w:val="24"/>
          <w:szCs w:val="24"/>
          <w:lang w:val="en-IN"/>
        </w:rPr>
        <w:t xml:space="preserve"> </w:t>
      </w:r>
      <w:r w:rsidRPr="00951494">
        <w:rPr>
          <w:sz w:val="24"/>
          <w:szCs w:val="24"/>
          <w:lang w:val="en-IN"/>
        </w:rPr>
        <w:t xml:space="preserve">management, </w:t>
      </w:r>
      <w:r w:rsidR="004409C0">
        <w:rPr>
          <w:sz w:val="24"/>
          <w:szCs w:val="24"/>
          <w:lang w:val="en-IN"/>
        </w:rPr>
        <w:t>buy and sell strategy</w:t>
      </w:r>
      <w:r w:rsidRPr="00951494">
        <w:rPr>
          <w:sz w:val="24"/>
          <w:szCs w:val="24"/>
          <w:lang w:val="en-IN"/>
        </w:rPr>
        <w:t>. Th</w:t>
      </w:r>
      <w:r w:rsidR="004409C0">
        <w:rPr>
          <w:sz w:val="24"/>
          <w:szCs w:val="24"/>
          <w:lang w:val="en-IN"/>
        </w:rPr>
        <w:t>is model shall be useful in</w:t>
      </w:r>
      <w:r w:rsidRPr="00951494">
        <w:rPr>
          <w:sz w:val="24"/>
          <w:szCs w:val="24"/>
          <w:lang w:val="en-IN"/>
        </w:rPr>
        <w:t xml:space="preserve"> to minimize the risk of investment in stock market by predicting the returns of a stock</w:t>
      </w:r>
      <w:r w:rsidR="004409C0">
        <w:rPr>
          <w:sz w:val="24"/>
          <w:szCs w:val="24"/>
          <w:lang w:val="en-IN"/>
        </w:rPr>
        <w:t xml:space="preserve"> </w:t>
      </w:r>
      <w:r w:rsidRPr="00951494">
        <w:rPr>
          <w:sz w:val="24"/>
          <w:szCs w:val="24"/>
          <w:lang w:val="en-IN"/>
        </w:rPr>
        <w:t>more accurately.</w:t>
      </w:r>
      <w:r w:rsidR="004409C0">
        <w:rPr>
          <w:sz w:val="24"/>
          <w:szCs w:val="24"/>
          <w:lang w:val="en-IN"/>
        </w:rPr>
        <w:t xml:space="preserve"> </w:t>
      </w:r>
      <w:r w:rsidRPr="00951494">
        <w:rPr>
          <w:sz w:val="24"/>
          <w:szCs w:val="24"/>
          <w:lang w:val="en-IN"/>
        </w:rPr>
        <w:t>Ensembles of</w:t>
      </w:r>
      <w:r w:rsidR="004409C0">
        <w:rPr>
          <w:sz w:val="24"/>
          <w:szCs w:val="24"/>
          <w:lang w:val="en-IN"/>
        </w:rPr>
        <w:t xml:space="preserve"> diff</w:t>
      </w:r>
      <w:r w:rsidRPr="00951494">
        <w:rPr>
          <w:sz w:val="24"/>
          <w:szCs w:val="24"/>
          <w:lang w:val="en-IN"/>
        </w:rPr>
        <w:t>erent machine learning algorithms can also be checked for its robustness in stock prediction.</w:t>
      </w:r>
      <w:r w:rsidR="004409C0">
        <w:rPr>
          <w:sz w:val="24"/>
          <w:szCs w:val="24"/>
          <w:lang w:val="en-IN"/>
        </w:rPr>
        <w:t xml:space="preserve"> </w:t>
      </w:r>
      <w:r w:rsidRPr="00951494">
        <w:rPr>
          <w:sz w:val="24"/>
          <w:szCs w:val="24"/>
          <w:lang w:val="en-IN"/>
        </w:rPr>
        <w:t>We also recommend exploration of the application of Deep Learning practices in Stock Forecasting</w:t>
      </w:r>
      <w:r w:rsidR="00020A2C">
        <w:rPr>
          <w:sz w:val="24"/>
          <w:szCs w:val="24"/>
          <w:lang w:val="en-IN"/>
        </w:rPr>
        <w:t>.</w:t>
      </w:r>
    </w:p>
    <w:p w14:paraId="344A373A" w14:textId="73347878" w:rsidR="004409C0" w:rsidRDefault="004409C0" w:rsidP="00020A2C">
      <w:pPr>
        <w:autoSpaceDE w:val="0"/>
        <w:autoSpaceDN w:val="0"/>
        <w:adjustRightInd w:val="0"/>
        <w:spacing w:before="100" w:beforeAutospacing="1" w:after="100" w:afterAutospacing="1"/>
        <w:jc w:val="both"/>
        <w:rPr>
          <w:sz w:val="24"/>
          <w:szCs w:val="24"/>
          <w:lang w:val="en-IN"/>
        </w:rPr>
      </w:pPr>
      <w:r w:rsidRPr="004409C0">
        <w:rPr>
          <w:sz w:val="24"/>
          <w:szCs w:val="24"/>
          <w:lang w:val="en-IN"/>
        </w:rPr>
        <w:t xml:space="preserve">The alpha used is </w:t>
      </w:r>
      <w:r w:rsidR="00A561CC" w:rsidRPr="004409C0">
        <w:rPr>
          <w:sz w:val="24"/>
          <w:szCs w:val="24"/>
          <w:lang w:val="en-IN"/>
        </w:rPr>
        <w:t>i.e.</w:t>
      </w:r>
      <w:r w:rsidRPr="004409C0">
        <w:rPr>
          <w:sz w:val="24"/>
          <w:szCs w:val="24"/>
          <w:lang w:val="en-IN"/>
        </w:rPr>
        <w:t xml:space="preserve"> Alpha 101 is</w:t>
      </w:r>
      <w:r w:rsidR="00831583" w:rsidRPr="004409C0">
        <w:rPr>
          <w:sz w:val="24"/>
          <w:szCs w:val="24"/>
          <w:lang w:val="en-IN"/>
        </w:rPr>
        <w:t xml:space="preserve"> real-life trading</w:t>
      </w:r>
      <w:r w:rsidRPr="004409C0">
        <w:rPr>
          <w:sz w:val="24"/>
          <w:szCs w:val="24"/>
          <w:lang w:val="en-IN"/>
        </w:rPr>
        <w:t xml:space="preserve"> </w:t>
      </w:r>
      <w:r w:rsidR="00831583" w:rsidRPr="004409C0">
        <w:rPr>
          <w:sz w:val="24"/>
          <w:szCs w:val="24"/>
          <w:lang w:val="en-IN"/>
        </w:rPr>
        <w:t xml:space="preserve">alphas used in production. </w:t>
      </w:r>
      <w:r>
        <w:rPr>
          <w:sz w:val="24"/>
          <w:szCs w:val="24"/>
          <w:lang w:val="en-IN"/>
        </w:rPr>
        <w:t xml:space="preserve">This Alpha signal is giving very good accuracy and guidance for direction </w:t>
      </w:r>
      <w:r w:rsidR="00963152">
        <w:rPr>
          <w:sz w:val="24"/>
          <w:szCs w:val="24"/>
          <w:lang w:val="en-IN"/>
        </w:rPr>
        <w:t>prediction</w:t>
      </w:r>
      <w:r>
        <w:rPr>
          <w:sz w:val="24"/>
          <w:szCs w:val="24"/>
          <w:lang w:val="en-IN"/>
        </w:rPr>
        <w:t>.</w:t>
      </w:r>
    </w:p>
    <w:p w14:paraId="4D3DE726" w14:textId="4636D957" w:rsidR="00963152" w:rsidRDefault="004409C0" w:rsidP="00020A2C">
      <w:pPr>
        <w:autoSpaceDE w:val="0"/>
        <w:autoSpaceDN w:val="0"/>
        <w:adjustRightInd w:val="0"/>
        <w:spacing w:before="100" w:beforeAutospacing="1" w:after="100" w:afterAutospacing="1"/>
        <w:jc w:val="both"/>
        <w:rPr>
          <w:rFonts w:ascii="Calibri" w:hAnsi="Calibri" w:cs="Calibri"/>
          <w:sz w:val="24"/>
          <w:szCs w:val="24"/>
          <w:lang w:val="en-IN"/>
        </w:rPr>
      </w:pPr>
      <w:r>
        <w:rPr>
          <w:sz w:val="24"/>
          <w:szCs w:val="24"/>
          <w:lang w:val="en-IN"/>
        </w:rPr>
        <w:t xml:space="preserve">Support vector machine (SVM) with kernel trick using Radial basis function gives the best accuracy of 88 %, but for production we recommend to use KNN or Random forest. As the SVM use lot of computational </w:t>
      </w:r>
      <w:r w:rsidR="00963152">
        <w:rPr>
          <w:sz w:val="24"/>
          <w:szCs w:val="24"/>
          <w:lang w:val="en-IN"/>
        </w:rPr>
        <w:t xml:space="preserve">hardware space and may give slow output. </w:t>
      </w:r>
    </w:p>
    <w:p w14:paraId="789118C3" w14:textId="71A0EF0B" w:rsidR="00963152" w:rsidRPr="00963152" w:rsidRDefault="00963152" w:rsidP="00020A2C">
      <w:pPr>
        <w:autoSpaceDE w:val="0"/>
        <w:autoSpaceDN w:val="0"/>
        <w:adjustRightInd w:val="0"/>
        <w:spacing w:before="100" w:beforeAutospacing="1" w:after="100" w:afterAutospacing="1"/>
        <w:rPr>
          <w:rFonts w:eastAsia="Arial"/>
          <w:sz w:val="24"/>
          <w:szCs w:val="24"/>
        </w:rPr>
      </w:pPr>
      <w:r w:rsidRPr="00963152">
        <w:rPr>
          <w:sz w:val="24"/>
          <w:szCs w:val="24"/>
          <w:lang w:val="en-IN"/>
        </w:rPr>
        <w:t xml:space="preserve">Our sample code is available at GitHub </w:t>
      </w:r>
      <w:hyperlink r:id="rId47" w:history="1">
        <w:r w:rsidRPr="00F642E4">
          <w:rPr>
            <w:rStyle w:val="Hyperlink"/>
            <w:rFonts w:eastAsia="Arial"/>
            <w:sz w:val="24"/>
            <w:szCs w:val="24"/>
          </w:rPr>
          <w:t>https://github.com/SandeepRDiddi/capstoneproject</w:t>
        </w:r>
      </w:hyperlink>
      <w:r>
        <w:rPr>
          <w:rFonts w:eastAsia="Arial"/>
          <w:sz w:val="24"/>
          <w:szCs w:val="24"/>
        </w:rPr>
        <w:t>.</w:t>
      </w:r>
    </w:p>
    <w:p w14:paraId="5B14C94B" w14:textId="7DF2E30C" w:rsidR="00951494" w:rsidRDefault="00834A62" w:rsidP="00E906AA">
      <w:pPr>
        <w:pStyle w:val="ListParagraph"/>
        <w:numPr>
          <w:ilvl w:val="0"/>
          <w:numId w:val="2"/>
        </w:numPr>
        <w:spacing w:before="100" w:beforeAutospacing="1" w:after="100" w:afterAutospacing="1"/>
        <w:ind w:left="720" w:hanging="720"/>
        <w:contextualSpacing w:val="0"/>
        <w:jc w:val="both"/>
        <w:rPr>
          <w:rStyle w:val="Heading3Char"/>
          <w:rFonts w:ascii="Times New Roman" w:hAnsi="Times New Roman" w:cs="Times New Roman"/>
          <w:sz w:val="24"/>
          <w:szCs w:val="24"/>
        </w:rPr>
      </w:pPr>
      <w:r>
        <w:rPr>
          <w:rStyle w:val="Heading3Char"/>
          <w:rFonts w:ascii="Times New Roman" w:hAnsi="Times New Roman" w:cs="Times New Roman"/>
          <w:sz w:val="24"/>
          <w:szCs w:val="24"/>
        </w:rPr>
        <w:t>References</w:t>
      </w:r>
    </w:p>
    <w:p w14:paraId="510044B3" w14:textId="77777777" w:rsidR="00F67587" w:rsidRDefault="00F67587" w:rsidP="00F67587">
      <w:pPr>
        <w:autoSpaceDE w:val="0"/>
        <w:autoSpaceDN w:val="0"/>
        <w:adjustRightInd w:val="0"/>
        <w:rPr>
          <w:rFonts w:ascii="NimbusRomNo9L-Regu" w:hAnsi="NimbusRomNo9L-Regu" w:cs="NimbusRomNo9L-Regu"/>
          <w:sz w:val="22"/>
          <w:lang w:val="en-IN"/>
        </w:rPr>
      </w:pPr>
      <w:r w:rsidRPr="002E7F1E">
        <w:rPr>
          <w:sz w:val="22"/>
          <w:szCs w:val="26"/>
          <w:lang w:val="en-IN"/>
        </w:rPr>
        <w:t>[</w:t>
      </w:r>
      <w:r>
        <w:rPr>
          <w:sz w:val="22"/>
          <w:szCs w:val="26"/>
          <w:lang w:val="en-IN"/>
        </w:rPr>
        <w:t>1</w:t>
      </w:r>
      <w:r w:rsidRPr="002E7F1E">
        <w:rPr>
          <w:sz w:val="22"/>
          <w:szCs w:val="26"/>
          <w:lang w:val="en-IN"/>
        </w:rPr>
        <w:t xml:space="preserve">] </w:t>
      </w:r>
      <w:r w:rsidRPr="002E7F1E">
        <w:rPr>
          <w:rFonts w:ascii="NimbusRomNo9L-Medi" w:hAnsi="NimbusRomNo9L-Medi" w:cs="NimbusRomNo9L-Medi"/>
          <w:sz w:val="22"/>
          <w:lang w:val="en-IN"/>
        </w:rPr>
        <w:t xml:space="preserve">Alice Zheng, </w:t>
      </w:r>
      <w:r w:rsidRPr="002E7F1E">
        <w:rPr>
          <w:rFonts w:ascii="NimbusRomNo9L-Regu" w:hAnsi="NimbusRomNo9L-Regu" w:cs="NimbusRomNo9L-Regu"/>
          <w:sz w:val="22"/>
          <w:lang w:val="en-IN"/>
        </w:rPr>
        <w:t xml:space="preserve">Stanford University &amp; </w:t>
      </w:r>
      <w:r w:rsidRPr="002E7F1E">
        <w:rPr>
          <w:rFonts w:ascii="NimbusRomNo9L-Medi" w:hAnsi="NimbusRomNo9L-Medi" w:cs="NimbusRomNo9L-Medi"/>
          <w:sz w:val="22"/>
          <w:lang w:val="en-IN"/>
        </w:rPr>
        <w:t xml:space="preserve">Jack </w:t>
      </w:r>
      <w:proofErr w:type="spellStart"/>
      <w:r w:rsidRPr="002E7F1E">
        <w:rPr>
          <w:rFonts w:ascii="NimbusRomNo9L-Medi" w:hAnsi="NimbusRomNo9L-Medi" w:cs="NimbusRomNo9L-Medi"/>
          <w:sz w:val="22"/>
          <w:lang w:val="en-IN"/>
        </w:rPr>
        <w:t>Jin</w:t>
      </w:r>
      <w:proofErr w:type="spellEnd"/>
      <w:r w:rsidRPr="002E7F1E">
        <w:rPr>
          <w:rFonts w:ascii="NimbusRomNo9L-Medi" w:hAnsi="NimbusRomNo9L-Medi" w:cs="NimbusRomNo9L-Medi"/>
          <w:sz w:val="22"/>
          <w:lang w:val="en-IN"/>
        </w:rPr>
        <w:t xml:space="preserve">, </w:t>
      </w:r>
      <w:r w:rsidRPr="002E7F1E">
        <w:rPr>
          <w:rFonts w:ascii="NimbusRomNo9L-Regu" w:hAnsi="NimbusRomNo9L-Regu" w:cs="NimbusRomNo9L-Regu"/>
          <w:sz w:val="22"/>
          <w:lang w:val="en-IN"/>
        </w:rPr>
        <w:t>Stanford University</w:t>
      </w:r>
    </w:p>
    <w:p w14:paraId="09FE9A28" w14:textId="053EB05B" w:rsidR="00F67587" w:rsidRPr="002E7F1E" w:rsidRDefault="00F67587" w:rsidP="00F67587">
      <w:pPr>
        <w:autoSpaceDE w:val="0"/>
        <w:autoSpaceDN w:val="0"/>
        <w:adjustRightInd w:val="0"/>
        <w:rPr>
          <w:i/>
          <w:sz w:val="22"/>
          <w:szCs w:val="22"/>
          <w:lang w:val="en-IN"/>
        </w:rPr>
      </w:pPr>
      <w:r w:rsidRPr="002E7F1E">
        <w:rPr>
          <w:rFonts w:ascii="NimbusRomNo9L-Regu" w:hAnsi="NimbusRomNo9L-Regu" w:cs="NimbusRomNo9L-Regu"/>
          <w:sz w:val="22"/>
          <w:lang w:val="en-IN"/>
        </w:rPr>
        <w:t xml:space="preserve"> </w:t>
      </w:r>
      <w:r w:rsidRPr="002E7F1E">
        <w:rPr>
          <w:sz w:val="22"/>
          <w:szCs w:val="22"/>
          <w:lang w:val="en-IN"/>
        </w:rPr>
        <w:t>“</w:t>
      </w:r>
      <w:r w:rsidRPr="002E7F1E">
        <w:rPr>
          <w:i/>
          <w:sz w:val="22"/>
          <w:szCs w:val="22"/>
          <w:lang w:val="en-IN"/>
        </w:rPr>
        <w:t>Using AI to Make Predictions on Stock Market”</w:t>
      </w:r>
    </w:p>
    <w:p w14:paraId="2F7630DA" w14:textId="616F5B29" w:rsidR="002A0490" w:rsidRPr="002E7F1E" w:rsidRDefault="002E7F1E" w:rsidP="002E7F1E">
      <w:pPr>
        <w:autoSpaceDE w:val="0"/>
        <w:autoSpaceDN w:val="0"/>
        <w:adjustRightInd w:val="0"/>
        <w:spacing w:beforeLines="60" w:before="144"/>
        <w:jc w:val="both"/>
        <w:rPr>
          <w:sz w:val="22"/>
        </w:rPr>
      </w:pPr>
      <w:r w:rsidRPr="002E7F1E">
        <w:rPr>
          <w:sz w:val="22"/>
          <w:lang w:val="en-IN"/>
        </w:rPr>
        <w:t xml:space="preserve">[2] </w:t>
      </w:r>
      <w:r w:rsidR="002A0490" w:rsidRPr="002E7F1E">
        <w:rPr>
          <w:sz w:val="22"/>
          <w:lang w:val="en-IN"/>
        </w:rPr>
        <w:t>Suryoday Basak , Snehanshu Saha,  Saibal Kar,</w:t>
      </w:r>
      <w:r w:rsidRPr="002E7F1E">
        <w:rPr>
          <w:sz w:val="22"/>
          <w:lang w:val="en-IN"/>
        </w:rPr>
        <w:t xml:space="preserve"> </w:t>
      </w:r>
      <w:r w:rsidR="002A0490" w:rsidRPr="002E7F1E">
        <w:rPr>
          <w:sz w:val="22"/>
          <w:lang w:val="en-IN"/>
        </w:rPr>
        <w:t>Luckyson Khaidem, Sudeepa Roy Dey</w:t>
      </w:r>
    </w:p>
    <w:p w14:paraId="319CF229" w14:textId="3E57C26B" w:rsidR="002A0490" w:rsidRPr="002E7F1E" w:rsidRDefault="002E7F1E" w:rsidP="002E7F1E">
      <w:pPr>
        <w:autoSpaceDE w:val="0"/>
        <w:autoSpaceDN w:val="0"/>
        <w:adjustRightInd w:val="0"/>
        <w:rPr>
          <w:i/>
          <w:sz w:val="22"/>
          <w:szCs w:val="26"/>
          <w:lang w:val="en-IN"/>
        </w:rPr>
      </w:pPr>
      <w:r w:rsidRPr="002E7F1E">
        <w:rPr>
          <w:sz w:val="22"/>
          <w:szCs w:val="26"/>
          <w:lang w:val="en-IN"/>
        </w:rPr>
        <w:t>“</w:t>
      </w:r>
      <w:r w:rsidR="002A0490" w:rsidRPr="002E7F1E">
        <w:rPr>
          <w:i/>
          <w:sz w:val="22"/>
          <w:szCs w:val="26"/>
          <w:lang w:val="en-IN"/>
        </w:rPr>
        <w:t>Predicting the Direction of Stock Market Price Using Tree Based Classifiers</w:t>
      </w:r>
      <w:r w:rsidRPr="002E7F1E">
        <w:rPr>
          <w:i/>
          <w:sz w:val="22"/>
          <w:szCs w:val="26"/>
          <w:lang w:val="en-IN"/>
        </w:rPr>
        <w:t>”</w:t>
      </w:r>
    </w:p>
    <w:p w14:paraId="6298F114" w14:textId="25581596" w:rsidR="00F67587" w:rsidRDefault="00F67587" w:rsidP="00F67587">
      <w:pPr>
        <w:autoSpaceDE w:val="0"/>
        <w:autoSpaceDN w:val="0"/>
        <w:adjustRightInd w:val="0"/>
        <w:spacing w:beforeLines="60" w:before="144"/>
        <w:jc w:val="both"/>
        <w:rPr>
          <w:sz w:val="22"/>
          <w:lang w:val="en-IN"/>
        </w:rPr>
      </w:pPr>
      <w:r>
        <w:rPr>
          <w:lang w:val="en-IN"/>
        </w:rPr>
        <w:t>[</w:t>
      </w:r>
      <w:r>
        <w:rPr>
          <w:sz w:val="22"/>
          <w:lang w:val="en-IN"/>
        </w:rPr>
        <w:t>3</w:t>
      </w:r>
      <w:r w:rsidRPr="002E7F1E">
        <w:rPr>
          <w:sz w:val="22"/>
          <w:lang w:val="en-IN"/>
        </w:rPr>
        <w:t xml:space="preserve">] Zura Kakushadze, Geoffrey Lauprete , </w:t>
      </w:r>
      <w:r w:rsidRPr="002E7F1E">
        <w:rPr>
          <w:iCs/>
          <w:sz w:val="22"/>
          <w:lang w:val="en-IN"/>
        </w:rPr>
        <w:t xml:space="preserve">David Agmashenebeli Alley, </w:t>
      </w:r>
      <w:r w:rsidRPr="002E7F1E">
        <w:rPr>
          <w:sz w:val="22"/>
          <w:lang w:val="en-IN"/>
        </w:rPr>
        <w:t xml:space="preserve"> </w:t>
      </w:r>
      <w:r w:rsidRPr="002E7F1E">
        <w:rPr>
          <w:iCs/>
          <w:sz w:val="22"/>
          <w:lang w:val="en-IN"/>
        </w:rPr>
        <w:t xml:space="preserve">WorldQuant LLC </w:t>
      </w:r>
    </w:p>
    <w:p w14:paraId="43916E23" w14:textId="600F0EC6" w:rsidR="00F67587" w:rsidRDefault="00F67587" w:rsidP="00F67587">
      <w:pPr>
        <w:autoSpaceDE w:val="0"/>
        <w:autoSpaceDN w:val="0"/>
        <w:adjustRightInd w:val="0"/>
        <w:rPr>
          <w:sz w:val="22"/>
          <w:lang w:val="en-IN"/>
        </w:rPr>
      </w:pPr>
      <w:r w:rsidRPr="002E7F1E">
        <w:rPr>
          <w:i/>
          <w:sz w:val="22"/>
          <w:lang w:val="en-IN"/>
        </w:rPr>
        <w:t>“</w:t>
      </w:r>
      <w:r w:rsidRPr="002E7F1E">
        <w:rPr>
          <w:bCs/>
          <w:i/>
          <w:iCs/>
          <w:sz w:val="22"/>
          <w:lang w:val="en-IN"/>
        </w:rPr>
        <w:t>101 Formulaic Alphas”</w:t>
      </w:r>
      <w:r>
        <w:rPr>
          <w:bCs/>
          <w:iCs/>
          <w:sz w:val="22"/>
          <w:lang w:val="en-IN"/>
        </w:rPr>
        <w:t xml:space="preserve"> </w:t>
      </w:r>
      <w:r w:rsidRPr="002E7F1E">
        <w:rPr>
          <w:sz w:val="22"/>
          <w:lang w:val="en-IN"/>
        </w:rPr>
        <w:t>2015.</w:t>
      </w:r>
    </w:p>
    <w:p w14:paraId="3CB6A177" w14:textId="455D1C69" w:rsidR="00BA2279" w:rsidRDefault="00BA2279" w:rsidP="00F67587">
      <w:pPr>
        <w:autoSpaceDE w:val="0"/>
        <w:autoSpaceDN w:val="0"/>
        <w:adjustRightInd w:val="0"/>
        <w:rPr>
          <w:sz w:val="22"/>
          <w:lang w:val="en-IN"/>
        </w:rPr>
      </w:pPr>
    </w:p>
    <w:p w14:paraId="2017BB3E" w14:textId="4DDB7025" w:rsidR="00BA2279" w:rsidRPr="002E7F1E" w:rsidRDefault="00BA2279" w:rsidP="00F67587">
      <w:pPr>
        <w:autoSpaceDE w:val="0"/>
        <w:autoSpaceDN w:val="0"/>
        <w:adjustRightInd w:val="0"/>
        <w:rPr>
          <w:bCs/>
          <w:iCs/>
          <w:sz w:val="22"/>
          <w:lang w:val="en-IN"/>
        </w:rPr>
      </w:pPr>
      <w:r>
        <w:rPr>
          <w:sz w:val="22"/>
          <w:lang w:val="en-IN"/>
        </w:rPr>
        <w:t xml:space="preserve">[4] </w:t>
      </w:r>
      <w:r w:rsidRPr="00BA2279">
        <w:rPr>
          <w:sz w:val="22"/>
          <w:lang w:val="en-IN"/>
        </w:rPr>
        <w:t>https://kevinzakka.github.io/2016/07/13/k-nearest-neighbor/</w:t>
      </w:r>
    </w:p>
    <w:sectPr w:rsidR="00BA2279" w:rsidRPr="002E7F1E" w:rsidSect="00C7548C">
      <w:headerReference w:type="first" r:id="rId48"/>
      <w:type w:val="continuous"/>
      <w:pgSz w:w="11900" w:h="1686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40F08" w14:textId="77777777" w:rsidR="00E72927" w:rsidRDefault="00E72927" w:rsidP="007A513C">
      <w:r>
        <w:separator/>
      </w:r>
    </w:p>
  </w:endnote>
  <w:endnote w:type="continuationSeparator" w:id="0">
    <w:p w14:paraId="5D1C55ED" w14:textId="77777777" w:rsidR="00E72927" w:rsidRDefault="00E72927" w:rsidP="007A5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16A8D" w14:textId="77777777" w:rsidR="00E72927" w:rsidRDefault="00E72927" w:rsidP="007A513C">
      <w:r>
        <w:separator/>
      </w:r>
    </w:p>
  </w:footnote>
  <w:footnote w:type="continuationSeparator" w:id="0">
    <w:p w14:paraId="3E93CC1C" w14:textId="77777777" w:rsidR="00E72927" w:rsidRDefault="00E72927" w:rsidP="007A5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FA3B8" w14:textId="34AA7AF1" w:rsidR="00C22F71" w:rsidRDefault="00C22F71" w:rsidP="00BB7460">
    <w:pPr>
      <w:pStyle w:val="Title"/>
      <w:spacing w:before="0" w:after="0"/>
      <w:rPr>
        <w:rFonts w:ascii="Segoe UI" w:hAnsi="Segoe UI" w:cs="Segoe UI"/>
        <w:b w:val="0"/>
        <w:bCs w:val="0"/>
        <w:sz w:val="20"/>
        <w:szCs w:val="26"/>
      </w:rPr>
    </w:pPr>
    <w:r w:rsidRPr="00FA6C71">
      <w:rPr>
        <w:rFonts w:ascii="Times New Roman" w:hAnsi="Times New Roman" w:cs="Times New Roman"/>
        <w:color w:val="4F81BD" w:themeColor="accent1"/>
      </w:rPr>
      <w:t xml:space="preserve">Stock market direction prediction for apple using Alpha 101 &amp; Classification algorithm </w:t>
    </w:r>
  </w:p>
  <w:p w14:paraId="5100C593" w14:textId="1BADFCED" w:rsidR="00C22F71" w:rsidRDefault="00C22F71" w:rsidP="00BB7460">
    <w:pPr>
      <w:pStyle w:val="BodyText"/>
      <w:spacing w:before="0" w:after="0"/>
      <w:jc w:val="center"/>
      <w:rPr>
        <w:rFonts w:ascii="Segoe UI" w:hAnsi="Segoe UI" w:cs="Segoe UI"/>
        <w:b/>
        <w:sz w:val="16"/>
        <w:szCs w:val="26"/>
      </w:rPr>
    </w:pPr>
  </w:p>
  <w:p w14:paraId="2184946A" w14:textId="1328F809" w:rsidR="00C22F71" w:rsidRPr="00BB7460" w:rsidRDefault="00C22F71" w:rsidP="00BB7460">
    <w:pPr>
      <w:pStyle w:val="BodyText"/>
      <w:spacing w:before="0" w:after="0"/>
      <w:jc w:val="center"/>
      <w:rPr>
        <w:rFonts w:ascii="Segoe UI" w:hAnsi="Segoe UI" w:cs="Segoe UI"/>
        <w:b/>
        <w:sz w:val="18"/>
        <w:szCs w:val="26"/>
      </w:rPr>
    </w:pPr>
    <w:r w:rsidRPr="00BB7460">
      <w:rPr>
        <w:rFonts w:ascii="Segoe UI" w:hAnsi="Segoe UI" w:cs="Segoe UI"/>
        <w:b/>
        <w:sz w:val="18"/>
        <w:szCs w:val="26"/>
      </w:rPr>
      <w:t xml:space="preserve">Sanjay Kumar Tiwary </w:t>
    </w:r>
    <w:r>
      <w:rPr>
        <w:rFonts w:ascii="Segoe UI" w:hAnsi="Segoe UI" w:cs="Segoe UI"/>
        <w:b/>
        <w:sz w:val="18"/>
        <w:szCs w:val="26"/>
      </w:rPr>
      <w:t xml:space="preserve"> </w:t>
    </w:r>
    <w:r w:rsidRPr="00BB7460">
      <w:rPr>
        <w:rFonts w:ascii="Segoe UI" w:hAnsi="Segoe UI" w:cs="Segoe UI"/>
        <w:b/>
        <w:sz w:val="18"/>
        <w:szCs w:val="26"/>
      </w:rPr>
      <w:t xml:space="preserve">. </w:t>
    </w:r>
    <w:r>
      <w:rPr>
        <w:rFonts w:ascii="Segoe UI" w:hAnsi="Segoe UI" w:cs="Segoe UI"/>
        <w:b/>
        <w:sz w:val="18"/>
        <w:szCs w:val="26"/>
      </w:rPr>
      <w:t xml:space="preserve"> </w:t>
    </w:r>
    <w:r w:rsidRPr="00BB7460">
      <w:rPr>
        <w:rFonts w:ascii="Segoe UI" w:hAnsi="Segoe UI" w:cs="Segoe UI"/>
        <w:b/>
        <w:sz w:val="18"/>
        <w:szCs w:val="26"/>
      </w:rPr>
      <w:t xml:space="preserve">Sandeep R Diddi </w:t>
    </w:r>
    <w:r>
      <w:rPr>
        <w:rFonts w:ascii="Segoe UI" w:hAnsi="Segoe UI" w:cs="Segoe UI"/>
        <w:b/>
        <w:sz w:val="18"/>
        <w:szCs w:val="26"/>
      </w:rPr>
      <w:t xml:space="preserve"> </w:t>
    </w:r>
    <w:r w:rsidRPr="00BB7460">
      <w:rPr>
        <w:rFonts w:ascii="Segoe UI" w:hAnsi="Segoe UI" w:cs="Segoe UI"/>
        <w:b/>
        <w:sz w:val="18"/>
        <w:szCs w:val="26"/>
      </w:rPr>
      <w:t>.</w:t>
    </w:r>
    <w:r>
      <w:rPr>
        <w:rFonts w:ascii="Segoe UI" w:hAnsi="Segoe UI" w:cs="Segoe UI"/>
        <w:b/>
        <w:sz w:val="18"/>
        <w:szCs w:val="26"/>
      </w:rPr>
      <w:t xml:space="preserve"> </w:t>
    </w:r>
    <w:r w:rsidRPr="00BB7460">
      <w:rPr>
        <w:rFonts w:ascii="Segoe UI" w:hAnsi="Segoe UI" w:cs="Segoe UI"/>
        <w:b/>
        <w:sz w:val="18"/>
        <w:szCs w:val="26"/>
      </w:rPr>
      <w:t xml:space="preserve"> </w:t>
    </w:r>
    <w:hyperlink r:id="rId1" w:history="1">
      <w:r w:rsidRPr="00BB7460">
        <w:rPr>
          <w:rFonts w:ascii="Segoe UI" w:hAnsi="Segoe UI" w:cs="Segoe UI"/>
          <w:b/>
          <w:sz w:val="18"/>
          <w:szCs w:val="26"/>
        </w:rPr>
        <w:t>Joyeeta Mallik</w:t>
      </w:r>
    </w:hyperlink>
    <w:r w:rsidRPr="00BB7460">
      <w:rPr>
        <w:rFonts w:ascii="Segoe UI" w:hAnsi="Segoe UI" w:cs="Segoe UI"/>
        <w:b/>
        <w:sz w:val="18"/>
        <w:szCs w:val="26"/>
      </w:rPr>
      <w:t xml:space="preserve"> </w:t>
    </w:r>
    <w:r>
      <w:rPr>
        <w:rFonts w:ascii="Segoe UI" w:hAnsi="Segoe UI" w:cs="Segoe UI"/>
        <w:b/>
        <w:sz w:val="18"/>
        <w:szCs w:val="26"/>
      </w:rPr>
      <w:t xml:space="preserve"> </w:t>
    </w:r>
    <w:r w:rsidRPr="00BB7460">
      <w:rPr>
        <w:rFonts w:ascii="Segoe UI" w:hAnsi="Segoe UI" w:cs="Segoe UI"/>
        <w:b/>
        <w:sz w:val="18"/>
        <w:szCs w:val="26"/>
      </w:rPr>
      <w:t xml:space="preserve">. </w:t>
    </w:r>
    <w:r>
      <w:rPr>
        <w:rFonts w:ascii="Segoe UI" w:hAnsi="Segoe UI" w:cs="Segoe UI"/>
        <w:b/>
        <w:sz w:val="18"/>
        <w:szCs w:val="26"/>
      </w:rPr>
      <w:t xml:space="preserve"> </w:t>
    </w:r>
    <w:hyperlink r:id="rId2" w:history="1">
      <w:r w:rsidRPr="00BB7460">
        <w:rPr>
          <w:rFonts w:ascii="Segoe UI" w:hAnsi="Segoe UI" w:cs="Segoe UI"/>
          <w:b/>
          <w:sz w:val="18"/>
          <w:szCs w:val="26"/>
        </w:rPr>
        <w:t>Sasirekha Sathasivam</w:t>
      </w:r>
    </w:hyperlink>
  </w:p>
  <w:p w14:paraId="1CE13754" w14:textId="10615B40" w:rsidR="00C22F71" w:rsidRPr="00BB7460" w:rsidRDefault="00C22F71" w:rsidP="00BB7460">
    <w:pPr>
      <w:pStyle w:val="BodyText"/>
      <w:spacing w:before="0" w:after="0"/>
      <w:jc w:val="center"/>
      <w:rPr>
        <w:rFonts w:ascii="Segoe UI" w:hAnsi="Segoe UI" w:cs="Segoe UI"/>
        <w:b/>
        <w:sz w:val="18"/>
        <w:szCs w:val="26"/>
      </w:rPr>
    </w:pPr>
    <w:r>
      <w:rPr>
        <w:rFonts w:ascii="Times New Roman" w:hAnsi="Times New Roman" w:cs="Times New Roman"/>
        <w:noProof/>
        <w:color w:val="4F81BD" w:themeColor="accent1"/>
      </w:rPr>
      <mc:AlternateContent>
        <mc:Choice Requires="wps">
          <w:drawing>
            <wp:anchor distT="0" distB="0" distL="114300" distR="114300" simplePos="0" relativeHeight="251659264" behindDoc="0" locked="0" layoutInCell="1" allowOverlap="1" wp14:anchorId="0F552448" wp14:editId="08771E21">
              <wp:simplePos x="0" y="0"/>
              <wp:positionH relativeFrom="column">
                <wp:posOffset>-49530</wp:posOffset>
              </wp:positionH>
              <wp:positionV relativeFrom="paragraph">
                <wp:posOffset>28575</wp:posOffset>
              </wp:positionV>
              <wp:extent cx="561213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612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F3FE1" id="Straight Connector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25pt" to="43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A06B3"/>
    <w:multiLevelType w:val="hybridMultilevel"/>
    <w:tmpl w:val="69DCAB02"/>
    <w:lvl w:ilvl="0" w:tplc="ECBA1FD2">
      <w:start w:val="1"/>
      <w:numFmt w:val="decimal"/>
      <w:lvlText w:val="%1."/>
      <w:lvlJc w:val="left"/>
      <w:pPr>
        <w:tabs>
          <w:tab w:val="num" w:pos="720"/>
        </w:tabs>
        <w:ind w:left="720" w:hanging="360"/>
      </w:pPr>
    </w:lvl>
    <w:lvl w:ilvl="1" w:tplc="20663FB8" w:tentative="1">
      <w:start w:val="1"/>
      <w:numFmt w:val="decimal"/>
      <w:lvlText w:val="%2."/>
      <w:lvlJc w:val="left"/>
      <w:pPr>
        <w:tabs>
          <w:tab w:val="num" w:pos="1440"/>
        </w:tabs>
        <w:ind w:left="1440" w:hanging="360"/>
      </w:pPr>
    </w:lvl>
    <w:lvl w:ilvl="2" w:tplc="FDC07A60" w:tentative="1">
      <w:start w:val="1"/>
      <w:numFmt w:val="decimal"/>
      <w:lvlText w:val="%3."/>
      <w:lvlJc w:val="left"/>
      <w:pPr>
        <w:tabs>
          <w:tab w:val="num" w:pos="2160"/>
        </w:tabs>
        <w:ind w:left="2160" w:hanging="360"/>
      </w:pPr>
    </w:lvl>
    <w:lvl w:ilvl="3" w:tplc="192E5FB0" w:tentative="1">
      <w:start w:val="1"/>
      <w:numFmt w:val="decimal"/>
      <w:lvlText w:val="%4."/>
      <w:lvlJc w:val="left"/>
      <w:pPr>
        <w:tabs>
          <w:tab w:val="num" w:pos="2880"/>
        </w:tabs>
        <w:ind w:left="2880" w:hanging="360"/>
      </w:pPr>
    </w:lvl>
    <w:lvl w:ilvl="4" w:tplc="65B8A902" w:tentative="1">
      <w:start w:val="1"/>
      <w:numFmt w:val="decimal"/>
      <w:lvlText w:val="%5."/>
      <w:lvlJc w:val="left"/>
      <w:pPr>
        <w:tabs>
          <w:tab w:val="num" w:pos="3600"/>
        </w:tabs>
        <w:ind w:left="3600" w:hanging="360"/>
      </w:pPr>
    </w:lvl>
    <w:lvl w:ilvl="5" w:tplc="672EBD98" w:tentative="1">
      <w:start w:val="1"/>
      <w:numFmt w:val="decimal"/>
      <w:lvlText w:val="%6."/>
      <w:lvlJc w:val="left"/>
      <w:pPr>
        <w:tabs>
          <w:tab w:val="num" w:pos="4320"/>
        </w:tabs>
        <w:ind w:left="4320" w:hanging="360"/>
      </w:pPr>
    </w:lvl>
    <w:lvl w:ilvl="6" w:tplc="125CBF4A" w:tentative="1">
      <w:start w:val="1"/>
      <w:numFmt w:val="decimal"/>
      <w:lvlText w:val="%7."/>
      <w:lvlJc w:val="left"/>
      <w:pPr>
        <w:tabs>
          <w:tab w:val="num" w:pos="5040"/>
        </w:tabs>
        <w:ind w:left="5040" w:hanging="360"/>
      </w:pPr>
    </w:lvl>
    <w:lvl w:ilvl="7" w:tplc="F244D2FC" w:tentative="1">
      <w:start w:val="1"/>
      <w:numFmt w:val="decimal"/>
      <w:lvlText w:val="%8."/>
      <w:lvlJc w:val="left"/>
      <w:pPr>
        <w:tabs>
          <w:tab w:val="num" w:pos="5760"/>
        </w:tabs>
        <w:ind w:left="5760" w:hanging="360"/>
      </w:pPr>
    </w:lvl>
    <w:lvl w:ilvl="8" w:tplc="AA728D52" w:tentative="1">
      <w:start w:val="1"/>
      <w:numFmt w:val="decimal"/>
      <w:lvlText w:val="%9."/>
      <w:lvlJc w:val="left"/>
      <w:pPr>
        <w:tabs>
          <w:tab w:val="num" w:pos="6480"/>
        </w:tabs>
        <w:ind w:left="6480" w:hanging="360"/>
      </w:pPr>
    </w:lvl>
  </w:abstractNum>
  <w:abstractNum w:abstractNumId="1" w15:restartNumberingAfterBreak="0">
    <w:nsid w:val="1D8C2E3B"/>
    <w:multiLevelType w:val="hybridMultilevel"/>
    <w:tmpl w:val="7FB258DA"/>
    <w:lvl w:ilvl="0" w:tplc="04B4BA98">
      <w:start w:val="1"/>
      <w:numFmt w:val="decimal"/>
      <w:lvlText w:val="%1."/>
      <w:lvlJc w:val="left"/>
      <w:pPr>
        <w:tabs>
          <w:tab w:val="num" w:pos="720"/>
        </w:tabs>
        <w:ind w:left="720" w:hanging="360"/>
      </w:pPr>
    </w:lvl>
    <w:lvl w:ilvl="1" w:tplc="EC62F818" w:tentative="1">
      <w:start w:val="1"/>
      <w:numFmt w:val="decimal"/>
      <w:lvlText w:val="%2."/>
      <w:lvlJc w:val="left"/>
      <w:pPr>
        <w:tabs>
          <w:tab w:val="num" w:pos="1440"/>
        </w:tabs>
        <w:ind w:left="1440" w:hanging="360"/>
      </w:pPr>
    </w:lvl>
    <w:lvl w:ilvl="2" w:tplc="431C1DB2" w:tentative="1">
      <w:start w:val="1"/>
      <w:numFmt w:val="decimal"/>
      <w:lvlText w:val="%3."/>
      <w:lvlJc w:val="left"/>
      <w:pPr>
        <w:tabs>
          <w:tab w:val="num" w:pos="2160"/>
        </w:tabs>
        <w:ind w:left="2160" w:hanging="360"/>
      </w:pPr>
    </w:lvl>
    <w:lvl w:ilvl="3" w:tplc="96721806" w:tentative="1">
      <w:start w:val="1"/>
      <w:numFmt w:val="decimal"/>
      <w:lvlText w:val="%4."/>
      <w:lvlJc w:val="left"/>
      <w:pPr>
        <w:tabs>
          <w:tab w:val="num" w:pos="2880"/>
        </w:tabs>
        <w:ind w:left="2880" w:hanging="360"/>
      </w:pPr>
    </w:lvl>
    <w:lvl w:ilvl="4" w:tplc="DCAA070E" w:tentative="1">
      <w:start w:val="1"/>
      <w:numFmt w:val="decimal"/>
      <w:lvlText w:val="%5."/>
      <w:lvlJc w:val="left"/>
      <w:pPr>
        <w:tabs>
          <w:tab w:val="num" w:pos="3600"/>
        </w:tabs>
        <w:ind w:left="3600" w:hanging="360"/>
      </w:pPr>
    </w:lvl>
    <w:lvl w:ilvl="5" w:tplc="F3C221CE" w:tentative="1">
      <w:start w:val="1"/>
      <w:numFmt w:val="decimal"/>
      <w:lvlText w:val="%6."/>
      <w:lvlJc w:val="left"/>
      <w:pPr>
        <w:tabs>
          <w:tab w:val="num" w:pos="4320"/>
        </w:tabs>
        <w:ind w:left="4320" w:hanging="360"/>
      </w:pPr>
    </w:lvl>
    <w:lvl w:ilvl="6" w:tplc="5644F13C" w:tentative="1">
      <w:start w:val="1"/>
      <w:numFmt w:val="decimal"/>
      <w:lvlText w:val="%7."/>
      <w:lvlJc w:val="left"/>
      <w:pPr>
        <w:tabs>
          <w:tab w:val="num" w:pos="5040"/>
        </w:tabs>
        <w:ind w:left="5040" w:hanging="360"/>
      </w:pPr>
    </w:lvl>
    <w:lvl w:ilvl="7" w:tplc="4DEE3206" w:tentative="1">
      <w:start w:val="1"/>
      <w:numFmt w:val="decimal"/>
      <w:lvlText w:val="%8."/>
      <w:lvlJc w:val="left"/>
      <w:pPr>
        <w:tabs>
          <w:tab w:val="num" w:pos="5760"/>
        </w:tabs>
        <w:ind w:left="5760" w:hanging="360"/>
      </w:pPr>
    </w:lvl>
    <w:lvl w:ilvl="8" w:tplc="56100518" w:tentative="1">
      <w:start w:val="1"/>
      <w:numFmt w:val="decimal"/>
      <w:lvlText w:val="%9."/>
      <w:lvlJc w:val="left"/>
      <w:pPr>
        <w:tabs>
          <w:tab w:val="num" w:pos="6480"/>
        </w:tabs>
        <w:ind w:left="6480" w:hanging="360"/>
      </w:pPr>
    </w:lvl>
  </w:abstractNum>
  <w:abstractNum w:abstractNumId="2" w15:restartNumberingAfterBreak="0">
    <w:nsid w:val="21B319AF"/>
    <w:multiLevelType w:val="multilevel"/>
    <w:tmpl w:val="C0AE5DB4"/>
    <w:lvl w:ilvl="0">
      <w:start w:val="1"/>
      <w:numFmt w:val="bullet"/>
      <w:lvlText w:val=""/>
      <w:lvlJc w:val="left"/>
      <w:pPr>
        <w:ind w:left="360" w:hanging="360"/>
      </w:pPr>
      <w:rPr>
        <w:rFonts w:ascii="Symbol" w:hAnsi="Symbol" w:hint="default"/>
        <w:b w:val="0"/>
        <w:sz w:val="24"/>
        <w:szCs w:val="24"/>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927DC9"/>
    <w:multiLevelType w:val="multilevel"/>
    <w:tmpl w:val="D6EA594A"/>
    <w:lvl w:ilvl="0">
      <w:start w:val="1"/>
      <w:numFmt w:val="decimal"/>
      <w:pStyle w:val="Heading1"/>
      <w:lvlText w:val="%1."/>
      <w:lvlJc w:val="left"/>
      <w:pPr>
        <w:tabs>
          <w:tab w:val="num" w:pos="2250"/>
        </w:tabs>
        <w:ind w:left="2250" w:hanging="720"/>
      </w:pPr>
    </w:lvl>
    <w:lvl w:ilvl="1">
      <w:start w:val="1"/>
      <w:numFmt w:val="decimal"/>
      <w:pStyle w:val="Heading2"/>
      <w:lvlText w:val="%2."/>
      <w:lvlJc w:val="left"/>
      <w:pPr>
        <w:tabs>
          <w:tab w:val="num" w:pos="7470"/>
        </w:tabs>
        <w:ind w:left="7470" w:hanging="720"/>
      </w:pPr>
    </w:lvl>
    <w:lvl w:ilvl="2">
      <w:start w:val="1"/>
      <w:numFmt w:val="decimal"/>
      <w:pStyle w:val="Heading3"/>
      <w:lvlText w:val="%3."/>
      <w:lvlJc w:val="left"/>
      <w:pPr>
        <w:tabs>
          <w:tab w:val="num" w:pos="3690"/>
        </w:tabs>
        <w:ind w:left="3690" w:hanging="720"/>
      </w:pPr>
    </w:lvl>
    <w:lvl w:ilvl="3">
      <w:start w:val="1"/>
      <w:numFmt w:val="decimal"/>
      <w:pStyle w:val="Heading4"/>
      <w:lvlText w:val="%4."/>
      <w:lvlJc w:val="left"/>
      <w:pPr>
        <w:tabs>
          <w:tab w:val="num" w:pos="4410"/>
        </w:tabs>
        <w:ind w:left="4410" w:hanging="720"/>
      </w:pPr>
    </w:lvl>
    <w:lvl w:ilvl="4">
      <w:start w:val="1"/>
      <w:numFmt w:val="decimal"/>
      <w:pStyle w:val="Heading5"/>
      <w:lvlText w:val="%5."/>
      <w:lvlJc w:val="left"/>
      <w:pPr>
        <w:tabs>
          <w:tab w:val="num" w:pos="5130"/>
        </w:tabs>
        <w:ind w:left="5130" w:hanging="720"/>
      </w:pPr>
    </w:lvl>
    <w:lvl w:ilvl="5">
      <w:start w:val="1"/>
      <w:numFmt w:val="decimal"/>
      <w:pStyle w:val="Heading6"/>
      <w:lvlText w:val="%6."/>
      <w:lvlJc w:val="left"/>
      <w:pPr>
        <w:tabs>
          <w:tab w:val="num" w:pos="5850"/>
        </w:tabs>
        <w:ind w:left="5850" w:hanging="720"/>
      </w:pPr>
    </w:lvl>
    <w:lvl w:ilvl="6">
      <w:start w:val="1"/>
      <w:numFmt w:val="decimal"/>
      <w:pStyle w:val="Heading7"/>
      <w:lvlText w:val="%7."/>
      <w:lvlJc w:val="left"/>
      <w:pPr>
        <w:tabs>
          <w:tab w:val="num" w:pos="6570"/>
        </w:tabs>
        <w:ind w:left="6570" w:hanging="720"/>
      </w:pPr>
    </w:lvl>
    <w:lvl w:ilvl="7">
      <w:start w:val="1"/>
      <w:numFmt w:val="decimal"/>
      <w:pStyle w:val="Heading8"/>
      <w:lvlText w:val="%8."/>
      <w:lvlJc w:val="left"/>
      <w:pPr>
        <w:tabs>
          <w:tab w:val="num" w:pos="7290"/>
        </w:tabs>
        <w:ind w:left="7290" w:hanging="720"/>
      </w:pPr>
    </w:lvl>
    <w:lvl w:ilvl="8">
      <w:start w:val="1"/>
      <w:numFmt w:val="decimal"/>
      <w:pStyle w:val="Heading9"/>
      <w:lvlText w:val="%9."/>
      <w:lvlJc w:val="left"/>
      <w:pPr>
        <w:tabs>
          <w:tab w:val="num" w:pos="8010"/>
        </w:tabs>
        <w:ind w:left="8010" w:hanging="720"/>
      </w:pPr>
    </w:lvl>
  </w:abstractNum>
  <w:abstractNum w:abstractNumId="4" w15:restartNumberingAfterBreak="0">
    <w:nsid w:val="41437090"/>
    <w:multiLevelType w:val="multilevel"/>
    <w:tmpl w:val="3B48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4348AE"/>
    <w:multiLevelType w:val="multilevel"/>
    <w:tmpl w:val="3EDE1764"/>
    <w:lvl w:ilvl="0">
      <w:start w:val="1"/>
      <w:numFmt w:val="bullet"/>
      <w:lvlText w:val=""/>
      <w:lvlJc w:val="left"/>
      <w:pPr>
        <w:ind w:left="360" w:hanging="360"/>
      </w:pPr>
      <w:rPr>
        <w:rFonts w:ascii="Symbol" w:hAnsi="Symbol" w:hint="default"/>
        <w:b w:val="0"/>
        <w:sz w:val="24"/>
        <w:szCs w:val="24"/>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A9571B"/>
    <w:multiLevelType w:val="multilevel"/>
    <w:tmpl w:val="6BA6354E"/>
    <w:lvl w:ilvl="0">
      <w:start w:val="1"/>
      <w:numFmt w:val="bullet"/>
      <w:lvlText w:val=""/>
      <w:lvlJc w:val="left"/>
      <w:pPr>
        <w:ind w:left="360" w:hanging="360"/>
      </w:pPr>
      <w:rPr>
        <w:rFonts w:ascii="Symbol" w:hAnsi="Symbol" w:hint="default"/>
        <w:b w:val="0"/>
        <w:sz w:val="24"/>
        <w:szCs w:val="24"/>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A3D46DE"/>
    <w:multiLevelType w:val="multilevel"/>
    <w:tmpl w:val="C0AE5DB4"/>
    <w:lvl w:ilvl="0">
      <w:start w:val="1"/>
      <w:numFmt w:val="bullet"/>
      <w:lvlText w:val=""/>
      <w:lvlJc w:val="left"/>
      <w:pPr>
        <w:ind w:left="360" w:hanging="360"/>
      </w:pPr>
      <w:rPr>
        <w:rFonts w:ascii="Symbol" w:hAnsi="Symbol" w:hint="default"/>
        <w:b w:val="0"/>
        <w:sz w:val="24"/>
        <w:szCs w:val="24"/>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D952E4"/>
    <w:multiLevelType w:val="hybridMultilevel"/>
    <w:tmpl w:val="72942488"/>
    <w:lvl w:ilvl="0" w:tplc="E5F45DEC">
      <w:start w:val="1"/>
      <w:numFmt w:val="decimal"/>
      <w:lvlText w:val="%1."/>
      <w:lvlJc w:val="left"/>
      <w:pPr>
        <w:tabs>
          <w:tab w:val="num" w:pos="720"/>
        </w:tabs>
        <w:ind w:left="720" w:hanging="360"/>
      </w:pPr>
    </w:lvl>
    <w:lvl w:ilvl="1" w:tplc="BE2071BA" w:tentative="1">
      <w:start w:val="1"/>
      <w:numFmt w:val="decimal"/>
      <w:lvlText w:val="%2."/>
      <w:lvlJc w:val="left"/>
      <w:pPr>
        <w:tabs>
          <w:tab w:val="num" w:pos="1440"/>
        </w:tabs>
        <w:ind w:left="1440" w:hanging="360"/>
      </w:pPr>
    </w:lvl>
    <w:lvl w:ilvl="2" w:tplc="7B8E6126" w:tentative="1">
      <w:start w:val="1"/>
      <w:numFmt w:val="decimal"/>
      <w:lvlText w:val="%3."/>
      <w:lvlJc w:val="left"/>
      <w:pPr>
        <w:tabs>
          <w:tab w:val="num" w:pos="2160"/>
        </w:tabs>
        <w:ind w:left="2160" w:hanging="360"/>
      </w:pPr>
    </w:lvl>
    <w:lvl w:ilvl="3" w:tplc="8766FA6E" w:tentative="1">
      <w:start w:val="1"/>
      <w:numFmt w:val="decimal"/>
      <w:lvlText w:val="%4."/>
      <w:lvlJc w:val="left"/>
      <w:pPr>
        <w:tabs>
          <w:tab w:val="num" w:pos="2880"/>
        </w:tabs>
        <w:ind w:left="2880" w:hanging="360"/>
      </w:pPr>
    </w:lvl>
    <w:lvl w:ilvl="4" w:tplc="0792B560" w:tentative="1">
      <w:start w:val="1"/>
      <w:numFmt w:val="decimal"/>
      <w:lvlText w:val="%5."/>
      <w:lvlJc w:val="left"/>
      <w:pPr>
        <w:tabs>
          <w:tab w:val="num" w:pos="3600"/>
        </w:tabs>
        <w:ind w:left="3600" w:hanging="360"/>
      </w:pPr>
    </w:lvl>
    <w:lvl w:ilvl="5" w:tplc="CD246A3A" w:tentative="1">
      <w:start w:val="1"/>
      <w:numFmt w:val="decimal"/>
      <w:lvlText w:val="%6."/>
      <w:lvlJc w:val="left"/>
      <w:pPr>
        <w:tabs>
          <w:tab w:val="num" w:pos="4320"/>
        </w:tabs>
        <w:ind w:left="4320" w:hanging="360"/>
      </w:pPr>
    </w:lvl>
    <w:lvl w:ilvl="6" w:tplc="AE9C27F0" w:tentative="1">
      <w:start w:val="1"/>
      <w:numFmt w:val="decimal"/>
      <w:lvlText w:val="%7."/>
      <w:lvlJc w:val="left"/>
      <w:pPr>
        <w:tabs>
          <w:tab w:val="num" w:pos="5040"/>
        </w:tabs>
        <w:ind w:left="5040" w:hanging="360"/>
      </w:pPr>
    </w:lvl>
    <w:lvl w:ilvl="7" w:tplc="94F26CBC" w:tentative="1">
      <w:start w:val="1"/>
      <w:numFmt w:val="decimal"/>
      <w:lvlText w:val="%8."/>
      <w:lvlJc w:val="left"/>
      <w:pPr>
        <w:tabs>
          <w:tab w:val="num" w:pos="5760"/>
        </w:tabs>
        <w:ind w:left="5760" w:hanging="360"/>
      </w:pPr>
    </w:lvl>
    <w:lvl w:ilvl="8" w:tplc="C94CE744" w:tentative="1">
      <w:start w:val="1"/>
      <w:numFmt w:val="decimal"/>
      <w:lvlText w:val="%9."/>
      <w:lvlJc w:val="left"/>
      <w:pPr>
        <w:tabs>
          <w:tab w:val="num" w:pos="6480"/>
        </w:tabs>
        <w:ind w:left="6480" w:hanging="360"/>
      </w:pPr>
    </w:lvl>
  </w:abstractNum>
  <w:abstractNum w:abstractNumId="9" w15:restartNumberingAfterBreak="0">
    <w:nsid w:val="54A91CF2"/>
    <w:multiLevelType w:val="hybridMultilevel"/>
    <w:tmpl w:val="5F2A2EC0"/>
    <w:lvl w:ilvl="0" w:tplc="4372CC5E">
      <w:start w:val="1"/>
      <w:numFmt w:val="decimal"/>
      <w:lvlText w:val="%1."/>
      <w:lvlJc w:val="left"/>
      <w:pPr>
        <w:tabs>
          <w:tab w:val="num" w:pos="1080"/>
        </w:tabs>
        <w:ind w:left="1080" w:hanging="360"/>
      </w:pPr>
      <w:rPr>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5E9013A"/>
    <w:multiLevelType w:val="hybridMultilevel"/>
    <w:tmpl w:val="41E6A18E"/>
    <w:lvl w:ilvl="0" w:tplc="970C3590">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6E55F86"/>
    <w:multiLevelType w:val="hybridMultilevel"/>
    <w:tmpl w:val="9F029B86"/>
    <w:lvl w:ilvl="0" w:tplc="0D20F076">
      <w:start w:val="1"/>
      <w:numFmt w:val="decimal"/>
      <w:lvlText w:val="%1."/>
      <w:lvlJc w:val="left"/>
      <w:pPr>
        <w:tabs>
          <w:tab w:val="num" w:pos="720"/>
        </w:tabs>
        <w:ind w:left="720" w:hanging="360"/>
      </w:pPr>
    </w:lvl>
    <w:lvl w:ilvl="1" w:tplc="66380970" w:tentative="1">
      <w:start w:val="1"/>
      <w:numFmt w:val="decimal"/>
      <w:lvlText w:val="%2."/>
      <w:lvlJc w:val="left"/>
      <w:pPr>
        <w:tabs>
          <w:tab w:val="num" w:pos="1440"/>
        </w:tabs>
        <w:ind w:left="1440" w:hanging="360"/>
      </w:pPr>
    </w:lvl>
    <w:lvl w:ilvl="2" w:tplc="49EC51D6" w:tentative="1">
      <w:start w:val="1"/>
      <w:numFmt w:val="decimal"/>
      <w:lvlText w:val="%3."/>
      <w:lvlJc w:val="left"/>
      <w:pPr>
        <w:tabs>
          <w:tab w:val="num" w:pos="2160"/>
        </w:tabs>
        <w:ind w:left="2160" w:hanging="360"/>
      </w:pPr>
    </w:lvl>
    <w:lvl w:ilvl="3" w:tplc="DEFAA3B6" w:tentative="1">
      <w:start w:val="1"/>
      <w:numFmt w:val="decimal"/>
      <w:lvlText w:val="%4."/>
      <w:lvlJc w:val="left"/>
      <w:pPr>
        <w:tabs>
          <w:tab w:val="num" w:pos="2880"/>
        </w:tabs>
        <w:ind w:left="2880" w:hanging="360"/>
      </w:pPr>
    </w:lvl>
    <w:lvl w:ilvl="4" w:tplc="1CE85D78" w:tentative="1">
      <w:start w:val="1"/>
      <w:numFmt w:val="decimal"/>
      <w:lvlText w:val="%5."/>
      <w:lvlJc w:val="left"/>
      <w:pPr>
        <w:tabs>
          <w:tab w:val="num" w:pos="3600"/>
        </w:tabs>
        <w:ind w:left="3600" w:hanging="360"/>
      </w:pPr>
    </w:lvl>
    <w:lvl w:ilvl="5" w:tplc="296A32D8" w:tentative="1">
      <w:start w:val="1"/>
      <w:numFmt w:val="decimal"/>
      <w:lvlText w:val="%6."/>
      <w:lvlJc w:val="left"/>
      <w:pPr>
        <w:tabs>
          <w:tab w:val="num" w:pos="4320"/>
        </w:tabs>
        <w:ind w:left="4320" w:hanging="360"/>
      </w:pPr>
    </w:lvl>
    <w:lvl w:ilvl="6" w:tplc="CEEE11AE" w:tentative="1">
      <w:start w:val="1"/>
      <w:numFmt w:val="decimal"/>
      <w:lvlText w:val="%7."/>
      <w:lvlJc w:val="left"/>
      <w:pPr>
        <w:tabs>
          <w:tab w:val="num" w:pos="5040"/>
        </w:tabs>
        <w:ind w:left="5040" w:hanging="360"/>
      </w:pPr>
    </w:lvl>
    <w:lvl w:ilvl="7" w:tplc="8F8A41A2" w:tentative="1">
      <w:start w:val="1"/>
      <w:numFmt w:val="decimal"/>
      <w:lvlText w:val="%8."/>
      <w:lvlJc w:val="left"/>
      <w:pPr>
        <w:tabs>
          <w:tab w:val="num" w:pos="5760"/>
        </w:tabs>
        <w:ind w:left="5760" w:hanging="360"/>
      </w:pPr>
    </w:lvl>
    <w:lvl w:ilvl="8" w:tplc="51FED1D4" w:tentative="1">
      <w:start w:val="1"/>
      <w:numFmt w:val="decimal"/>
      <w:lvlText w:val="%9."/>
      <w:lvlJc w:val="left"/>
      <w:pPr>
        <w:tabs>
          <w:tab w:val="num" w:pos="6480"/>
        </w:tabs>
        <w:ind w:left="6480" w:hanging="360"/>
      </w:pPr>
    </w:lvl>
  </w:abstractNum>
  <w:abstractNum w:abstractNumId="12" w15:restartNumberingAfterBreak="0">
    <w:nsid w:val="63045C21"/>
    <w:multiLevelType w:val="multilevel"/>
    <w:tmpl w:val="5D28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F4723"/>
    <w:multiLevelType w:val="hybridMultilevel"/>
    <w:tmpl w:val="A436583A"/>
    <w:lvl w:ilvl="0" w:tplc="279C16F4">
      <w:start w:val="5"/>
      <w:numFmt w:val="decimal"/>
      <w:lvlText w:val="%1."/>
      <w:lvlJc w:val="left"/>
      <w:pPr>
        <w:tabs>
          <w:tab w:val="num" w:pos="720"/>
        </w:tabs>
        <w:ind w:left="720" w:hanging="360"/>
      </w:pPr>
    </w:lvl>
    <w:lvl w:ilvl="1" w:tplc="F612B7E2" w:tentative="1">
      <w:start w:val="1"/>
      <w:numFmt w:val="decimal"/>
      <w:lvlText w:val="%2."/>
      <w:lvlJc w:val="left"/>
      <w:pPr>
        <w:tabs>
          <w:tab w:val="num" w:pos="1440"/>
        </w:tabs>
        <w:ind w:left="1440" w:hanging="360"/>
      </w:pPr>
    </w:lvl>
    <w:lvl w:ilvl="2" w:tplc="EF8C6EE0" w:tentative="1">
      <w:start w:val="1"/>
      <w:numFmt w:val="decimal"/>
      <w:lvlText w:val="%3."/>
      <w:lvlJc w:val="left"/>
      <w:pPr>
        <w:tabs>
          <w:tab w:val="num" w:pos="2160"/>
        </w:tabs>
        <w:ind w:left="2160" w:hanging="360"/>
      </w:pPr>
    </w:lvl>
    <w:lvl w:ilvl="3" w:tplc="08EECBFA" w:tentative="1">
      <w:start w:val="1"/>
      <w:numFmt w:val="decimal"/>
      <w:lvlText w:val="%4."/>
      <w:lvlJc w:val="left"/>
      <w:pPr>
        <w:tabs>
          <w:tab w:val="num" w:pos="2880"/>
        </w:tabs>
        <w:ind w:left="2880" w:hanging="360"/>
      </w:pPr>
    </w:lvl>
    <w:lvl w:ilvl="4" w:tplc="D5441CD0" w:tentative="1">
      <w:start w:val="1"/>
      <w:numFmt w:val="decimal"/>
      <w:lvlText w:val="%5."/>
      <w:lvlJc w:val="left"/>
      <w:pPr>
        <w:tabs>
          <w:tab w:val="num" w:pos="3600"/>
        </w:tabs>
        <w:ind w:left="3600" w:hanging="360"/>
      </w:pPr>
    </w:lvl>
    <w:lvl w:ilvl="5" w:tplc="BDF84A1C" w:tentative="1">
      <w:start w:val="1"/>
      <w:numFmt w:val="decimal"/>
      <w:lvlText w:val="%6."/>
      <w:lvlJc w:val="left"/>
      <w:pPr>
        <w:tabs>
          <w:tab w:val="num" w:pos="4320"/>
        </w:tabs>
        <w:ind w:left="4320" w:hanging="360"/>
      </w:pPr>
    </w:lvl>
    <w:lvl w:ilvl="6" w:tplc="6316E34E" w:tentative="1">
      <w:start w:val="1"/>
      <w:numFmt w:val="decimal"/>
      <w:lvlText w:val="%7."/>
      <w:lvlJc w:val="left"/>
      <w:pPr>
        <w:tabs>
          <w:tab w:val="num" w:pos="5040"/>
        </w:tabs>
        <w:ind w:left="5040" w:hanging="360"/>
      </w:pPr>
    </w:lvl>
    <w:lvl w:ilvl="7" w:tplc="BA722968" w:tentative="1">
      <w:start w:val="1"/>
      <w:numFmt w:val="decimal"/>
      <w:lvlText w:val="%8."/>
      <w:lvlJc w:val="left"/>
      <w:pPr>
        <w:tabs>
          <w:tab w:val="num" w:pos="5760"/>
        </w:tabs>
        <w:ind w:left="5760" w:hanging="360"/>
      </w:pPr>
    </w:lvl>
    <w:lvl w:ilvl="8" w:tplc="D1FEAA3E" w:tentative="1">
      <w:start w:val="1"/>
      <w:numFmt w:val="decimal"/>
      <w:lvlText w:val="%9."/>
      <w:lvlJc w:val="left"/>
      <w:pPr>
        <w:tabs>
          <w:tab w:val="num" w:pos="6480"/>
        </w:tabs>
        <w:ind w:left="6480" w:hanging="360"/>
      </w:pPr>
    </w:lvl>
  </w:abstractNum>
  <w:abstractNum w:abstractNumId="14" w15:restartNumberingAfterBreak="0">
    <w:nsid w:val="6A9A6E43"/>
    <w:multiLevelType w:val="multilevel"/>
    <w:tmpl w:val="B47C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723811"/>
    <w:multiLevelType w:val="multilevel"/>
    <w:tmpl w:val="E4EAA9EE"/>
    <w:lvl w:ilvl="0">
      <w:start w:val="1"/>
      <w:numFmt w:val="decimal"/>
      <w:lvlText w:val="%1."/>
      <w:lvlJc w:val="left"/>
      <w:pPr>
        <w:ind w:left="360" w:hanging="360"/>
      </w:pPr>
      <w:rPr>
        <w:b/>
        <w:sz w:val="24"/>
        <w:szCs w:val="24"/>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ED09FF"/>
    <w:multiLevelType w:val="hybridMultilevel"/>
    <w:tmpl w:val="182006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6062204"/>
    <w:multiLevelType w:val="multilevel"/>
    <w:tmpl w:val="497A51BC"/>
    <w:lvl w:ilvl="0">
      <w:start w:val="1"/>
      <w:numFmt w:val="bullet"/>
      <w:lvlText w:val=""/>
      <w:lvlJc w:val="left"/>
      <w:pPr>
        <w:ind w:left="360" w:hanging="360"/>
      </w:pPr>
      <w:rPr>
        <w:rFonts w:ascii="Symbol" w:hAnsi="Symbol" w:hint="default"/>
        <w:b/>
        <w:sz w:val="24"/>
        <w:szCs w:val="24"/>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0C09E0"/>
    <w:multiLevelType w:val="hybridMultilevel"/>
    <w:tmpl w:val="0188269C"/>
    <w:lvl w:ilvl="0" w:tplc="781E8620">
      <w:start w:val="1"/>
      <w:numFmt w:val="decimal"/>
      <w:lvlText w:val="%1."/>
      <w:lvlJc w:val="left"/>
      <w:pPr>
        <w:tabs>
          <w:tab w:val="num" w:pos="720"/>
        </w:tabs>
        <w:ind w:left="720" w:hanging="360"/>
      </w:pPr>
    </w:lvl>
    <w:lvl w:ilvl="1" w:tplc="14182AF4" w:tentative="1">
      <w:start w:val="1"/>
      <w:numFmt w:val="decimal"/>
      <w:lvlText w:val="%2."/>
      <w:lvlJc w:val="left"/>
      <w:pPr>
        <w:tabs>
          <w:tab w:val="num" w:pos="1440"/>
        </w:tabs>
        <w:ind w:left="1440" w:hanging="360"/>
      </w:pPr>
    </w:lvl>
    <w:lvl w:ilvl="2" w:tplc="5BD461E4" w:tentative="1">
      <w:start w:val="1"/>
      <w:numFmt w:val="decimal"/>
      <w:lvlText w:val="%3."/>
      <w:lvlJc w:val="left"/>
      <w:pPr>
        <w:tabs>
          <w:tab w:val="num" w:pos="2160"/>
        </w:tabs>
        <w:ind w:left="2160" w:hanging="360"/>
      </w:pPr>
    </w:lvl>
    <w:lvl w:ilvl="3" w:tplc="01E6355A" w:tentative="1">
      <w:start w:val="1"/>
      <w:numFmt w:val="decimal"/>
      <w:lvlText w:val="%4."/>
      <w:lvlJc w:val="left"/>
      <w:pPr>
        <w:tabs>
          <w:tab w:val="num" w:pos="2880"/>
        </w:tabs>
        <w:ind w:left="2880" w:hanging="360"/>
      </w:pPr>
    </w:lvl>
    <w:lvl w:ilvl="4" w:tplc="4F304052" w:tentative="1">
      <w:start w:val="1"/>
      <w:numFmt w:val="decimal"/>
      <w:lvlText w:val="%5."/>
      <w:lvlJc w:val="left"/>
      <w:pPr>
        <w:tabs>
          <w:tab w:val="num" w:pos="3600"/>
        </w:tabs>
        <w:ind w:left="3600" w:hanging="360"/>
      </w:pPr>
    </w:lvl>
    <w:lvl w:ilvl="5" w:tplc="1EFE35C8" w:tentative="1">
      <w:start w:val="1"/>
      <w:numFmt w:val="decimal"/>
      <w:lvlText w:val="%6."/>
      <w:lvlJc w:val="left"/>
      <w:pPr>
        <w:tabs>
          <w:tab w:val="num" w:pos="4320"/>
        </w:tabs>
        <w:ind w:left="4320" w:hanging="360"/>
      </w:pPr>
    </w:lvl>
    <w:lvl w:ilvl="6" w:tplc="ACF48BA4" w:tentative="1">
      <w:start w:val="1"/>
      <w:numFmt w:val="decimal"/>
      <w:lvlText w:val="%7."/>
      <w:lvlJc w:val="left"/>
      <w:pPr>
        <w:tabs>
          <w:tab w:val="num" w:pos="5040"/>
        </w:tabs>
        <w:ind w:left="5040" w:hanging="360"/>
      </w:pPr>
    </w:lvl>
    <w:lvl w:ilvl="7" w:tplc="B714F7AE" w:tentative="1">
      <w:start w:val="1"/>
      <w:numFmt w:val="decimal"/>
      <w:lvlText w:val="%8."/>
      <w:lvlJc w:val="left"/>
      <w:pPr>
        <w:tabs>
          <w:tab w:val="num" w:pos="5760"/>
        </w:tabs>
        <w:ind w:left="5760" w:hanging="360"/>
      </w:pPr>
    </w:lvl>
    <w:lvl w:ilvl="8" w:tplc="91C01F72" w:tentative="1">
      <w:start w:val="1"/>
      <w:numFmt w:val="decimal"/>
      <w:lvlText w:val="%9."/>
      <w:lvlJc w:val="left"/>
      <w:pPr>
        <w:tabs>
          <w:tab w:val="num" w:pos="6480"/>
        </w:tabs>
        <w:ind w:left="6480" w:hanging="360"/>
      </w:pPr>
    </w:lvl>
  </w:abstractNum>
  <w:num w:numId="1">
    <w:abstractNumId w:val="3"/>
  </w:num>
  <w:num w:numId="2">
    <w:abstractNumId w:val="15"/>
  </w:num>
  <w:num w:numId="3">
    <w:abstractNumId w:val="9"/>
  </w:num>
  <w:num w:numId="4">
    <w:abstractNumId w:val="17"/>
  </w:num>
  <w:num w:numId="5">
    <w:abstractNumId w:val="5"/>
  </w:num>
  <w:num w:numId="6">
    <w:abstractNumId w:val="6"/>
  </w:num>
  <w:num w:numId="7">
    <w:abstractNumId w:val="2"/>
  </w:num>
  <w:num w:numId="8">
    <w:abstractNumId w:val="7"/>
  </w:num>
  <w:num w:numId="9">
    <w:abstractNumId w:val="12"/>
  </w:num>
  <w:num w:numId="10">
    <w:abstractNumId w:val="14"/>
  </w:num>
  <w:num w:numId="11">
    <w:abstractNumId w:val="4"/>
  </w:num>
  <w:num w:numId="12">
    <w:abstractNumId w:val="1"/>
  </w:num>
  <w:num w:numId="13">
    <w:abstractNumId w:val="8"/>
  </w:num>
  <w:num w:numId="14">
    <w:abstractNumId w:val="13"/>
  </w:num>
  <w:num w:numId="15">
    <w:abstractNumId w:val="16"/>
  </w:num>
  <w:num w:numId="16">
    <w:abstractNumId w:val="11"/>
  </w:num>
  <w:num w:numId="17">
    <w:abstractNumId w:val="10"/>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2F"/>
    <w:rsid w:val="00000410"/>
    <w:rsid w:val="00020A2C"/>
    <w:rsid w:val="00041A00"/>
    <w:rsid w:val="000D546E"/>
    <w:rsid w:val="000F63B4"/>
    <w:rsid w:val="00121801"/>
    <w:rsid w:val="00121ECA"/>
    <w:rsid w:val="001221B9"/>
    <w:rsid w:val="00197BB9"/>
    <w:rsid w:val="001A5FD0"/>
    <w:rsid w:val="001B2A0D"/>
    <w:rsid w:val="001C236B"/>
    <w:rsid w:val="001C536E"/>
    <w:rsid w:val="001E2AED"/>
    <w:rsid w:val="001F4FFE"/>
    <w:rsid w:val="00244E1E"/>
    <w:rsid w:val="002509B8"/>
    <w:rsid w:val="00262AF9"/>
    <w:rsid w:val="002A0490"/>
    <w:rsid w:val="002A60CA"/>
    <w:rsid w:val="002B74EE"/>
    <w:rsid w:val="002D10CD"/>
    <w:rsid w:val="002E7F1E"/>
    <w:rsid w:val="002F11E9"/>
    <w:rsid w:val="00344E24"/>
    <w:rsid w:val="003A42E1"/>
    <w:rsid w:val="003B440F"/>
    <w:rsid w:val="003D561C"/>
    <w:rsid w:val="003F70D1"/>
    <w:rsid w:val="00402977"/>
    <w:rsid w:val="00421412"/>
    <w:rsid w:val="004258C2"/>
    <w:rsid w:val="004409C0"/>
    <w:rsid w:val="004415E1"/>
    <w:rsid w:val="004A0B39"/>
    <w:rsid w:val="004D6A48"/>
    <w:rsid w:val="004E312C"/>
    <w:rsid w:val="0050062F"/>
    <w:rsid w:val="00502DAA"/>
    <w:rsid w:val="005137D9"/>
    <w:rsid w:val="00523567"/>
    <w:rsid w:val="00543235"/>
    <w:rsid w:val="005563B9"/>
    <w:rsid w:val="005C75D7"/>
    <w:rsid w:val="005D51A3"/>
    <w:rsid w:val="005E04B2"/>
    <w:rsid w:val="005E1CA4"/>
    <w:rsid w:val="005E7838"/>
    <w:rsid w:val="005F703F"/>
    <w:rsid w:val="00631D91"/>
    <w:rsid w:val="0066367C"/>
    <w:rsid w:val="00666705"/>
    <w:rsid w:val="00670F61"/>
    <w:rsid w:val="00690906"/>
    <w:rsid w:val="006F0DD3"/>
    <w:rsid w:val="006F531D"/>
    <w:rsid w:val="00706BC0"/>
    <w:rsid w:val="00726007"/>
    <w:rsid w:val="00741B45"/>
    <w:rsid w:val="00742575"/>
    <w:rsid w:val="007719E6"/>
    <w:rsid w:val="00775068"/>
    <w:rsid w:val="00776CC1"/>
    <w:rsid w:val="007A513C"/>
    <w:rsid w:val="007C6397"/>
    <w:rsid w:val="007C77AC"/>
    <w:rsid w:val="007E03D0"/>
    <w:rsid w:val="007F5A6B"/>
    <w:rsid w:val="008170D3"/>
    <w:rsid w:val="00831583"/>
    <w:rsid w:val="00834A62"/>
    <w:rsid w:val="00875A54"/>
    <w:rsid w:val="00882E50"/>
    <w:rsid w:val="00885034"/>
    <w:rsid w:val="00894531"/>
    <w:rsid w:val="00900D41"/>
    <w:rsid w:val="00911607"/>
    <w:rsid w:val="00913F2E"/>
    <w:rsid w:val="00951494"/>
    <w:rsid w:val="00963152"/>
    <w:rsid w:val="009928C7"/>
    <w:rsid w:val="009F32F8"/>
    <w:rsid w:val="00A06643"/>
    <w:rsid w:val="00A06BF2"/>
    <w:rsid w:val="00A06E8F"/>
    <w:rsid w:val="00A16A45"/>
    <w:rsid w:val="00A31F13"/>
    <w:rsid w:val="00A561CC"/>
    <w:rsid w:val="00A6337D"/>
    <w:rsid w:val="00B23834"/>
    <w:rsid w:val="00B746EF"/>
    <w:rsid w:val="00BA2279"/>
    <w:rsid w:val="00BB7460"/>
    <w:rsid w:val="00BD284B"/>
    <w:rsid w:val="00BF7DA6"/>
    <w:rsid w:val="00C001B3"/>
    <w:rsid w:val="00C22F71"/>
    <w:rsid w:val="00C44C21"/>
    <w:rsid w:val="00C7548C"/>
    <w:rsid w:val="00CC6CF8"/>
    <w:rsid w:val="00CF15E6"/>
    <w:rsid w:val="00D143F0"/>
    <w:rsid w:val="00D3311B"/>
    <w:rsid w:val="00DA7A1E"/>
    <w:rsid w:val="00DC406F"/>
    <w:rsid w:val="00DE6421"/>
    <w:rsid w:val="00E11E69"/>
    <w:rsid w:val="00E3398E"/>
    <w:rsid w:val="00E550CA"/>
    <w:rsid w:val="00E63C95"/>
    <w:rsid w:val="00E72927"/>
    <w:rsid w:val="00E906AA"/>
    <w:rsid w:val="00EA5431"/>
    <w:rsid w:val="00EE44EE"/>
    <w:rsid w:val="00F26992"/>
    <w:rsid w:val="00F61250"/>
    <w:rsid w:val="00F65783"/>
    <w:rsid w:val="00F67587"/>
    <w:rsid w:val="00F96F21"/>
    <w:rsid w:val="00FA6C71"/>
    <w:rsid w:val="00FB26F8"/>
    <w:rsid w:val="00FB5885"/>
    <w:rsid w:val="00FB71F1"/>
    <w:rsid w:val="00FD0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4C369"/>
  <w15:docId w15:val="{66D18FA1-D1BC-4F9A-87B6-1FF37CB4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customStyle="1" w:styleId="Default">
    <w:name w:val="Default"/>
    <w:rsid w:val="007C77AC"/>
    <w:pPr>
      <w:autoSpaceDE w:val="0"/>
      <w:autoSpaceDN w:val="0"/>
      <w:adjustRightInd w:val="0"/>
    </w:pPr>
    <w:rPr>
      <w:rFonts w:ascii="Arial" w:eastAsiaTheme="minorHAnsi" w:hAnsi="Arial" w:cs="Arial"/>
      <w:color w:val="000000"/>
      <w:sz w:val="24"/>
      <w:szCs w:val="24"/>
      <w:lang w:val="en-IN"/>
    </w:rPr>
  </w:style>
  <w:style w:type="paragraph" w:styleId="ListParagraph">
    <w:name w:val="List Paragraph"/>
    <w:basedOn w:val="Normal"/>
    <w:uiPriority w:val="34"/>
    <w:qFormat/>
    <w:rsid w:val="00742575"/>
    <w:pPr>
      <w:ind w:left="720"/>
      <w:contextualSpacing/>
    </w:pPr>
  </w:style>
  <w:style w:type="character" w:styleId="Hyperlink">
    <w:name w:val="Hyperlink"/>
    <w:basedOn w:val="DefaultParagraphFont"/>
    <w:uiPriority w:val="99"/>
    <w:unhideWhenUsed/>
    <w:rsid w:val="004D6A48"/>
    <w:rPr>
      <w:color w:val="0000FF"/>
      <w:u w:val="single"/>
    </w:rPr>
  </w:style>
  <w:style w:type="paragraph" w:styleId="TOCHeading">
    <w:name w:val="TOC Heading"/>
    <w:basedOn w:val="Heading1"/>
    <w:next w:val="Normal"/>
    <w:uiPriority w:val="39"/>
    <w:unhideWhenUsed/>
    <w:qFormat/>
    <w:rsid w:val="004D6A48"/>
    <w:pPr>
      <w:keepLines/>
      <w:numPr>
        <w:numId w:val="0"/>
      </w:numPr>
      <w:spacing w:after="0" w:line="259" w:lineRule="auto"/>
      <w:outlineLvl w:val="9"/>
    </w:pPr>
    <w:rPr>
      <w:b w:val="0"/>
      <w:bCs w:val="0"/>
      <w:color w:val="365F91" w:themeColor="accent1" w:themeShade="BF"/>
      <w:kern w:val="0"/>
    </w:rPr>
  </w:style>
  <w:style w:type="paragraph" w:styleId="TOC3">
    <w:name w:val="toc 3"/>
    <w:basedOn w:val="Normal"/>
    <w:next w:val="Normal"/>
    <w:autoRedefine/>
    <w:uiPriority w:val="39"/>
    <w:unhideWhenUsed/>
    <w:rsid w:val="004D6A48"/>
    <w:pPr>
      <w:spacing w:after="100"/>
      <w:ind w:left="400"/>
    </w:pPr>
  </w:style>
  <w:style w:type="paragraph" w:styleId="HTMLPreformatted">
    <w:name w:val="HTML Preformatted"/>
    <w:basedOn w:val="Normal"/>
    <w:link w:val="HTMLPreformattedChar"/>
    <w:uiPriority w:val="99"/>
    <w:unhideWhenUsed/>
    <w:rsid w:val="000F6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rsid w:val="000F63B4"/>
    <w:rPr>
      <w:rFonts w:ascii="Courier New" w:hAnsi="Courier New" w:cs="Courier New"/>
      <w:lang w:val="en-IN" w:eastAsia="en-IN"/>
    </w:rPr>
  </w:style>
  <w:style w:type="paragraph" w:styleId="Caption">
    <w:name w:val="caption"/>
    <w:basedOn w:val="Normal"/>
    <w:next w:val="Normal"/>
    <w:uiPriority w:val="35"/>
    <w:unhideWhenUsed/>
    <w:qFormat/>
    <w:rsid w:val="00775068"/>
    <w:pPr>
      <w:spacing w:after="200"/>
    </w:pPr>
    <w:rPr>
      <w:i/>
      <w:iCs/>
      <w:color w:val="1F497D" w:themeColor="text2"/>
      <w:sz w:val="18"/>
      <w:szCs w:val="18"/>
    </w:rPr>
  </w:style>
  <w:style w:type="paragraph" w:styleId="NormalWeb">
    <w:name w:val="Normal (Web)"/>
    <w:basedOn w:val="Normal"/>
    <w:uiPriority w:val="99"/>
    <w:unhideWhenUsed/>
    <w:rsid w:val="003B440F"/>
    <w:pPr>
      <w:spacing w:before="100" w:beforeAutospacing="1" w:after="100" w:afterAutospacing="1"/>
    </w:pPr>
    <w:rPr>
      <w:sz w:val="24"/>
      <w:szCs w:val="24"/>
      <w:lang w:val="en-IN" w:eastAsia="en-IN"/>
    </w:rPr>
  </w:style>
  <w:style w:type="character" w:customStyle="1" w:styleId="pre">
    <w:name w:val="pre"/>
    <w:basedOn w:val="DefaultParagraphFont"/>
    <w:rsid w:val="003B440F"/>
  </w:style>
  <w:style w:type="character" w:styleId="Emphasis">
    <w:name w:val="Emphasis"/>
    <w:basedOn w:val="DefaultParagraphFont"/>
    <w:uiPriority w:val="20"/>
    <w:qFormat/>
    <w:rsid w:val="003B440F"/>
    <w:rPr>
      <w:i/>
      <w:iCs/>
    </w:rPr>
  </w:style>
  <w:style w:type="character" w:customStyle="1" w:styleId="std">
    <w:name w:val="std"/>
    <w:basedOn w:val="DefaultParagraphFont"/>
    <w:rsid w:val="003B440F"/>
  </w:style>
  <w:style w:type="character" w:styleId="HTMLCite">
    <w:name w:val="HTML Cite"/>
    <w:basedOn w:val="DefaultParagraphFont"/>
    <w:uiPriority w:val="99"/>
    <w:semiHidden/>
    <w:unhideWhenUsed/>
    <w:rsid w:val="003B440F"/>
    <w:rPr>
      <w:i/>
      <w:iCs/>
    </w:rPr>
  </w:style>
  <w:style w:type="paragraph" w:styleId="Header">
    <w:name w:val="header"/>
    <w:basedOn w:val="Normal"/>
    <w:link w:val="HeaderChar"/>
    <w:uiPriority w:val="99"/>
    <w:unhideWhenUsed/>
    <w:rsid w:val="007A513C"/>
    <w:pPr>
      <w:tabs>
        <w:tab w:val="center" w:pos="4513"/>
        <w:tab w:val="right" w:pos="9026"/>
      </w:tabs>
    </w:pPr>
  </w:style>
  <w:style w:type="character" w:customStyle="1" w:styleId="HeaderChar">
    <w:name w:val="Header Char"/>
    <w:basedOn w:val="DefaultParagraphFont"/>
    <w:link w:val="Header"/>
    <w:uiPriority w:val="99"/>
    <w:rsid w:val="007A513C"/>
  </w:style>
  <w:style w:type="paragraph" w:styleId="Footer">
    <w:name w:val="footer"/>
    <w:basedOn w:val="Normal"/>
    <w:link w:val="FooterChar"/>
    <w:uiPriority w:val="99"/>
    <w:unhideWhenUsed/>
    <w:rsid w:val="007A513C"/>
    <w:pPr>
      <w:tabs>
        <w:tab w:val="center" w:pos="4513"/>
        <w:tab w:val="right" w:pos="9026"/>
      </w:tabs>
    </w:pPr>
  </w:style>
  <w:style w:type="character" w:customStyle="1" w:styleId="FooterChar">
    <w:name w:val="Footer Char"/>
    <w:basedOn w:val="DefaultParagraphFont"/>
    <w:link w:val="Footer"/>
    <w:uiPriority w:val="99"/>
    <w:rsid w:val="007A513C"/>
  </w:style>
  <w:style w:type="paragraph" w:styleId="BodyText">
    <w:name w:val="Body Text"/>
    <w:basedOn w:val="Normal"/>
    <w:link w:val="BodyTextChar"/>
    <w:qFormat/>
    <w:rsid w:val="00FB5885"/>
    <w:pPr>
      <w:spacing w:before="180" w:after="180"/>
    </w:pPr>
    <w:rPr>
      <w:rFonts w:asciiTheme="minorHAnsi" w:eastAsiaTheme="minorHAnsi" w:hAnsiTheme="minorHAnsi" w:cstheme="minorBidi"/>
      <w:sz w:val="24"/>
      <w:szCs w:val="24"/>
    </w:rPr>
  </w:style>
  <w:style w:type="character" w:customStyle="1" w:styleId="BodyTextChar">
    <w:name w:val="Body Text Char"/>
    <w:basedOn w:val="DefaultParagraphFont"/>
    <w:link w:val="BodyText"/>
    <w:rsid w:val="00FB5885"/>
    <w:rPr>
      <w:rFonts w:asciiTheme="minorHAnsi" w:eastAsiaTheme="minorHAnsi" w:hAnsiTheme="minorHAnsi" w:cstheme="minorBidi"/>
      <w:sz w:val="24"/>
      <w:szCs w:val="24"/>
    </w:rPr>
  </w:style>
  <w:style w:type="table" w:styleId="TableGrid">
    <w:name w:val="Table Grid"/>
    <w:basedOn w:val="TableNormal"/>
    <w:rsid w:val="00FB5885"/>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odyText"/>
    <w:link w:val="TitleChar"/>
    <w:qFormat/>
    <w:rsid w:val="00B2383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B23834"/>
    <w:rPr>
      <w:rFonts w:asciiTheme="majorHAnsi" w:eastAsiaTheme="majorEastAsia" w:hAnsiTheme="majorHAnsi" w:cstheme="majorBidi"/>
      <w:b/>
      <w:bCs/>
      <w:color w:val="345A8A" w:themeColor="accent1" w:themeShade="B5"/>
      <w:sz w:val="36"/>
      <w:szCs w:val="36"/>
    </w:rPr>
  </w:style>
  <w:style w:type="paragraph" w:customStyle="1" w:styleId="Author">
    <w:name w:val="Author"/>
    <w:next w:val="BodyText"/>
    <w:qFormat/>
    <w:rsid w:val="00262AF9"/>
    <w:pPr>
      <w:keepNext/>
      <w:keepLines/>
      <w:spacing w:after="200"/>
      <w:jc w:val="center"/>
    </w:pPr>
    <w:rPr>
      <w:rFonts w:asciiTheme="minorHAnsi" w:eastAsiaTheme="minorHAnsi" w:hAnsiTheme="minorHAnsi" w:cstheme="minorBidi"/>
      <w:sz w:val="24"/>
      <w:szCs w:val="24"/>
    </w:rPr>
  </w:style>
  <w:style w:type="paragraph" w:customStyle="1" w:styleId="Abstract">
    <w:name w:val="Abstract"/>
    <w:basedOn w:val="Normal"/>
    <w:next w:val="BodyText"/>
    <w:qFormat/>
    <w:rsid w:val="00262AF9"/>
    <w:pPr>
      <w:keepNext/>
      <w:keepLines/>
      <w:spacing w:before="300" w:after="300"/>
    </w:pPr>
    <w:rPr>
      <w:rFonts w:asciiTheme="minorHAnsi" w:eastAsiaTheme="minorHAnsi" w:hAnsiTheme="minorHAnsi" w:cstheme="minorBidi"/>
    </w:rPr>
  </w:style>
  <w:style w:type="table" w:styleId="GridTable4-Accent1">
    <w:name w:val="Grid Table 4 Accent 1"/>
    <w:basedOn w:val="TableNormal"/>
    <w:uiPriority w:val="49"/>
    <w:rsid w:val="001B2A0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E11E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E11E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UnresolvedMention">
    <w:name w:val="Unresolved Mention"/>
    <w:basedOn w:val="DefaultParagraphFont"/>
    <w:uiPriority w:val="99"/>
    <w:semiHidden/>
    <w:unhideWhenUsed/>
    <w:rsid w:val="00951494"/>
    <w:rPr>
      <w:color w:val="605E5C"/>
      <w:shd w:val="clear" w:color="auto" w:fill="E1DFDD"/>
    </w:rPr>
  </w:style>
  <w:style w:type="paragraph" w:styleId="BalloonText">
    <w:name w:val="Balloon Text"/>
    <w:basedOn w:val="Normal"/>
    <w:link w:val="BalloonTextChar"/>
    <w:uiPriority w:val="99"/>
    <w:semiHidden/>
    <w:unhideWhenUsed/>
    <w:rsid w:val="00E906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6AA"/>
    <w:rPr>
      <w:rFonts w:ascii="Segoe UI" w:hAnsi="Segoe UI" w:cs="Segoe UI"/>
      <w:sz w:val="18"/>
      <w:szCs w:val="18"/>
    </w:rPr>
  </w:style>
  <w:style w:type="character" w:styleId="Strong">
    <w:name w:val="Strong"/>
    <w:basedOn w:val="DefaultParagraphFont"/>
    <w:uiPriority w:val="22"/>
    <w:qFormat/>
    <w:rsid w:val="003D561C"/>
    <w:rPr>
      <w:b/>
      <w:bCs/>
    </w:rPr>
  </w:style>
  <w:style w:type="character" w:customStyle="1" w:styleId="mi">
    <w:name w:val="mi"/>
    <w:basedOn w:val="DefaultParagraphFont"/>
    <w:rsid w:val="00690906"/>
  </w:style>
  <w:style w:type="table" w:styleId="GridTable4-Accent5">
    <w:name w:val="Grid Table 4 Accent 5"/>
    <w:basedOn w:val="TableNormal"/>
    <w:uiPriority w:val="49"/>
    <w:rsid w:val="00BF7DA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1">
    <w:name w:val="Grid Table 1 Light Accent 1"/>
    <w:basedOn w:val="TableNormal"/>
    <w:uiPriority w:val="46"/>
    <w:rsid w:val="0040297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9713">
      <w:bodyDiv w:val="1"/>
      <w:marLeft w:val="0"/>
      <w:marRight w:val="0"/>
      <w:marTop w:val="0"/>
      <w:marBottom w:val="0"/>
      <w:divBdr>
        <w:top w:val="none" w:sz="0" w:space="0" w:color="auto"/>
        <w:left w:val="none" w:sz="0" w:space="0" w:color="auto"/>
        <w:bottom w:val="none" w:sz="0" w:space="0" w:color="auto"/>
        <w:right w:val="none" w:sz="0" w:space="0" w:color="auto"/>
      </w:divBdr>
    </w:div>
    <w:div w:id="103770637">
      <w:bodyDiv w:val="1"/>
      <w:marLeft w:val="0"/>
      <w:marRight w:val="0"/>
      <w:marTop w:val="0"/>
      <w:marBottom w:val="0"/>
      <w:divBdr>
        <w:top w:val="none" w:sz="0" w:space="0" w:color="auto"/>
        <w:left w:val="none" w:sz="0" w:space="0" w:color="auto"/>
        <w:bottom w:val="none" w:sz="0" w:space="0" w:color="auto"/>
        <w:right w:val="none" w:sz="0" w:space="0" w:color="auto"/>
      </w:divBdr>
    </w:div>
    <w:div w:id="123280276">
      <w:bodyDiv w:val="1"/>
      <w:marLeft w:val="0"/>
      <w:marRight w:val="0"/>
      <w:marTop w:val="0"/>
      <w:marBottom w:val="0"/>
      <w:divBdr>
        <w:top w:val="none" w:sz="0" w:space="0" w:color="auto"/>
        <w:left w:val="none" w:sz="0" w:space="0" w:color="auto"/>
        <w:bottom w:val="none" w:sz="0" w:space="0" w:color="auto"/>
        <w:right w:val="none" w:sz="0" w:space="0" w:color="auto"/>
      </w:divBdr>
    </w:div>
    <w:div w:id="213851119">
      <w:bodyDiv w:val="1"/>
      <w:marLeft w:val="0"/>
      <w:marRight w:val="0"/>
      <w:marTop w:val="0"/>
      <w:marBottom w:val="0"/>
      <w:divBdr>
        <w:top w:val="none" w:sz="0" w:space="0" w:color="auto"/>
        <w:left w:val="none" w:sz="0" w:space="0" w:color="auto"/>
        <w:bottom w:val="none" w:sz="0" w:space="0" w:color="auto"/>
        <w:right w:val="none" w:sz="0" w:space="0" w:color="auto"/>
      </w:divBdr>
    </w:div>
    <w:div w:id="273025546">
      <w:bodyDiv w:val="1"/>
      <w:marLeft w:val="0"/>
      <w:marRight w:val="0"/>
      <w:marTop w:val="0"/>
      <w:marBottom w:val="0"/>
      <w:divBdr>
        <w:top w:val="none" w:sz="0" w:space="0" w:color="auto"/>
        <w:left w:val="none" w:sz="0" w:space="0" w:color="auto"/>
        <w:bottom w:val="none" w:sz="0" w:space="0" w:color="auto"/>
        <w:right w:val="none" w:sz="0" w:space="0" w:color="auto"/>
      </w:divBdr>
    </w:div>
    <w:div w:id="415826379">
      <w:bodyDiv w:val="1"/>
      <w:marLeft w:val="0"/>
      <w:marRight w:val="0"/>
      <w:marTop w:val="0"/>
      <w:marBottom w:val="0"/>
      <w:divBdr>
        <w:top w:val="none" w:sz="0" w:space="0" w:color="auto"/>
        <w:left w:val="none" w:sz="0" w:space="0" w:color="auto"/>
        <w:bottom w:val="none" w:sz="0" w:space="0" w:color="auto"/>
        <w:right w:val="none" w:sz="0" w:space="0" w:color="auto"/>
      </w:divBdr>
    </w:div>
    <w:div w:id="428351964">
      <w:bodyDiv w:val="1"/>
      <w:marLeft w:val="0"/>
      <w:marRight w:val="0"/>
      <w:marTop w:val="0"/>
      <w:marBottom w:val="0"/>
      <w:divBdr>
        <w:top w:val="none" w:sz="0" w:space="0" w:color="auto"/>
        <w:left w:val="none" w:sz="0" w:space="0" w:color="auto"/>
        <w:bottom w:val="none" w:sz="0" w:space="0" w:color="auto"/>
        <w:right w:val="none" w:sz="0" w:space="0" w:color="auto"/>
      </w:divBdr>
    </w:div>
    <w:div w:id="474683163">
      <w:bodyDiv w:val="1"/>
      <w:marLeft w:val="0"/>
      <w:marRight w:val="0"/>
      <w:marTop w:val="0"/>
      <w:marBottom w:val="0"/>
      <w:divBdr>
        <w:top w:val="none" w:sz="0" w:space="0" w:color="auto"/>
        <w:left w:val="none" w:sz="0" w:space="0" w:color="auto"/>
        <w:bottom w:val="none" w:sz="0" w:space="0" w:color="auto"/>
        <w:right w:val="none" w:sz="0" w:space="0" w:color="auto"/>
      </w:divBdr>
    </w:div>
    <w:div w:id="487868805">
      <w:bodyDiv w:val="1"/>
      <w:marLeft w:val="0"/>
      <w:marRight w:val="0"/>
      <w:marTop w:val="0"/>
      <w:marBottom w:val="0"/>
      <w:divBdr>
        <w:top w:val="none" w:sz="0" w:space="0" w:color="auto"/>
        <w:left w:val="none" w:sz="0" w:space="0" w:color="auto"/>
        <w:bottom w:val="none" w:sz="0" w:space="0" w:color="auto"/>
        <w:right w:val="none" w:sz="0" w:space="0" w:color="auto"/>
      </w:divBdr>
    </w:div>
    <w:div w:id="488600193">
      <w:bodyDiv w:val="1"/>
      <w:marLeft w:val="0"/>
      <w:marRight w:val="0"/>
      <w:marTop w:val="0"/>
      <w:marBottom w:val="0"/>
      <w:divBdr>
        <w:top w:val="none" w:sz="0" w:space="0" w:color="auto"/>
        <w:left w:val="none" w:sz="0" w:space="0" w:color="auto"/>
        <w:bottom w:val="none" w:sz="0" w:space="0" w:color="auto"/>
        <w:right w:val="none" w:sz="0" w:space="0" w:color="auto"/>
      </w:divBdr>
    </w:div>
    <w:div w:id="516583416">
      <w:bodyDiv w:val="1"/>
      <w:marLeft w:val="0"/>
      <w:marRight w:val="0"/>
      <w:marTop w:val="0"/>
      <w:marBottom w:val="0"/>
      <w:divBdr>
        <w:top w:val="none" w:sz="0" w:space="0" w:color="auto"/>
        <w:left w:val="none" w:sz="0" w:space="0" w:color="auto"/>
        <w:bottom w:val="none" w:sz="0" w:space="0" w:color="auto"/>
        <w:right w:val="none" w:sz="0" w:space="0" w:color="auto"/>
      </w:divBdr>
      <w:divsChild>
        <w:div w:id="1975744821">
          <w:marLeft w:val="547"/>
          <w:marRight w:val="0"/>
          <w:marTop w:val="77"/>
          <w:marBottom w:val="0"/>
          <w:divBdr>
            <w:top w:val="none" w:sz="0" w:space="0" w:color="auto"/>
            <w:left w:val="none" w:sz="0" w:space="0" w:color="auto"/>
            <w:bottom w:val="none" w:sz="0" w:space="0" w:color="auto"/>
            <w:right w:val="none" w:sz="0" w:space="0" w:color="auto"/>
          </w:divBdr>
        </w:div>
      </w:divsChild>
    </w:div>
    <w:div w:id="553734994">
      <w:bodyDiv w:val="1"/>
      <w:marLeft w:val="0"/>
      <w:marRight w:val="0"/>
      <w:marTop w:val="0"/>
      <w:marBottom w:val="0"/>
      <w:divBdr>
        <w:top w:val="none" w:sz="0" w:space="0" w:color="auto"/>
        <w:left w:val="none" w:sz="0" w:space="0" w:color="auto"/>
        <w:bottom w:val="none" w:sz="0" w:space="0" w:color="auto"/>
        <w:right w:val="none" w:sz="0" w:space="0" w:color="auto"/>
      </w:divBdr>
      <w:divsChild>
        <w:div w:id="1660840053">
          <w:marLeft w:val="547"/>
          <w:marRight w:val="0"/>
          <w:marTop w:val="77"/>
          <w:marBottom w:val="0"/>
          <w:divBdr>
            <w:top w:val="none" w:sz="0" w:space="0" w:color="auto"/>
            <w:left w:val="none" w:sz="0" w:space="0" w:color="auto"/>
            <w:bottom w:val="none" w:sz="0" w:space="0" w:color="auto"/>
            <w:right w:val="none" w:sz="0" w:space="0" w:color="auto"/>
          </w:divBdr>
        </w:div>
        <w:div w:id="593906414">
          <w:marLeft w:val="547"/>
          <w:marRight w:val="0"/>
          <w:marTop w:val="77"/>
          <w:marBottom w:val="0"/>
          <w:divBdr>
            <w:top w:val="none" w:sz="0" w:space="0" w:color="auto"/>
            <w:left w:val="none" w:sz="0" w:space="0" w:color="auto"/>
            <w:bottom w:val="none" w:sz="0" w:space="0" w:color="auto"/>
            <w:right w:val="none" w:sz="0" w:space="0" w:color="auto"/>
          </w:divBdr>
        </w:div>
      </w:divsChild>
    </w:div>
    <w:div w:id="671758531">
      <w:bodyDiv w:val="1"/>
      <w:marLeft w:val="0"/>
      <w:marRight w:val="0"/>
      <w:marTop w:val="0"/>
      <w:marBottom w:val="0"/>
      <w:divBdr>
        <w:top w:val="none" w:sz="0" w:space="0" w:color="auto"/>
        <w:left w:val="none" w:sz="0" w:space="0" w:color="auto"/>
        <w:bottom w:val="none" w:sz="0" w:space="0" w:color="auto"/>
        <w:right w:val="none" w:sz="0" w:space="0" w:color="auto"/>
      </w:divBdr>
    </w:div>
    <w:div w:id="672688407">
      <w:bodyDiv w:val="1"/>
      <w:marLeft w:val="0"/>
      <w:marRight w:val="0"/>
      <w:marTop w:val="0"/>
      <w:marBottom w:val="0"/>
      <w:divBdr>
        <w:top w:val="none" w:sz="0" w:space="0" w:color="auto"/>
        <w:left w:val="none" w:sz="0" w:space="0" w:color="auto"/>
        <w:bottom w:val="none" w:sz="0" w:space="0" w:color="auto"/>
        <w:right w:val="none" w:sz="0" w:space="0" w:color="auto"/>
      </w:divBdr>
      <w:divsChild>
        <w:div w:id="366372250">
          <w:marLeft w:val="547"/>
          <w:marRight w:val="0"/>
          <w:marTop w:val="77"/>
          <w:marBottom w:val="0"/>
          <w:divBdr>
            <w:top w:val="none" w:sz="0" w:space="0" w:color="auto"/>
            <w:left w:val="none" w:sz="0" w:space="0" w:color="auto"/>
            <w:bottom w:val="none" w:sz="0" w:space="0" w:color="auto"/>
            <w:right w:val="none" w:sz="0" w:space="0" w:color="auto"/>
          </w:divBdr>
        </w:div>
        <w:div w:id="1788546697">
          <w:marLeft w:val="547"/>
          <w:marRight w:val="0"/>
          <w:marTop w:val="77"/>
          <w:marBottom w:val="0"/>
          <w:divBdr>
            <w:top w:val="none" w:sz="0" w:space="0" w:color="auto"/>
            <w:left w:val="none" w:sz="0" w:space="0" w:color="auto"/>
            <w:bottom w:val="none" w:sz="0" w:space="0" w:color="auto"/>
            <w:right w:val="none" w:sz="0" w:space="0" w:color="auto"/>
          </w:divBdr>
        </w:div>
      </w:divsChild>
    </w:div>
    <w:div w:id="728379485">
      <w:bodyDiv w:val="1"/>
      <w:marLeft w:val="0"/>
      <w:marRight w:val="0"/>
      <w:marTop w:val="0"/>
      <w:marBottom w:val="0"/>
      <w:divBdr>
        <w:top w:val="none" w:sz="0" w:space="0" w:color="auto"/>
        <w:left w:val="none" w:sz="0" w:space="0" w:color="auto"/>
        <w:bottom w:val="none" w:sz="0" w:space="0" w:color="auto"/>
        <w:right w:val="none" w:sz="0" w:space="0" w:color="auto"/>
      </w:divBdr>
    </w:div>
    <w:div w:id="955406038">
      <w:bodyDiv w:val="1"/>
      <w:marLeft w:val="0"/>
      <w:marRight w:val="0"/>
      <w:marTop w:val="0"/>
      <w:marBottom w:val="0"/>
      <w:divBdr>
        <w:top w:val="none" w:sz="0" w:space="0" w:color="auto"/>
        <w:left w:val="none" w:sz="0" w:space="0" w:color="auto"/>
        <w:bottom w:val="none" w:sz="0" w:space="0" w:color="auto"/>
        <w:right w:val="none" w:sz="0" w:space="0" w:color="auto"/>
      </w:divBdr>
    </w:div>
    <w:div w:id="1203444147">
      <w:bodyDiv w:val="1"/>
      <w:marLeft w:val="0"/>
      <w:marRight w:val="0"/>
      <w:marTop w:val="0"/>
      <w:marBottom w:val="0"/>
      <w:divBdr>
        <w:top w:val="none" w:sz="0" w:space="0" w:color="auto"/>
        <w:left w:val="none" w:sz="0" w:space="0" w:color="auto"/>
        <w:bottom w:val="none" w:sz="0" w:space="0" w:color="auto"/>
        <w:right w:val="none" w:sz="0" w:space="0" w:color="auto"/>
      </w:divBdr>
    </w:div>
    <w:div w:id="1263756200">
      <w:bodyDiv w:val="1"/>
      <w:marLeft w:val="0"/>
      <w:marRight w:val="0"/>
      <w:marTop w:val="0"/>
      <w:marBottom w:val="0"/>
      <w:divBdr>
        <w:top w:val="none" w:sz="0" w:space="0" w:color="auto"/>
        <w:left w:val="none" w:sz="0" w:space="0" w:color="auto"/>
        <w:bottom w:val="none" w:sz="0" w:space="0" w:color="auto"/>
        <w:right w:val="none" w:sz="0" w:space="0" w:color="auto"/>
      </w:divBdr>
      <w:divsChild>
        <w:div w:id="1374035038">
          <w:marLeft w:val="547"/>
          <w:marRight w:val="0"/>
          <w:marTop w:val="77"/>
          <w:marBottom w:val="0"/>
          <w:divBdr>
            <w:top w:val="none" w:sz="0" w:space="0" w:color="auto"/>
            <w:left w:val="none" w:sz="0" w:space="0" w:color="auto"/>
            <w:bottom w:val="none" w:sz="0" w:space="0" w:color="auto"/>
            <w:right w:val="none" w:sz="0" w:space="0" w:color="auto"/>
          </w:divBdr>
        </w:div>
      </w:divsChild>
    </w:div>
    <w:div w:id="1299266214">
      <w:bodyDiv w:val="1"/>
      <w:marLeft w:val="0"/>
      <w:marRight w:val="0"/>
      <w:marTop w:val="0"/>
      <w:marBottom w:val="0"/>
      <w:divBdr>
        <w:top w:val="none" w:sz="0" w:space="0" w:color="auto"/>
        <w:left w:val="none" w:sz="0" w:space="0" w:color="auto"/>
        <w:bottom w:val="none" w:sz="0" w:space="0" w:color="auto"/>
        <w:right w:val="none" w:sz="0" w:space="0" w:color="auto"/>
      </w:divBdr>
    </w:div>
    <w:div w:id="1376270952">
      <w:bodyDiv w:val="1"/>
      <w:marLeft w:val="0"/>
      <w:marRight w:val="0"/>
      <w:marTop w:val="0"/>
      <w:marBottom w:val="0"/>
      <w:divBdr>
        <w:top w:val="none" w:sz="0" w:space="0" w:color="auto"/>
        <w:left w:val="none" w:sz="0" w:space="0" w:color="auto"/>
        <w:bottom w:val="none" w:sz="0" w:space="0" w:color="auto"/>
        <w:right w:val="none" w:sz="0" w:space="0" w:color="auto"/>
      </w:divBdr>
    </w:div>
    <w:div w:id="1456097215">
      <w:bodyDiv w:val="1"/>
      <w:marLeft w:val="0"/>
      <w:marRight w:val="0"/>
      <w:marTop w:val="0"/>
      <w:marBottom w:val="0"/>
      <w:divBdr>
        <w:top w:val="none" w:sz="0" w:space="0" w:color="auto"/>
        <w:left w:val="none" w:sz="0" w:space="0" w:color="auto"/>
        <w:bottom w:val="none" w:sz="0" w:space="0" w:color="auto"/>
        <w:right w:val="none" w:sz="0" w:space="0" w:color="auto"/>
      </w:divBdr>
      <w:divsChild>
        <w:div w:id="1865243579">
          <w:marLeft w:val="547"/>
          <w:marRight w:val="0"/>
          <w:marTop w:val="77"/>
          <w:marBottom w:val="0"/>
          <w:divBdr>
            <w:top w:val="none" w:sz="0" w:space="0" w:color="auto"/>
            <w:left w:val="none" w:sz="0" w:space="0" w:color="auto"/>
            <w:bottom w:val="none" w:sz="0" w:space="0" w:color="auto"/>
            <w:right w:val="none" w:sz="0" w:space="0" w:color="auto"/>
          </w:divBdr>
        </w:div>
        <w:div w:id="136918894">
          <w:marLeft w:val="547"/>
          <w:marRight w:val="0"/>
          <w:marTop w:val="77"/>
          <w:marBottom w:val="0"/>
          <w:divBdr>
            <w:top w:val="none" w:sz="0" w:space="0" w:color="auto"/>
            <w:left w:val="none" w:sz="0" w:space="0" w:color="auto"/>
            <w:bottom w:val="none" w:sz="0" w:space="0" w:color="auto"/>
            <w:right w:val="none" w:sz="0" w:space="0" w:color="auto"/>
          </w:divBdr>
        </w:div>
        <w:div w:id="576016023">
          <w:marLeft w:val="547"/>
          <w:marRight w:val="0"/>
          <w:marTop w:val="77"/>
          <w:marBottom w:val="0"/>
          <w:divBdr>
            <w:top w:val="none" w:sz="0" w:space="0" w:color="auto"/>
            <w:left w:val="none" w:sz="0" w:space="0" w:color="auto"/>
            <w:bottom w:val="none" w:sz="0" w:space="0" w:color="auto"/>
            <w:right w:val="none" w:sz="0" w:space="0" w:color="auto"/>
          </w:divBdr>
        </w:div>
        <w:div w:id="1381397003">
          <w:marLeft w:val="547"/>
          <w:marRight w:val="0"/>
          <w:marTop w:val="77"/>
          <w:marBottom w:val="0"/>
          <w:divBdr>
            <w:top w:val="none" w:sz="0" w:space="0" w:color="auto"/>
            <w:left w:val="none" w:sz="0" w:space="0" w:color="auto"/>
            <w:bottom w:val="none" w:sz="0" w:space="0" w:color="auto"/>
            <w:right w:val="none" w:sz="0" w:space="0" w:color="auto"/>
          </w:divBdr>
        </w:div>
        <w:div w:id="1399399314">
          <w:marLeft w:val="547"/>
          <w:marRight w:val="0"/>
          <w:marTop w:val="77"/>
          <w:marBottom w:val="0"/>
          <w:divBdr>
            <w:top w:val="none" w:sz="0" w:space="0" w:color="auto"/>
            <w:left w:val="none" w:sz="0" w:space="0" w:color="auto"/>
            <w:bottom w:val="none" w:sz="0" w:space="0" w:color="auto"/>
            <w:right w:val="none" w:sz="0" w:space="0" w:color="auto"/>
          </w:divBdr>
        </w:div>
        <w:div w:id="1878077983">
          <w:marLeft w:val="547"/>
          <w:marRight w:val="0"/>
          <w:marTop w:val="77"/>
          <w:marBottom w:val="0"/>
          <w:divBdr>
            <w:top w:val="none" w:sz="0" w:space="0" w:color="auto"/>
            <w:left w:val="none" w:sz="0" w:space="0" w:color="auto"/>
            <w:bottom w:val="none" w:sz="0" w:space="0" w:color="auto"/>
            <w:right w:val="none" w:sz="0" w:space="0" w:color="auto"/>
          </w:divBdr>
        </w:div>
      </w:divsChild>
    </w:div>
    <w:div w:id="1496605835">
      <w:bodyDiv w:val="1"/>
      <w:marLeft w:val="0"/>
      <w:marRight w:val="0"/>
      <w:marTop w:val="0"/>
      <w:marBottom w:val="0"/>
      <w:divBdr>
        <w:top w:val="none" w:sz="0" w:space="0" w:color="auto"/>
        <w:left w:val="none" w:sz="0" w:space="0" w:color="auto"/>
        <w:bottom w:val="none" w:sz="0" w:space="0" w:color="auto"/>
        <w:right w:val="none" w:sz="0" w:space="0" w:color="auto"/>
      </w:divBdr>
    </w:div>
    <w:div w:id="1524902863">
      <w:bodyDiv w:val="1"/>
      <w:marLeft w:val="0"/>
      <w:marRight w:val="0"/>
      <w:marTop w:val="0"/>
      <w:marBottom w:val="0"/>
      <w:divBdr>
        <w:top w:val="none" w:sz="0" w:space="0" w:color="auto"/>
        <w:left w:val="none" w:sz="0" w:space="0" w:color="auto"/>
        <w:bottom w:val="none" w:sz="0" w:space="0" w:color="auto"/>
        <w:right w:val="none" w:sz="0" w:space="0" w:color="auto"/>
      </w:divBdr>
    </w:div>
    <w:div w:id="1532646004">
      <w:bodyDiv w:val="1"/>
      <w:marLeft w:val="0"/>
      <w:marRight w:val="0"/>
      <w:marTop w:val="0"/>
      <w:marBottom w:val="0"/>
      <w:divBdr>
        <w:top w:val="none" w:sz="0" w:space="0" w:color="auto"/>
        <w:left w:val="none" w:sz="0" w:space="0" w:color="auto"/>
        <w:bottom w:val="none" w:sz="0" w:space="0" w:color="auto"/>
        <w:right w:val="none" w:sz="0" w:space="0" w:color="auto"/>
      </w:divBdr>
    </w:div>
    <w:div w:id="1567063973">
      <w:bodyDiv w:val="1"/>
      <w:marLeft w:val="0"/>
      <w:marRight w:val="0"/>
      <w:marTop w:val="0"/>
      <w:marBottom w:val="0"/>
      <w:divBdr>
        <w:top w:val="none" w:sz="0" w:space="0" w:color="auto"/>
        <w:left w:val="none" w:sz="0" w:space="0" w:color="auto"/>
        <w:bottom w:val="none" w:sz="0" w:space="0" w:color="auto"/>
        <w:right w:val="none" w:sz="0" w:space="0" w:color="auto"/>
      </w:divBdr>
      <w:divsChild>
        <w:div w:id="849150049">
          <w:marLeft w:val="547"/>
          <w:marRight w:val="0"/>
          <w:marTop w:val="77"/>
          <w:marBottom w:val="0"/>
          <w:divBdr>
            <w:top w:val="none" w:sz="0" w:space="0" w:color="auto"/>
            <w:left w:val="none" w:sz="0" w:space="0" w:color="auto"/>
            <w:bottom w:val="none" w:sz="0" w:space="0" w:color="auto"/>
            <w:right w:val="none" w:sz="0" w:space="0" w:color="auto"/>
          </w:divBdr>
        </w:div>
        <w:div w:id="718480460">
          <w:marLeft w:val="547"/>
          <w:marRight w:val="0"/>
          <w:marTop w:val="77"/>
          <w:marBottom w:val="0"/>
          <w:divBdr>
            <w:top w:val="none" w:sz="0" w:space="0" w:color="auto"/>
            <w:left w:val="none" w:sz="0" w:space="0" w:color="auto"/>
            <w:bottom w:val="none" w:sz="0" w:space="0" w:color="auto"/>
            <w:right w:val="none" w:sz="0" w:space="0" w:color="auto"/>
          </w:divBdr>
        </w:div>
        <w:div w:id="1083448880">
          <w:marLeft w:val="547"/>
          <w:marRight w:val="0"/>
          <w:marTop w:val="77"/>
          <w:marBottom w:val="0"/>
          <w:divBdr>
            <w:top w:val="none" w:sz="0" w:space="0" w:color="auto"/>
            <w:left w:val="none" w:sz="0" w:space="0" w:color="auto"/>
            <w:bottom w:val="none" w:sz="0" w:space="0" w:color="auto"/>
            <w:right w:val="none" w:sz="0" w:space="0" w:color="auto"/>
          </w:divBdr>
        </w:div>
        <w:div w:id="1243298122">
          <w:marLeft w:val="547"/>
          <w:marRight w:val="0"/>
          <w:marTop w:val="77"/>
          <w:marBottom w:val="0"/>
          <w:divBdr>
            <w:top w:val="none" w:sz="0" w:space="0" w:color="auto"/>
            <w:left w:val="none" w:sz="0" w:space="0" w:color="auto"/>
            <w:bottom w:val="none" w:sz="0" w:space="0" w:color="auto"/>
            <w:right w:val="none" w:sz="0" w:space="0" w:color="auto"/>
          </w:divBdr>
        </w:div>
      </w:divsChild>
    </w:div>
    <w:div w:id="1637026016">
      <w:bodyDiv w:val="1"/>
      <w:marLeft w:val="0"/>
      <w:marRight w:val="0"/>
      <w:marTop w:val="0"/>
      <w:marBottom w:val="0"/>
      <w:divBdr>
        <w:top w:val="none" w:sz="0" w:space="0" w:color="auto"/>
        <w:left w:val="none" w:sz="0" w:space="0" w:color="auto"/>
        <w:bottom w:val="none" w:sz="0" w:space="0" w:color="auto"/>
        <w:right w:val="none" w:sz="0" w:space="0" w:color="auto"/>
      </w:divBdr>
    </w:div>
    <w:div w:id="1755122951">
      <w:bodyDiv w:val="1"/>
      <w:marLeft w:val="0"/>
      <w:marRight w:val="0"/>
      <w:marTop w:val="0"/>
      <w:marBottom w:val="0"/>
      <w:divBdr>
        <w:top w:val="none" w:sz="0" w:space="0" w:color="auto"/>
        <w:left w:val="none" w:sz="0" w:space="0" w:color="auto"/>
        <w:bottom w:val="none" w:sz="0" w:space="0" w:color="auto"/>
        <w:right w:val="none" w:sz="0" w:space="0" w:color="auto"/>
      </w:divBdr>
    </w:div>
    <w:div w:id="1766917039">
      <w:bodyDiv w:val="1"/>
      <w:marLeft w:val="0"/>
      <w:marRight w:val="0"/>
      <w:marTop w:val="0"/>
      <w:marBottom w:val="0"/>
      <w:divBdr>
        <w:top w:val="none" w:sz="0" w:space="0" w:color="auto"/>
        <w:left w:val="none" w:sz="0" w:space="0" w:color="auto"/>
        <w:bottom w:val="none" w:sz="0" w:space="0" w:color="auto"/>
        <w:right w:val="none" w:sz="0" w:space="0" w:color="auto"/>
      </w:divBdr>
    </w:div>
    <w:div w:id="2012298058">
      <w:bodyDiv w:val="1"/>
      <w:marLeft w:val="0"/>
      <w:marRight w:val="0"/>
      <w:marTop w:val="0"/>
      <w:marBottom w:val="0"/>
      <w:divBdr>
        <w:top w:val="none" w:sz="0" w:space="0" w:color="auto"/>
        <w:left w:val="none" w:sz="0" w:space="0" w:color="auto"/>
        <w:bottom w:val="none" w:sz="0" w:space="0" w:color="auto"/>
        <w:right w:val="none" w:sz="0" w:space="0" w:color="auto"/>
      </w:divBdr>
      <w:divsChild>
        <w:div w:id="151801855">
          <w:marLeft w:val="547"/>
          <w:marRight w:val="0"/>
          <w:marTop w:val="77"/>
          <w:marBottom w:val="0"/>
          <w:divBdr>
            <w:top w:val="none" w:sz="0" w:space="0" w:color="auto"/>
            <w:left w:val="none" w:sz="0" w:space="0" w:color="auto"/>
            <w:bottom w:val="none" w:sz="0" w:space="0" w:color="auto"/>
            <w:right w:val="none" w:sz="0" w:space="0" w:color="auto"/>
          </w:divBdr>
        </w:div>
      </w:divsChild>
    </w:div>
    <w:div w:id="2097363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http://rasbt.github.io/mlxtend/user_guide/classifier/StackingClassifier_files/stackingclassification_overview.png" TargetMode="External"/><Relationship Id="rId26" Type="http://schemas.openxmlformats.org/officeDocument/2006/relationships/hyperlink" Target="https://en.wikipedia.org/wiki/Regression_analysis" TargetMode="External"/><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hyperlink" Target="http://res.cloudinary.com/dyd911kmh/image/upload/f_auto,q_auto:best/v1531424125/Knn_k1_z96jba.png"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s://github.com/SandeepRDiddi/capstoneproject"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rasbt.github.io/mlxtend/user_guide/classifier/StackingClassifier_files/stackingclassification_overview.png" TargetMode="External"/><Relationship Id="rId25" Type="http://schemas.openxmlformats.org/officeDocument/2006/relationships/hyperlink" Target="https://en.wikipedia.org/wiki/Statistical_classification" TargetMode="External"/><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29" Type="http://schemas.openxmlformats.org/officeDocument/2006/relationships/hyperlink" Target="https://en.wikipedia.org/wiki/Test_set" TargetMode="Externa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en.wikipedia.org/wiki/Ensemble_learning"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yperlink" Target="https://en.wikipedia.org/wiki/Overfitting" TargetMode="External"/><Relationship Id="rId36" Type="http://schemas.openxmlformats.org/officeDocument/2006/relationships/image" Target="media/image17.png"/><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s://en.wikipedia.org/wiki/Euclidean_distance" TargetMode="External"/><Relationship Id="rId31" Type="http://schemas.openxmlformats.org/officeDocument/2006/relationships/image" Target="media/image12.png"/><Relationship Id="rId44" Type="http://schemas.openxmlformats.org/officeDocument/2006/relationships/hyperlink" Target="http://quantdare.com/wp-content/uploads/2016/09/svm_3d.png"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6.png"/><Relationship Id="rId22" Type="http://schemas.openxmlformats.org/officeDocument/2006/relationships/hyperlink" Target="http://res.cloudinary.com/dyd911kmh/image/upload/f_auto,q_auto:best/v1531424125/Knn_k1_z96jba.png" TargetMode="External"/><Relationship Id="rId27" Type="http://schemas.openxmlformats.org/officeDocument/2006/relationships/hyperlink" Target="https://en.wikipedia.org/wiki/Decision_tree_learning"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quantdare.com/wp-content/uploads/2016/09/svm_3d.png" TargetMode="External"/><Relationship Id="rId48"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hyperlink" Target="https://olympus.greatlearning.in/groups/12562/users/6791" TargetMode="External"/><Relationship Id="rId1" Type="http://schemas.openxmlformats.org/officeDocument/2006/relationships/hyperlink" Target="https://olympus.greatlearning.in/groups/12562/users/8162" TargetMode="External"/></Relationships>
</file>

<file path=word/diagrams/_rels/data1.xml.rels><?xml version="1.0" encoding="UTF-8" standalone="yes"?>
<Relationships xmlns="http://schemas.openxmlformats.org/package/2006/relationships"><Relationship Id="rId8" Type="http://schemas.openxmlformats.org/officeDocument/2006/relationships/hyperlink" Target="http://cyberlingo.blogspot.com/2016/01/artificial-intelligence-agents.html" TargetMode="External"/><Relationship Id="rId3" Type="http://schemas.openxmlformats.org/officeDocument/2006/relationships/image" Target="../media/image3.jpeg"/><Relationship Id="rId7" Type="http://schemas.openxmlformats.org/officeDocument/2006/relationships/image" Target="../media/image5.jpeg"/><Relationship Id="rId2" Type="http://schemas.openxmlformats.org/officeDocument/2006/relationships/hyperlink" Target="http://xavi.ivars.me/bloc/2016/machine-learning-reloaded/" TargetMode="External"/><Relationship Id="rId1" Type="http://schemas.openxmlformats.org/officeDocument/2006/relationships/image" Target="../media/image2.jpeg"/><Relationship Id="rId6" Type="http://schemas.openxmlformats.org/officeDocument/2006/relationships/hyperlink" Target="http://www.zafranet.com/tag/balance-azucarero/" TargetMode="External"/><Relationship Id="rId5" Type="http://schemas.openxmlformats.org/officeDocument/2006/relationships/image" Target="../media/image4.jpg"/><Relationship Id="rId4" Type="http://schemas.openxmlformats.org/officeDocument/2006/relationships/hyperlink" Target="http://granthaalayah.com/" TargetMode="External"/></Relationships>
</file>

<file path=word/diagrams/_rels/drawing1.xml.rels><?xml version="1.0" encoding="UTF-8" standalone="yes"?>
<Relationships xmlns="http://schemas.openxmlformats.org/package/2006/relationships"><Relationship Id="rId8" Type="http://schemas.openxmlformats.org/officeDocument/2006/relationships/hyperlink" Target="http://cyberlingo.blogspot.com/2016/01/artificial-intelligence-agents.html" TargetMode="External"/><Relationship Id="rId3" Type="http://schemas.openxmlformats.org/officeDocument/2006/relationships/image" Target="../media/image3.jpeg"/><Relationship Id="rId7" Type="http://schemas.openxmlformats.org/officeDocument/2006/relationships/image" Target="../media/image5.jpeg"/><Relationship Id="rId2" Type="http://schemas.openxmlformats.org/officeDocument/2006/relationships/hyperlink" Target="http://xavi.ivars.me/bloc/2016/machine-learning-reloaded/" TargetMode="External"/><Relationship Id="rId1" Type="http://schemas.openxmlformats.org/officeDocument/2006/relationships/image" Target="../media/image2.jpeg"/><Relationship Id="rId6" Type="http://schemas.openxmlformats.org/officeDocument/2006/relationships/hyperlink" Target="http://www.zafranet.com/tag/balance-azucarero/" TargetMode="External"/><Relationship Id="rId5" Type="http://schemas.openxmlformats.org/officeDocument/2006/relationships/image" Target="../media/image4.jpg"/><Relationship Id="rId4" Type="http://schemas.openxmlformats.org/officeDocument/2006/relationships/hyperlink" Target="http://granthaalayah.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9786D2-F37F-460E-A721-948039CD0118}" type="doc">
      <dgm:prSet loTypeId="urn:microsoft.com/office/officeart/2005/8/layout/hList7" loCatId="process" qsTypeId="urn:microsoft.com/office/officeart/2005/8/quickstyle/simple1" qsCatId="simple" csTypeId="urn:microsoft.com/office/officeart/2005/8/colors/accent1_2" csCatId="accent1" phldr="1"/>
      <dgm:spPr/>
      <dgm:t>
        <a:bodyPr/>
        <a:lstStyle/>
        <a:p>
          <a:endParaRPr lang="en-IN"/>
        </a:p>
      </dgm:t>
    </dgm:pt>
    <dgm:pt modelId="{136E3886-EDAA-40F6-876D-A006A41C6920}">
      <dgm:prSet phldrT="[Text]" custT="1"/>
      <dgm:spPr>
        <a:solidFill>
          <a:schemeClr val="bg1">
            <a:lumMod val="75000"/>
          </a:schemeClr>
        </a:solidFill>
        <a:ln>
          <a:noFill/>
        </a:ln>
      </dgm:spPr>
      <dgm:t>
        <a:bodyPr/>
        <a:lstStyle/>
        <a:p>
          <a:pPr algn="ctr"/>
          <a:r>
            <a:rPr lang="en-IN" sz="900" b="1">
              <a:solidFill>
                <a:sysClr val="windowText" lastClr="000000"/>
              </a:solidFill>
              <a:latin typeface="Segoe UI" panose="020B0502040204020203" pitchFamily="34" charset="0"/>
              <a:cs typeface="Segoe UI" panose="020B0502040204020203" pitchFamily="34" charset="0"/>
            </a:rPr>
            <a:t>Data cleaning</a:t>
          </a:r>
        </a:p>
        <a:p>
          <a:pPr algn="ctr"/>
          <a:r>
            <a:rPr lang="en-IN" sz="900" b="1">
              <a:solidFill>
                <a:sysClr val="windowText" lastClr="000000"/>
              </a:solidFill>
              <a:latin typeface="Segoe UI" panose="020B0502040204020203" pitchFamily="34" charset="0"/>
              <a:cs typeface="Segoe UI" panose="020B0502040204020203" pitchFamily="34" charset="0"/>
            </a:rPr>
            <a:t>&amp;</a:t>
          </a:r>
        </a:p>
        <a:p>
          <a:pPr algn="ctr"/>
          <a:r>
            <a:rPr lang="en-IN" sz="900" b="1">
              <a:solidFill>
                <a:sysClr val="windowText" lastClr="000000"/>
              </a:solidFill>
              <a:latin typeface="Segoe UI" panose="020B0502040204020203" pitchFamily="34" charset="0"/>
              <a:cs typeface="Segoe UI" panose="020B0502040204020203" pitchFamily="34" charset="0"/>
            </a:rPr>
            <a:t>Exp- smoothing</a:t>
          </a:r>
        </a:p>
      </dgm:t>
    </dgm:pt>
    <dgm:pt modelId="{71F88D18-E368-4DEF-AFB6-BBBD8B5DDE66}" type="parTrans" cxnId="{B10F7916-494D-40FC-910F-25EF51F70BCE}">
      <dgm:prSet/>
      <dgm:spPr/>
      <dgm:t>
        <a:bodyPr/>
        <a:lstStyle/>
        <a:p>
          <a:pPr algn="ctr"/>
          <a:endParaRPr lang="en-IN" sz="900" b="1">
            <a:solidFill>
              <a:sysClr val="windowText" lastClr="000000"/>
            </a:solidFill>
            <a:latin typeface="Segoe UI" panose="020B0502040204020203" pitchFamily="34" charset="0"/>
            <a:cs typeface="Segoe UI" panose="020B0502040204020203" pitchFamily="34" charset="0"/>
          </a:endParaRPr>
        </a:p>
      </dgm:t>
    </dgm:pt>
    <dgm:pt modelId="{024CC908-B4B6-41C5-B4C9-E04E335F9F1E}" type="sibTrans" cxnId="{B10F7916-494D-40FC-910F-25EF51F70BCE}">
      <dgm:prSet custT="1"/>
      <dgm:spPr/>
      <dgm:t>
        <a:bodyPr/>
        <a:lstStyle/>
        <a:p>
          <a:pPr algn="ctr"/>
          <a:endParaRPr lang="en-IN" sz="900" b="1">
            <a:solidFill>
              <a:sysClr val="windowText" lastClr="000000"/>
            </a:solidFill>
            <a:latin typeface="Segoe UI" panose="020B0502040204020203" pitchFamily="34" charset="0"/>
            <a:cs typeface="Segoe UI" panose="020B0502040204020203" pitchFamily="34" charset="0"/>
          </a:endParaRPr>
        </a:p>
      </dgm:t>
    </dgm:pt>
    <dgm:pt modelId="{B1C04E68-108F-416B-88AF-D0A2951D77F4}">
      <dgm:prSet phldrT="[Text]" custT="1"/>
      <dgm:spPr>
        <a:solidFill>
          <a:schemeClr val="bg1">
            <a:lumMod val="75000"/>
          </a:schemeClr>
        </a:solidFill>
        <a:ln>
          <a:noFill/>
        </a:ln>
      </dgm:spPr>
      <dgm:t>
        <a:bodyPr/>
        <a:lstStyle/>
        <a:p>
          <a:pPr algn="ctr"/>
          <a:r>
            <a:rPr lang="en-IN" sz="900" b="1">
              <a:solidFill>
                <a:sysClr val="windowText" lastClr="000000"/>
              </a:solidFill>
              <a:latin typeface="Segoe UI" panose="020B0502040204020203" pitchFamily="34" charset="0"/>
              <a:cs typeface="Segoe UI" panose="020B0502040204020203" pitchFamily="34" charset="0"/>
            </a:rPr>
            <a:t>Feature engineering</a:t>
          </a:r>
        </a:p>
        <a:p>
          <a:pPr algn="ctr"/>
          <a:r>
            <a:rPr lang="en-IN" sz="900" b="1">
              <a:solidFill>
                <a:sysClr val="windowText" lastClr="000000"/>
              </a:solidFill>
              <a:latin typeface="Segoe UI" panose="020B0502040204020203" pitchFamily="34" charset="0"/>
              <a:cs typeface="Segoe UI" panose="020B0502040204020203" pitchFamily="34" charset="0"/>
            </a:rPr>
            <a:t>&amp;</a:t>
          </a:r>
        </a:p>
        <a:p>
          <a:pPr algn="ctr"/>
          <a:r>
            <a:rPr lang="en-IN" sz="900" b="1">
              <a:solidFill>
                <a:sysClr val="windowText" lastClr="000000"/>
              </a:solidFill>
              <a:latin typeface="Segoe UI" panose="020B0502040204020203" pitchFamily="34" charset="0"/>
              <a:cs typeface="Segoe UI" panose="020B0502040204020203" pitchFamily="34" charset="0"/>
            </a:rPr>
            <a:t>PCA</a:t>
          </a:r>
        </a:p>
      </dgm:t>
    </dgm:pt>
    <dgm:pt modelId="{697DEAB6-CD47-4E67-9F38-9EB30BE53533}" type="parTrans" cxnId="{5C9D29EB-C01F-4342-BFDE-69F622AC4916}">
      <dgm:prSet/>
      <dgm:spPr/>
      <dgm:t>
        <a:bodyPr/>
        <a:lstStyle/>
        <a:p>
          <a:pPr algn="ctr"/>
          <a:endParaRPr lang="en-IN" sz="900" b="1">
            <a:solidFill>
              <a:sysClr val="windowText" lastClr="000000"/>
            </a:solidFill>
            <a:latin typeface="Segoe UI" panose="020B0502040204020203" pitchFamily="34" charset="0"/>
            <a:cs typeface="Segoe UI" panose="020B0502040204020203" pitchFamily="34" charset="0"/>
          </a:endParaRPr>
        </a:p>
      </dgm:t>
    </dgm:pt>
    <dgm:pt modelId="{71FD6A1A-2C3E-4749-9A57-01FCA1B1683D}" type="sibTrans" cxnId="{5C9D29EB-C01F-4342-BFDE-69F622AC4916}">
      <dgm:prSet custT="1"/>
      <dgm:spPr/>
      <dgm:t>
        <a:bodyPr/>
        <a:lstStyle/>
        <a:p>
          <a:pPr algn="ctr"/>
          <a:endParaRPr lang="en-IN" sz="900" b="1">
            <a:solidFill>
              <a:sysClr val="windowText" lastClr="000000"/>
            </a:solidFill>
            <a:latin typeface="Segoe UI" panose="020B0502040204020203" pitchFamily="34" charset="0"/>
            <a:cs typeface="Segoe UI" panose="020B0502040204020203" pitchFamily="34" charset="0"/>
          </a:endParaRPr>
        </a:p>
      </dgm:t>
    </dgm:pt>
    <dgm:pt modelId="{017E9603-04A5-4AC6-BCCE-3164E3CA6AF7}">
      <dgm:prSet phldrT="[Text]" custT="1"/>
      <dgm:spPr>
        <a:solidFill>
          <a:schemeClr val="bg1">
            <a:lumMod val="75000"/>
          </a:schemeClr>
        </a:solidFill>
        <a:ln>
          <a:noFill/>
        </a:ln>
      </dgm:spPr>
      <dgm:t>
        <a:bodyPr/>
        <a:lstStyle/>
        <a:p>
          <a:pPr algn="ctr"/>
          <a:r>
            <a:rPr lang="en-IN" sz="900" b="1">
              <a:solidFill>
                <a:sysClr val="windowText" lastClr="000000"/>
              </a:solidFill>
              <a:latin typeface="Segoe UI" panose="020B0502040204020203" pitchFamily="34" charset="0"/>
              <a:cs typeface="Segoe UI" panose="020B0502040204020203" pitchFamily="34" charset="0"/>
            </a:rPr>
            <a:t>Alpha 101</a:t>
          </a:r>
        </a:p>
        <a:p>
          <a:pPr algn="ctr"/>
          <a:r>
            <a:rPr lang="en-IN" sz="900" b="1">
              <a:solidFill>
                <a:sysClr val="windowText" lastClr="000000"/>
              </a:solidFill>
              <a:latin typeface="Segoe UI" panose="020B0502040204020203" pitchFamily="34" charset="0"/>
              <a:cs typeface="Segoe UI" panose="020B0502040204020203" pitchFamily="34" charset="0"/>
            </a:rPr>
            <a:t> &amp;</a:t>
          </a:r>
        </a:p>
        <a:p>
          <a:pPr algn="ctr"/>
          <a:r>
            <a:rPr lang="en-IN" sz="900" b="1">
              <a:solidFill>
                <a:sysClr val="windowText" lastClr="000000"/>
              </a:solidFill>
              <a:latin typeface="Segoe UI" panose="020B0502040204020203" pitchFamily="34" charset="0"/>
              <a:cs typeface="Segoe UI" panose="020B0502040204020203" pitchFamily="34" charset="0"/>
            </a:rPr>
            <a:t> Target value</a:t>
          </a:r>
        </a:p>
      </dgm:t>
    </dgm:pt>
    <dgm:pt modelId="{E514A4C9-A780-443E-95DF-4A6DE87DD54E}" type="parTrans" cxnId="{C3B20649-1CDD-43E3-ACA5-FF61317D714D}">
      <dgm:prSet/>
      <dgm:spPr/>
      <dgm:t>
        <a:bodyPr/>
        <a:lstStyle/>
        <a:p>
          <a:pPr algn="ctr"/>
          <a:endParaRPr lang="en-IN" sz="900" b="1">
            <a:solidFill>
              <a:sysClr val="windowText" lastClr="000000"/>
            </a:solidFill>
            <a:latin typeface="Segoe UI" panose="020B0502040204020203" pitchFamily="34" charset="0"/>
            <a:cs typeface="Segoe UI" panose="020B0502040204020203" pitchFamily="34" charset="0"/>
          </a:endParaRPr>
        </a:p>
      </dgm:t>
    </dgm:pt>
    <dgm:pt modelId="{A594D847-4A75-41E4-820C-45B80C325C34}" type="sibTrans" cxnId="{C3B20649-1CDD-43E3-ACA5-FF61317D714D}">
      <dgm:prSet custT="1"/>
      <dgm:spPr/>
      <dgm:t>
        <a:bodyPr/>
        <a:lstStyle/>
        <a:p>
          <a:pPr algn="ctr"/>
          <a:endParaRPr lang="en-IN" sz="900" b="1">
            <a:solidFill>
              <a:sysClr val="windowText" lastClr="000000"/>
            </a:solidFill>
            <a:latin typeface="Segoe UI" panose="020B0502040204020203" pitchFamily="34" charset="0"/>
            <a:cs typeface="Segoe UI" panose="020B0502040204020203" pitchFamily="34" charset="0"/>
          </a:endParaRPr>
        </a:p>
      </dgm:t>
    </dgm:pt>
    <dgm:pt modelId="{49494C45-877A-4AB6-BF47-0A91D6DBD7A9}">
      <dgm:prSet phldrT="[Text]" custT="1"/>
      <dgm:spPr>
        <a:solidFill>
          <a:schemeClr val="bg1">
            <a:lumMod val="75000"/>
          </a:schemeClr>
        </a:solidFill>
        <a:ln>
          <a:noFill/>
        </a:ln>
      </dgm:spPr>
      <dgm:t>
        <a:bodyPr/>
        <a:lstStyle/>
        <a:p>
          <a:pPr algn="ctr"/>
          <a:r>
            <a:rPr lang="en-IN" sz="900" b="1">
              <a:solidFill>
                <a:sysClr val="windowText" lastClr="000000"/>
              </a:solidFill>
              <a:latin typeface="Segoe UI" panose="020B0502040204020203" pitchFamily="34" charset="0"/>
              <a:cs typeface="Segoe UI" panose="020B0502040204020203" pitchFamily="34" charset="0"/>
            </a:rPr>
            <a:t>Classification ML</a:t>
          </a:r>
        </a:p>
        <a:p>
          <a:pPr algn="ctr"/>
          <a:r>
            <a:rPr lang="en-IN" sz="900" b="1">
              <a:solidFill>
                <a:sysClr val="windowText" lastClr="000000"/>
              </a:solidFill>
              <a:latin typeface="Segoe UI" panose="020B0502040204020203" pitchFamily="34" charset="0"/>
              <a:cs typeface="Segoe UI" panose="020B0502040204020203" pitchFamily="34" charset="0"/>
            </a:rPr>
            <a:t>&amp;</a:t>
          </a:r>
        </a:p>
        <a:p>
          <a:pPr algn="ctr"/>
          <a:r>
            <a:rPr lang="en-IN" sz="900" b="1">
              <a:solidFill>
                <a:sysClr val="windowText" lastClr="000000"/>
              </a:solidFill>
              <a:latin typeface="Segoe UI" panose="020B0502040204020203" pitchFamily="34" charset="0"/>
              <a:cs typeface="Segoe UI" panose="020B0502040204020203" pitchFamily="34" charset="0"/>
            </a:rPr>
            <a:t>Cross validation</a:t>
          </a:r>
        </a:p>
      </dgm:t>
    </dgm:pt>
    <dgm:pt modelId="{6624C5CA-C49F-441D-8796-804C9B51ECC3}" type="parTrans" cxnId="{EC55375F-1CCB-406F-8AA7-5FE5F5C978EE}">
      <dgm:prSet/>
      <dgm:spPr/>
      <dgm:t>
        <a:bodyPr/>
        <a:lstStyle/>
        <a:p>
          <a:pPr algn="ctr"/>
          <a:endParaRPr lang="en-IN" sz="900" b="1">
            <a:solidFill>
              <a:sysClr val="windowText" lastClr="000000"/>
            </a:solidFill>
            <a:latin typeface="Segoe UI" panose="020B0502040204020203" pitchFamily="34" charset="0"/>
            <a:cs typeface="Segoe UI" panose="020B0502040204020203" pitchFamily="34" charset="0"/>
          </a:endParaRPr>
        </a:p>
      </dgm:t>
    </dgm:pt>
    <dgm:pt modelId="{F09EC2B3-51AD-48A4-A046-6AF3A13FFA87}" type="sibTrans" cxnId="{EC55375F-1CCB-406F-8AA7-5FE5F5C978EE}">
      <dgm:prSet custT="1"/>
      <dgm:spPr/>
      <dgm:t>
        <a:bodyPr/>
        <a:lstStyle/>
        <a:p>
          <a:pPr algn="ctr"/>
          <a:endParaRPr lang="en-IN" sz="900" b="1">
            <a:solidFill>
              <a:sysClr val="windowText" lastClr="000000"/>
            </a:solidFill>
            <a:latin typeface="Segoe UI" panose="020B0502040204020203" pitchFamily="34" charset="0"/>
            <a:cs typeface="Segoe UI" panose="020B0502040204020203" pitchFamily="34" charset="0"/>
          </a:endParaRPr>
        </a:p>
      </dgm:t>
    </dgm:pt>
    <dgm:pt modelId="{F29659DB-1F34-40DD-B3CA-88889A9D53BA}" type="pres">
      <dgm:prSet presAssocID="{EA9786D2-F37F-460E-A721-948039CD0118}" presName="Name0" presStyleCnt="0">
        <dgm:presLayoutVars>
          <dgm:dir/>
          <dgm:resizeHandles val="exact"/>
        </dgm:presLayoutVars>
      </dgm:prSet>
      <dgm:spPr/>
    </dgm:pt>
    <dgm:pt modelId="{EBE08C45-C35A-4D1A-867D-1A98425E8B34}" type="pres">
      <dgm:prSet presAssocID="{EA9786D2-F37F-460E-A721-948039CD0118}" presName="fgShape" presStyleLbl="fgShp" presStyleIdx="0" presStyleCnt="1"/>
      <dgm:spPr>
        <a:solidFill>
          <a:schemeClr val="accent1">
            <a:lumMod val="75000"/>
          </a:schemeClr>
        </a:solidFill>
        <a:ln>
          <a:noFill/>
        </a:ln>
        <a:effectLst/>
        <a:scene3d>
          <a:camera prst="orthographicFront">
            <a:rot lat="0" lon="0" rev="0"/>
          </a:camera>
          <a:lightRig rig="chilly" dir="t">
            <a:rot lat="0" lon="0" rev="18480000"/>
          </a:lightRig>
        </a:scene3d>
        <a:sp3d prstMaterial="clear">
          <a:bevelT h="63500"/>
        </a:sp3d>
      </dgm:spPr>
    </dgm:pt>
    <dgm:pt modelId="{3CB81906-7115-48A7-8813-1E59D7BAA7F3}" type="pres">
      <dgm:prSet presAssocID="{EA9786D2-F37F-460E-A721-948039CD0118}" presName="linComp" presStyleCnt="0"/>
      <dgm:spPr/>
    </dgm:pt>
    <dgm:pt modelId="{C3FFBECF-949E-44CE-AE24-17AADB4EFDB7}" type="pres">
      <dgm:prSet presAssocID="{136E3886-EDAA-40F6-876D-A006A41C6920}" presName="compNode" presStyleCnt="0"/>
      <dgm:spPr/>
    </dgm:pt>
    <dgm:pt modelId="{30D245FD-54B9-4F56-B347-A9C5042A5C1A}" type="pres">
      <dgm:prSet presAssocID="{136E3886-EDAA-40F6-876D-A006A41C6920}" presName="bkgdShape" presStyleLbl="node1" presStyleIdx="0" presStyleCnt="4"/>
      <dgm:spPr/>
    </dgm:pt>
    <dgm:pt modelId="{1EC911D0-B75A-447F-B682-6411B4180145}" type="pres">
      <dgm:prSet presAssocID="{136E3886-EDAA-40F6-876D-A006A41C6920}" presName="nodeTx" presStyleLbl="node1" presStyleIdx="0" presStyleCnt="4">
        <dgm:presLayoutVars>
          <dgm:bulletEnabled val="1"/>
        </dgm:presLayoutVars>
      </dgm:prSet>
      <dgm:spPr/>
    </dgm:pt>
    <dgm:pt modelId="{77A901AC-069C-4B9A-8D7E-5C97139017CE}" type="pres">
      <dgm:prSet presAssocID="{136E3886-EDAA-40F6-876D-A006A41C6920}" presName="invisiNode" presStyleLbl="node1" presStyleIdx="0" presStyleCnt="4"/>
      <dgm:spPr/>
    </dgm:pt>
    <dgm:pt modelId="{3CF70EE5-D91B-45B6-81F7-688646BAF85F}" type="pres">
      <dgm:prSet presAssocID="{136E3886-EDAA-40F6-876D-A006A41C6920}" presName="imagNode" presStyleLbl="fgImgPlace1" presStyleIdx="0" presStyleCnt="4"/>
      <dgm:spPr>
        <a:blipFill>
          <a:blip xmlns:r="http://schemas.openxmlformats.org/officeDocument/2006/relationships" r:embed="rId1" cstate="print">
            <a:extLst>
              <a:ext uri="{28A0092B-C50C-407E-A947-70E740481C1C}">
                <a14:useLocalDpi xmlns:a14="http://schemas.microsoft.com/office/drawing/2010/main" val="0"/>
              </a:ext>
              <a:ext uri="{837473B0-CC2E-450A-ABE3-18F120FF3D39}">
                <a1611:picAttrSrcUrl xmlns:a1611="http://schemas.microsoft.com/office/drawing/2016/11/main" r:id="rId2"/>
              </a:ext>
            </a:extLst>
          </a:blip>
          <a:srcRect/>
          <a:stretch>
            <a:fillRect l="-21000" r="-21000"/>
          </a:stretch>
        </a:blipFill>
      </dgm:spPr>
    </dgm:pt>
    <dgm:pt modelId="{74E207C3-FA70-46B9-866A-580C45EFB7CF}" type="pres">
      <dgm:prSet presAssocID="{024CC908-B4B6-41C5-B4C9-E04E335F9F1E}" presName="sibTrans" presStyleLbl="sibTrans2D1" presStyleIdx="0" presStyleCnt="0"/>
      <dgm:spPr/>
    </dgm:pt>
    <dgm:pt modelId="{A0087B32-74B7-4858-B730-6C172EFF7449}" type="pres">
      <dgm:prSet presAssocID="{B1C04E68-108F-416B-88AF-D0A2951D77F4}" presName="compNode" presStyleCnt="0"/>
      <dgm:spPr/>
    </dgm:pt>
    <dgm:pt modelId="{67CA3EAE-15CF-49EE-8FE4-DB8DC44D55FF}" type="pres">
      <dgm:prSet presAssocID="{B1C04E68-108F-416B-88AF-D0A2951D77F4}" presName="bkgdShape" presStyleLbl="node1" presStyleIdx="1" presStyleCnt="4"/>
      <dgm:spPr/>
    </dgm:pt>
    <dgm:pt modelId="{335C3646-A7C8-4EE2-82E8-F21006C93522}" type="pres">
      <dgm:prSet presAssocID="{B1C04E68-108F-416B-88AF-D0A2951D77F4}" presName="nodeTx" presStyleLbl="node1" presStyleIdx="1" presStyleCnt="4">
        <dgm:presLayoutVars>
          <dgm:bulletEnabled val="1"/>
        </dgm:presLayoutVars>
      </dgm:prSet>
      <dgm:spPr/>
    </dgm:pt>
    <dgm:pt modelId="{91F6CBA4-E718-4592-950B-6FC57A377549}" type="pres">
      <dgm:prSet presAssocID="{B1C04E68-108F-416B-88AF-D0A2951D77F4}" presName="invisiNode" presStyleLbl="node1" presStyleIdx="1" presStyleCnt="4"/>
      <dgm:spPr/>
    </dgm:pt>
    <dgm:pt modelId="{4B9E51C6-9E37-4D4B-913F-DF145364380E}" type="pres">
      <dgm:prSet presAssocID="{B1C04E68-108F-416B-88AF-D0A2951D77F4}" presName="imagNode" presStyleLbl="fgImgPlace1" presStyleIdx="1" presStyleCnt="4"/>
      <dgm:spPr>
        <a:blipFill>
          <a:blip xmlns:r="http://schemas.openxmlformats.org/officeDocument/2006/relationships" r:embed="rId3" cstate="print">
            <a:extLst>
              <a:ext uri="{28A0092B-C50C-407E-A947-70E740481C1C}">
                <a14:useLocalDpi xmlns:a14="http://schemas.microsoft.com/office/drawing/2010/main" val="0"/>
              </a:ext>
              <a:ext uri="{837473B0-CC2E-450A-ABE3-18F120FF3D39}">
                <a1611:picAttrSrcUrl xmlns:a1611="http://schemas.microsoft.com/office/drawing/2016/11/main" r:id="rId4"/>
              </a:ext>
            </a:extLst>
          </a:blip>
          <a:srcRect/>
          <a:stretch>
            <a:fillRect l="-30000" r="-30000"/>
          </a:stretch>
        </a:blipFill>
      </dgm:spPr>
    </dgm:pt>
    <dgm:pt modelId="{62A5D682-AAD1-448B-BB37-8E3EC733DC48}" type="pres">
      <dgm:prSet presAssocID="{71FD6A1A-2C3E-4749-9A57-01FCA1B1683D}" presName="sibTrans" presStyleLbl="sibTrans2D1" presStyleIdx="0" presStyleCnt="0"/>
      <dgm:spPr/>
    </dgm:pt>
    <dgm:pt modelId="{34C800F5-1470-4A86-BA3D-41C8383764E7}" type="pres">
      <dgm:prSet presAssocID="{017E9603-04A5-4AC6-BCCE-3164E3CA6AF7}" presName="compNode" presStyleCnt="0"/>
      <dgm:spPr/>
    </dgm:pt>
    <dgm:pt modelId="{A35E0D73-2732-4D83-9A90-E4431127B870}" type="pres">
      <dgm:prSet presAssocID="{017E9603-04A5-4AC6-BCCE-3164E3CA6AF7}" presName="bkgdShape" presStyleLbl="node1" presStyleIdx="2" presStyleCnt="4"/>
      <dgm:spPr/>
    </dgm:pt>
    <dgm:pt modelId="{8A170FD4-5C80-45F6-B95E-6D95FF78C419}" type="pres">
      <dgm:prSet presAssocID="{017E9603-04A5-4AC6-BCCE-3164E3CA6AF7}" presName="nodeTx" presStyleLbl="node1" presStyleIdx="2" presStyleCnt="4">
        <dgm:presLayoutVars>
          <dgm:bulletEnabled val="1"/>
        </dgm:presLayoutVars>
      </dgm:prSet>
      <dgm:spPr/>
    </dgm:pt>
    <dgm:pt modelId="{19843090-7BC0-4F62-8DD3-9F4BC880749C}" type="pres">
      <dgm:prSet presAssocID="{017E9603-04A5-4AC6-BCCE-3164E3CA6AF7}" presName="invisiNode" presStyleLbl="node1" presStyleIdx="2" presStyleCnt="4"/>
      <dgm:spPr/>
    </dgm:pt>
    <dgm:pt modelId="{763A0F1F-1B35-4405-BD58-C4991B0F65B7}" type="pres">
      <dgm:prSet presAssocID="{017E9603-04A5-4AC6-BCCE-3164E3CA6AF7}" presName="imagNode" presStyleLbl="fgImgPlace1" presStyleIdx="2" presStyleCnt="4"/>
      <dgm:spPr>
        <a:blipFill>
          <a:blip xmlns:r="http://schemas.openxmlformats.org/officeDocument/2006/relationships"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l="-18000" r="-18000"/>
          </a:stretch>
        </a:blipFill>
      </dgm:spPr>
    </dgm:pt>
    <dgm:pt modelId="{FB4746DA-36DA-4544-8A86-D9DBC0A80CE7}" type="pres">
      <dgm:prSet presAssocID="{A594D847-4A75-41E4-820C-45B80C325C34}" presName="sibTrans" presStyleLbl="sibTrans2D1" presStyleIdx="0" presStyleCnt="0"/>
      <dgm:spPr/>
    </dgm:pt>
    <dgm:pt modelId="{5E681D93-A53B-4B4D-A5C2-50830CEA10F2}" type="pres">
      <dgm:prSet presAssocID="{49494C45-877A-4AB6-BF47-0A91D6DBD7A9}" presName="compNode" presStyleCnt="0"/>
      <dgm:spPr/>
    </dgm:pt>
    <dgm:pt modelId="{2B429034-F636-47D7-8D99-E4E0915FB109}" type="pres">
      <dgm:prSet presAssocID="{49494C45-877A-4AB6-BF47-0A91D6DBD7A9}" presName="bkgdShape" presStyleLbl="node1" presStyleIdx="3" presStyleCnt="4"/>
      <dgm:spPr/>
    </dgm:pt>
    <dgm:pt modelId="{BB1E9BE3-3E8E-4242-B421-B047B093D604}" type="pres">
      <dgm:prSet presAssocID="{49494C45-877A-4AB6-BF47-0A91D6DBD7A9}" presName="nodeTx" presStyleLbl="node1" presStyleIdx="3" presStyleCnt="4">
        <dgm:presLayoutVars>
          <dgm:bulletEnabled val="1"/>
        </dgm:presLayoutVars>
      </dgm:prSet>
      <dgm:spPr/>
    </dgm:pt>
    <dgm:pt modelId="{F563F950-D0F7-496F-87A7-84CFA2CA9DDE}" type="pres">
      <dgm:prSet presAssocID="{49494C45-877A-4AB6-BF47-0A91D6DBD7A9}" presName="invisiNode" presStyleLbl="node1" presStyleIdx="3" presStyleCnt="4"/>
      <dgm:spPr/>
    </dgm:pt>
    <dgm:pt modelId="{0C81A91F-BE1C-4293-AD83-67E2AA57284F}" type="pres">
      <dgm:prSet presAssocID="{49494C45-877A-4AB6-BF47-0A91D6DBD7A9}" presName="imagNode" presStyleLbl="fgImgPlace1" presStyleIdx="3" presStyleCnt="4"/>
      <dgm:spPr>
        <a:blipFill>
          <a:blip xmlns:r="http://schemas.openxmlformats.org/officeDocument/2006/relationships"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l="-45000" r="-45000"/>
          </a:stretch>
        </a:blipFill>
      </dgm:spPr>
    </dgm:pt>
  </dgm:ptLst>
  <dgm:cxnLst>
    <dgm:cxn modelId="{652DF00E-915B-4234-A22A-3836A2CDB85D}" type="presOf" srcId="{B1C04E68-108F-416B-88AF-D0A2951D77F4}" destId="{335C3646-A7C8-4EE2-82E8-F21006C93522}" srcOrd="1" destOrd="0" presId="urn:microsoft.com/office/officeart/2005/8/layout/hList7"/>
    <dgm:cxn modelId="{B10F7916-494D-40FC-910F-25EF51F70BCE}" srcId="{EA9786D2-F37F-460E-A721-948039CD0118}" destId="{136E3886-EDAA-40F6-876D-A006A41C6920}" srcOrd="0" destOrd="0" parTransId="{71F88D18-E368-4DEF-AFB6-BBBD8B5DDE66}" sibTransId="{024CC908-B4B6-41C5-B4C9-E04E335F9F1E}"/>
    <dgm:cxn modelId="{839F251A-1D28-40D5-B3DE-769DE77960D9}" type="presOf" srcId="{024CC908-B4B6-41C5-B4C9-E04E335F9F1E}" destId="{74E207C3-FA70-46B9-866A-580C45EFB7CF}" srcOrd="0" destOrd="0" presId="urn:microsoft.com/office/officeart/2005/8/layout/hList7"/>
    <dgm:cxn modelId="{F77EAB2B-37AF-4F0E-8CF2-A44517446FE3}" type="presOf" srcId="{A594D847-4A75-41E4-820C-45B80C325C34}" destId="{FB4746DA-36DA-4544-8A86-D9DBC0A80CE7}" srcOrd="0" destOrd="0" presId="urn:microsoft.com/office/officeart/2005/8/layout/hList7"/>
    <dgm:cxn modelId="{2970AE31-C694-44A9-B533-DB2954D2DC02}" type="presOf" srcId="{136E3886-EDAA-40F6-876D-A006A41C6920}" destId="{1EC911D0-B75A-447F-B682-6411B4180145}" srcOrd="1" destOrd="0" presId="urn:microsoft.com/office/officeart/2005/8/layout/hList7"/>
    <dgm:cxn modelId="{EC55375F-1CCB-406F-8AA7-5FE5F5C978EE}" srcId="{EA9786D2-F37F-460E-A721-948039CD0118}" destId="{49494C45-877A-4AB6-BF47-0A91D6DBD7A9}" srcOrd="3" destOrd="0" parTransId="{6624C5CA-C49F-441D-8796-804C9B51ECC3}" sibTransId="{F09EC2B3-51AD-48A4-A046-6AF3A13FFA87}"/>
    <dgm:cxn modelId="{C3B20649-1CDD-43E3-ACA5-FF61317D714D}" srcId="{EA9786D2-F37F-460E-A721-948039CD0118}" destId="{017E9603-04A5-4AC6-BCCE-3164E3CA6AF7}" srcOrd="2" destOrd="0" parTransId="{E514A4C9-A780-443E-95DF-4A6DE87DD54E}" sibTransId="{A594D847-4A75-41E4-820C-45B80C325C34}"/>
    <dgm:cxn modelId="{E0EC5E4B-1F49-4DCA-90F7-79437C37A226}" type="presOf" srcId="{136E3886-EDAA-40F6-876D-A006A41C6920}" destId="{30D245FD-54B9-4F56-B347-A9C5042A5C1A}" srcOrd="0" destOrd="0" presId="urn:microsoft.com/office/officeart/2005/8/layout/hList7"/>
    <dgm:cxn modelId="{64F70A99-15BA-428A-84CB-2E851FEC3EEC}" type="presOf" srcId="{017E9603-04A5-4AC6-BCCE-3164E3CA6AF7}" destId="{8A170FD4-5C80-45F6-B95E-6D95FF78C419}" srcOrd="1" destOrd="0" presId="urn:microsoft.com/office/officeart/2005/8/layout/hList7"/>
    <dgm:cxn modelId="{84E7F2AC-4544-4E3A-968D-F57E8787DFE1}" type="presOf" srcId="{49494C45-877A-4AB6-BF47-0A91D6DBD7A9}" destId="{2B429034-F636-47D7-8D99-E4E0915FB109}" srcOrd="0" destOrd="0" presId="urn:microsoft.com/office/officeart/2005/8/layout/hList7"/>
    <dgm:cxn modelId="{3AE00AD7-38EA-4293-B829-081A7DEA5BD3}" type="presOf" srcId="{B1C04E68-108F-416B-88AF-D0A2951D77F4}" destId="{67CA3EAE-15CF-49EE-8FE4-DB8DC44D55FF}" srcOrd="0" destOrd="0" presId="urn:microsoft.com/office/officeart/2005/8/layout/hList7"/>
    <dgm:cxn modelId="{2A8C28DB-BBC4-4FA7-8902-660205663D0A}" type="presOf" srcId="{71FD6A1A-2C3E-4749-9A57-01FCA1B1683D}" destId="{62A5D682-AAD1-448B-BB37-8E3EC733DC48}" srcOrd="0" destOrd="0" presId="urn:microsoft.com/office/officeart/2005/8/layout/hList7"/>
    <dgm:cxn modelId="{3BF80DDC-299D-48BA-8333-FF2E9D2F6F4F}" type="presOf" srcId="{49494C45-877A-4AB6-BF47-0A91D6DBD7A9}" destId="{BB1E9BE3-3E8E-4242-B421-B047B093D604}" srcOrd="1" destOrd="0" presId="urn:microsoft.com/office/officeart/2005/8/layout/hList7"/>
    <dgm:cxn modelId="{5C9D29EB-C01F-4342-BFDE-69F622AC4916}" srcId="{EA9786D2-F37F-460E-A721-948039CD0118}" destId="{B1C04E68-108F-416B-88AF-D0A2951D77F4}" srcOrd="1" destOrd="0" parTransId="{697DEAB6-CD47-4E67-9F38-9EB30BE53533}" sibTransId="{71FD6A1A-2C3E-4749-9A57-01FCA1B1683D}"/>
    <dgm:cxn modelId="{51911BEE-C4DC-4998-860F-91DD05F99B96}" type="presOf" srcId="{017E9603-04A5-4AC6-BCCE-3164E3CA6AF7}" destId="{A35E0D73-2732-4D83-9A90-E4431127B870}" srcOrd="0" destOrd="0" presId="urn:microsoft.com/office/officeart/2005/8/layout/hList7"/>
    <dgm:cxn modelId="{1189ADF0-569B-45CB-835E-9593A09FF70E}" type="presOf" srcId="{EA9786D2-F37F-460E-A721-948039CD0118}" destId="{F29659DB-1F34-40DD-B3CA-88889A9D53BA}" srcOrd="0" destOrd="0" presId="urn:microsoft.com/office/officeart/2005/8/layout/hList7"/>
    <dgm:cxn modelId="{CBD2BE6B-FE0B-4422-A184-FFBA6CE5B394}" type="presParOf" srcId="{F29659DB-1F34-40DD-B3CA-88889A9D53BA}" destId="{EBE08C45-C35A-4D1A-867D-1A98425E8B34}" srcOrd="0" destOrd="0" presId="urn:microsoft.com/office/officeart/2005/8/layout/hList7"/>
    <dgm:cxn modelId="{E7BF7537-BB97-4985-9825-DEAEFF5D3AA6}" type="presParOf" srcId="{F29659DB-1F34-40DD-B3CA-88889A9D53BA}" destId="{3CB81906-7115-48A7-8813-1E59D7BAA7F3}" srcOrd="1" destOrd="0" presId="urn:microsoft.com/office/officeart/2005/8/layout/hList7"/>
    <dgm:cxn modelId="{3FD075C1-FF69-4DE0-82BC-90A685C949F1}" type="presParOf" srcId="{3CB81906-7115-48A7-8813-1E59D7BAA7F3}" destId="{C3FFBECF-949E-44CE-AE24-17AADB4EFDB7}" srcOrd="0" destOrd="0" presId="urn:microsoft.com/office/officeart/2005/8/layout/hList7"/>
    <dgm:cxn modelId="{4AB9ECCB-FCF3-48D6-8F7E-A525E3A7612F}" type="presParOf" srcId="{C3FFBECF-949E-44CE-AE24-17AADB4EFDB7}" destId="{30D245FD-54B9-4F56-B347-A9C5042A5C1A}" srcOrd="0" destOrd="0" presId="urn:microsoft.com/office/officeart/2005/8/layout/hList7"/>
    <dgm:cxn modelId="{E4204100-4CF4-4988-9E59-0BF1987A5341}" type="presParOf" srcId="{C3FFBECF-949E-44CE-AE24-17AADB4EFDB7}" destId="{1EC911D0-B75A-447F-B682-6411B4180145}" srcOrd="1" destOrd="0" presId="urn:microsoft.com/office/officeart/2005/8/layout/hList7"/>
    <dgm:cxn modelId="{08D08BCC-EDC1-4467-B9E1-5306552751E6}" type="presParOf" srcId="{C3FFBECF-949E-44CE-AE24-17AADB4EFDB7}" destId="{77A901AC-069C-4B9A-8D7E-5C97139017CE}" srcOrd="2" destOrd="0" presId="urn:microsoft.com/office/officeart/2005/8/layout/hList7"/>
    <dgm:cxn modelId="{615D7AC4-56D5-4E85-B675-0AC3A9173EC1}" type="presParOf" srcId="{C3FFBECF-949E-44CE-AE24-17AADB4EFDB7}" destId="{3CF70EE5-D91B-45B6-81F7-688646BAF85F}" srcOrd="3" destOrd="0" presId="urn:microsoft.com/office/officeart/2005/8/layout/hList7"/>
    <dgm:cxn modelId="{D97005F0-4CEB-4C46-B0E8-8C57321ABD29}" type="presParOf" srcId="{3CB81906-7115-48A7-8813-1E59D7BAA7F3}" destId="{74E207C3-FA70-46B9-866A-580C45EFB7CF}" srcOrd="1" destOrd="0" presId="urn:microsoft.com/office/officeart/2005/8/layout/hList7"/>
    <dgm:cxn modelId="{13EC69A0-5DBD-4A00-BCD7-32CD7D1CA365}" type="presParOf" srcId="{3CB81906-7115-48A7-8813-1E59D7BAA7F3}" destId="{A0087B32-74B7-4858-B730-6C172EFF7449}" srcOrd="2" destOrd="0" presId="urn:microsoft.com/office/officeart/2005/8/layout/hList7"/>
    <dgm:cxn modelId="{29B17CF0-9F86-4973-A9AF-CB90B61BE78B}" type="presParOf" srcId="{A0087B32-74B7-4858-B730-6C172EFF7449}" destId="{67CA3EAE-15CF-49EE-8FE4-DB8DC44D55FF}" srcOrd="0" destOrd="0" presId="urn:microsoft.com/office/officeart/2005/8/layout/hList7"/>
    <dgm:cxn modelId="{F860F020-AA84-47A2-995B-7C8B0246C2BD}" type="presParOf" srcId="{A0087B32-74B7-4858-B730-6C172EFF7449}" destId="{335C3646-A7C8-4EE2-82E8-F21006C93522}" srcOrd="1" destOrd="0" presId="urn:microsoft.com/office/officeart/2005/8/layout/hList7"/>
    <dgm:cxn modelId="{588DC8C9-2825-4F3B-9430-768396EEE889}" type="presParOf" srcId="{A0087B32-74B7-4858-B730-6C172EFF7449}" destId="{91F6CBA4-E718-4592-950B-6FC57A377549}" srcOrd="2" destOrd="0" presId="urn:microsoft.com/office/officeart/2005/8/layout/hList7"/>
    <dgm:cxn modelId="{12E03245-9C8C-48EB-B43D-838198B19200}" type="presParOf" srcId="{A0087B32-74B7-4858-B730-6C172EFF7449}" destId="{4B9E51C6-9E37-4D4B-913F-DF145364380E}" srcOrd="3" destOrd="0" presId="urn:microsoft.com/office/officeart/2005/8/layout/hList7"/>
    <dgm:cxn modelId="{8468455F-6C37-46CD-90D5-275ECD385986}" type="presParOf" srcId="{3CB81906-7115-48A7-8813-1E59D7BAA7F3}" destId="{62A5D682-AAD1-448B-BB37-8E3EC733DC48}" srcOrd="3" destOrd="0" presId="urn:microsoft.com/office/officeart/2005/8/layout/hList7"/>
    <dgm:cxn modelId="{9CA363B2-3E03-4B0A-A284-6AB1B01C569A}" type="presParOf" srcId="{3CB81906-7115-48A7-8813-1E59D7BAA7F3}" destId="{34C800F5-1470-4A86-BA3D-41C8383764E7}" srcOrd="4" destOrd="0" presId="urn:microsoft.com/office/officeart/2005/8/layout/hList7"/>
    <dgm:cxn modelId="{59F2D555-1770-49D1-82A2-03C30F2A878C}" type="presParOf" srcId="{34C800F5-1470-4A86-BA3D-41C8383764E7}" destId="{A35E0D73-2732-4D83-9A90-E4431127B870}" srcOrd="0" destOrd="0" presId="urn:microsoft.com/office/officeart/2005/8/layout/hList7"/>
    <dgm:cxn modelId="{36E5BA38-A05A-4656-A331-B76DB770E8F7}" type="presParOf" srcId="{34C800F5-1470-4A86-BA3D-41C8383764E7}" destId="{8A170FD4-5C80-45F6-B95E-6D95FF78C419}" srcOrd="1" destOrd="0" presId="urn:microsoft.com/office/officeart/2005/8/layout/hList7"/>
    <dgm:cxn modelId="{C189981A-09FA-4023-B077-C8FF207036C1}" type="presParOf" srcId="{34C800F5-1470-4A86-BA3D-41C8383764E7}" destId="{19843090-7BC0-4F62-8DD3-9F4BC880749C}" srcOrd="2" destOrd="0" presId="urn:microsoft.com/office/officeart/2005/8/layout/hList7"/>
    <dgm:cxn modelId="{1BFE4B64-9FC9-4CF8-B8D9-2CCFBFE15E2A}" type="presParOf" srcId="{34C800F5-1470-4A86-BA3D-41C8383764E7}" destId="{763A0F1F-1B35-4405-BD58-C4991B0F65B7}" srcOrd="3" destOrd="0" presId="urn:microsoft.com/office/officeart/2005/8/layout/hList7"/>
    <dgm:cxn modelId="{20B8E219-D770-4164-9175-A0845C3F00CC}" type="presParOf" srcId="{3CB81906-7115-48A7-8813-1E59D7BAA7F3}" destId="{FB4746DA-36DA-4544-8A86-D9DBC0A80CE7}" srcOrd="5" destOrd="0" presId="urn:microsoft.com/office/officeart/2005/8/layout/hList7"/>
    <dgm:cxn modelId="{E51AFE08-B2A4-4C03-B67D-A8699353DAF6}" type="presParOf" srcId="{3CB81906-7115-48A7-8813-1E59D7BAA7F3}" destId="{5E681D93-A53B-4B4D-A5C2-50830CEA10F2}" srcOrd="6" destOrd="0" presId="urn:microsoft.com/office/officeart/2005/8/layout/hList7"/>
    <dgm:cxn modelId="{5DE69F2D-78FC-48BC-AE65-F5F0B13D0805}" type="presParOf" srcId="{5E681D93-A53B-4B4D-A5C2-50830CEA10F2}" destId="{2B429034-F636-47D7-8D99-E4E0915FB109}" srcOrd="0" destOrd="0" presId="urn:microsoft.com/office/officeart/2005/8/layout/hList7"/>
    <dgm:cxn modelId="{16F3DBB0-5514-482D-A383-502A688CAD2D}" type="presParOf" srcId="{5E681D93-A53B-4B4D-A5C2-50830CEA10F2}" destId="{BB1E9BE3-3E8E-4242-B421-B047B093D604}" srcOrd="1" destOrd="0" presId="urn:microsoft.com/office/officeart/2005/8/layout/hList7"/>
    <dgm:cxn modelId="{DD8E3270-2480-4FFF-A1CF-236343F24B3A}" type="presParOf" srcId="{5E681D93-A53B-4B4D-A5C2-50830CEA10F2}" destId="{F563F950-D0F7-496F-87A7-84CFA2CA9DDE}" srcOrd="2" destOrd="0" presId="urn:microsoft.com/office/officeart/2005/8/layout/hList7"/>
    <dgm:cxn modelId="{3F8E3587-AD82-4517-8736-530548E010E1}" type="presParOf" srcId="{5E681D93-A53B-4B4D-A5C2-50830CEA10F2}" destId="{0C81A91F-BE1C-4293-AD83-67E2AA57284F}" srcOrd="3" destOrd="0" presId="urn:microsoft.com/office/officeart/2005/8/layout/hList7"/>
  </dgm:cxnLst>
  <dgm:bg>
    <a:effectLst>
      <a:outerShdw blurRad="50800" dist="38100" dir="2700000" algn="tl" rotWithShape="0">
        <a:prstClr val="black">
          <a:alpha val="40000"/>
        </a:prstClr>
      </a:outerShdw>
    </a:effectLst>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D245FD-54B9-4F56-B347-A9C5042A5C1A}">
      <dsp:nvSpPr>
        <dsp:cNvPr id="0" name=""/>
        <dsp:cNvSpPr/>
      </dsp:nvSpPr>
      <dsp:spPr>
        <a:xfrm>
          <a:off x="1345" y="0"/>
          <a:ext cx="1410625" cy="2159000"/>
        </a:xfrm>
        <a:prstGeom prst="roundRect">
          <a:avLst>
            <a:gd name="adj" fmla="val 10000"/>
          </a:avLst>
        </a:prstGeom>
        <a:solidFill>
          <a:schemeClr val="bg1">
            <a:lumMod val="75000"/>
          </a:schemeClr>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b="1" kern="1200">
              <a:solidFill>
                <a:sysClr val="windowText" lastClr="000000"/>
              </a:solidFill>
              <a:latin typeface="Segoe UI" panose="020B0502040204020203" pitchFamily="34" charset="0"/>
              <a:cs typeface="Segoe UI" panose="020B0502040204020203" pitchFamily="34" charset="0"/>
            </a:rPr>
            <a:t>Data cleaning</a:t>
          </a:r>
        </a:p>
        <a:p>
          <a:pPr marL="0" lvl="0" indent="0" algn="ctr" defTabSz="400050">
            <a:lnSpc>
              <a:spcPct val="90000"/>
            </a:lnSpc>
            <a:spcBef>
              <a:spcPct val="0"/>
            </a:spcBef>
            <a:spcAft>
              <a:spcPct val="35000"/>
            </a:spcAft>
            <a:buNone/>
          </a:pPr>
          <a:r>
            <a:rPr lang="en-IN" sz="900" b="1" kern="1200">
              <a:solidFill>
                <a:sysClr val="windowText" lastClr="000000"/>
              </a:solidFill>
              <a:latin typeface="Segoe UI" panose="020B0502040204020203" pitchFamily="34" charset="0"/>
              <a:cs typeface="Segoe UI" panose="020B0502040204020203" pitchFamily="34" charset="0"/>
            </a:rPr>
            <a:t>&amp;</a:t>
          </a:r>
        </a:p>
        <a:p>
          <a:pPr marL="0" lvl="0" indent="0" algn="ctr" defTabSz="400050">
            <a:lnSpc>
              <a:spcPct val="90000"/>
            </a:lnSpc>
            <a:spcBef>
              <a:spcPct val="0"/>
            </a:spcBef>
            <a:spcAft>
              <a:spcPct val="35000"/>
            </a:spcAft>
            <a:buNone/>
          </a:pPr>
          <a:r>
            <a:rPr lang="en-IN" sz="900" b="1" kern="1200">
              <a:solidFill>
                <a:sysClr val="windowText" lastClr="000000"/>
              </a:solidFill>
              <a:latin typeface="Segoe UI" panose="020B0502040204020203" pitchFamily="34" charset="0"/>
              <a:cs typeface="Segoe UI" panose="020B0502040204020203" pitchFamily="34" charset="0"/>
            </a:rPr>
            <a:t>Exp- smoothing</a:t>
          </a:r>
        </a:p>
      </dsp:txBody>
      <dsp:txXfrm>
        <a:off x="1345" y="863600"/>
        <a:ext cx="1410625" cy="863600"/>
      </dsp:txXfrm>
    </dsp:sp>
    <dsp:sp modelId="{3CF70EE5-D91B-45B6-81F7-688646BAF85F}">
      <dsp:nvSpPr>
        <dsp:cNvPr id="0" name=""/>
        <dsp:cNvSpPr/>
      </dsp:nvSpPr>
      <dsp:spPr>
        <a:xfrm>
          <a:off x="347185" y="129539"/>
          <a:ext cx="718947" cy="71894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 uri="{837473B0-CC2E-450A-ABE3-18F120FF3D39}">
                <a1611:picAttrSrcUrl xmlns:a1611="http://schemas.microsoft.com/office/drawing/2016/11/main" r:id="rId2"/>
              </a:ext>
            </a:extLst>
          </a:blip>
          <a:srcRect/>
          <a:stretch>
            <a:fillRect l="-21000" r="-2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CA3EAE-15CF-49EE-8FE4-DB8DC44D55FF}">
      <dsp:nvSpPr>
        <dsp:cNvPr id="0" name=""/>
        <dsp:cNvSpPr/>
      </dsp:nvSpPr>
      <dsp:spPr>
        <a:xfrm>
          <a:off x="1454290" y="0"/>
          <a:ext cx="1410625" cy="2159000"/>
        </a:xfrm>
        <a:prstGeom prst="roundRect">
          <a:avLst>
            <a:gd name="adj" fmla="val 10000"/>
          </a:avLst>
        </a:prstGeom>
        <a:solidFill>
          <a:schemeClr val="bg1">
            <a:lumMod val="75000"/>
          </a:schemeClr>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b="1" kern="1200">
              <a:solidFill>
                <a:sysClr val="windowText" lastClr="000000"/>
              </a:solidFill>
              <a:latin typeface="Segoe UI" panose="020B0502040204020203" pitchFamily="34" charset="0"/>
              <a:cs typeface="Segoe UI" panose="020B0502040204020203" pitchFamily="34" charset="0"/>
            </a:rPr>
            <a:t>Feature engineering</a:t>
          </a:r>
        </a:p>
        <a:p>
          <a:pPr marL="0" lvl="0" indent="0" algn="ctr" defTabSz="400050">
            <a:lnSpc>
              <a:spcPct val="90000"/>
            </a:lnSpc>
            <a:spcBef>
              <a:spcPct val="0"/>
            </a:spcBef>
            <a:spcAft>
              <a:spcPct val="35000"/>
            </a:spcAft>
            <a:buNone/>
          </a:pPr>
          <a:r>
            <a:rPr lang="en-IN" sz="900" b="1" kern="1200">
              <a:solidFill>
                <a:sysClr val="windowText" lastClr="000000"/>
              </a:solidFill>
              <a:latin typeface="Segoe UI" panose="020B0502040204020203" pitchFamily="34" charset="0"/>
              <a:cs typeface="Segoe UI" panose="020B0502040204020203" pitchFamily="34" charset="0"/>
            </a:rPr>
            <a:t>&amp;</a:t>
          </a:r>
        </a:p>
        <a:p>
          <a:pPr marL="0" lvl="0" indent="0" algn="ctr" defTabSz="400050">
            <a:lnSpc>
              <a:spcPct val="90000"/>
            </a:lnSpc>
            <a:spcBef>
              <a:spcPct val="0"/>
            </a:spcBef>
            <a:spcAft>
              <a:spcPct val="35000"/>
            </a:spcAft>
            <a:buNone/>
          </a:pPr>
          <a:r>
            <a:rPr lang="en-IN" sz="900" b="1" kern="1200">
              <a:solidFill>
                <a:sysClr val="windowText" lastClr="000000"/>
              </a:solidFill>
              <a:latin typeface="Segoe UI" panose="020B0502040204020203" pitchFamily="34" charset="0"/>
              <a:cs typeface="Segoe UI" panose="020B0502040204020203" pitchFamily="34" charset="0"/>
            </a:rPr>
            <a:t>PCA</a:t>
          </a:r>
        </a:p>
      </dsp:txBody>
      <dsp:txXfrm>
        <a:off x="1454290" y="863600"/>
        <a:ext cx="1410625" cy="863600"/>
      </dsp:txXfrm>
    </dsp:sp>
    <dsp:sp modelId="{4B9E51C6-9E37-4D4B-913F-DF145364380E}">
      <dsp:nvSpPr>
        <dsp:cNvPr id="0" name=""/>
        <dsp:cNvSpPr/>
      </dsp:nvSpPr>
      <dsp:spPr>
        <a:xfrm>
          <a:off x="1800129" y="129539"/>
          <a:ext cx="718947" cy="718947"/>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 uri="{837473B0-CC2E-450A-ABE3-18F120FF3D39}">
                <a1611:picAttrSrcUrl xmlns:a1611="http://schemas.microsoft.com/office/drawing/2016/11/main" r:id="rId4"/>
              </a:ext>
            </a:extLst>
          </a:blip>
          <a:srcRect/>
          <a:stretch>
            <a:fillRect l="-30000" r="-30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35E0D73-2732-4D83-9A90-E4431127B870}">
      <dsp:nvSpPr>
        <dsp:cNvPr id="0" name=""/>
        <dsp:cNvSpPr/>
      </dsp:nvSpPr>
      <dsp:spPr>
        <a:xfrm>
          <a:off x="2907234" y="0"/>
          <a:ext cx="1410625" cy="2159000"/>
        </a:xfrm>
        <a:prstGeom prst="roundRect">
          <a:avLst>
            <a:gd name="adj" fmla="val 10000"/>
          </a:avLst>
        </a:prstGeom>
        <a:solidFill>
          <a:schemeClr val="bg1">
            <a:lumMod val="75000"/>
          </a:schemeClr>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b="1" kern="1200">
              <a:solidFill>
                <a:sysClr val="windowText" lastClr="000000"/>
              </a:solidFill>
              <a:latin typeface="Segoe UI" panose="020B0502040204020203" pitchFamily="34" charset="0"/>
              <a:cs typeface="Segoe UI" panose="020B0502040204020203" pitchFamily="34" charset="0"/>
            </a:rPr>
            <a:t>Alpha 101</a:t>
          </a:r>
        </a:p>
        <a:p>
          <a:pPr marL="0" lvl="0" indent="0" algn="ctr" defTabSz="400050">
            <a:lnSpc>
              <a:spcPct val="90000"/>
            </a:lnSpc>
            <a:spcBef>
              <a:spcPct val="0"/>
            </a:spcBef>
            <a:spcAft>
              <a:spcPct val="35000"/>
            </a:spcAft>
            <a:buNone/>
          </a:pPr>
          <a:r>
            <a:rPr lang="en-IN" sz="900" b="1" kern="1200">
              <a:solidFill>
                <a:sysClr val="windowText" lastClr="000000"/>
              </a:solidFill>
              <a:latin typeface="Segoe UI" panose="020B0502040204020203" pitchFamily="34" charset="0"/>
              <a:cs typeface="Segoe UI" panose="020B0502040204020203" pitchFamily="34" charset="0"/>
            </a:rPr>
            <a:t> &amp;</a:t>
          </a:r>
        </a:p>
        <a:p>
          <a:pPr marL="0" lvl="0" indent="0" algn="ctr" defTabSz="400050">
            <a:lnSpc>
              <a:spcPct val="90000"/>
            </a:lnSpc>
            <a:spcBef>
              <a:spcPct val="0"/>
            </a:spcBef>
            <a:spcAft>
              <a:spcPct val="35000"/>
            </a:spcAft>
            <a:buNone/>
          </a:pPr>
          <a:r>
            <a:rPr lang="en-IN" sz="900" b="1" kern="1200">
              <a:solidFill>
                <a:sysClr val="windowText" lastClr="000000"/>
              </a:solidFill>
              <a:latin typeface="Segoe UI" panose="020B0502040204020203" pitchFamily="34" charset="0"/>
              <a:cs typeface="Segoe UI" panose="020B0502040204020203" pitchFamily="34" charset="0"/>
            </a:rPr>
            <a:t> Target value</a:t>
          </a:r>
        </a:p>
      </dsp:txBody>
      <dsp:txXfrm>
        <a:off x="2907234" y="863600"/>
        <a:ext cx="1410625" cy="863600"/>
      </dsp:txXfrm>
    </dsp:sp>
    <dsp:sp modelId="{763A0F1F-1B35-4405-BD58-C4991B0F65B7}">
      <dsp:nvSpPr>
        <dsp:cNvPr id="0" name=""/>
        <dsp:cNvSpPr/>
      </dsp:nvSpPr>
      <dsp:spPr>
        <a:xfrm>
          <a:off x="3253073" y="129539"/>
          <a:ext cx="718947" cy="718947"/>
        </a:xfrm>
        <a:prstGeom prst="ellipse">
          <a:avLst/>
        </a:prstGeom>
        <a:blipFill>
          <a:blip xmlns:r="http://schemas.openxmlformats.org/officeDocument/2006/relationships"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l="-18000" r="-18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B429034-F636-47D7-8D99-E4E0915FB109}">
      <dsp:nvSpPr>
        <dsp:cNvPr id="0" name=""/>
        <dsp:cNvSpPr/>
      </dsp:nvSpPr>
      <dsp:spPr>
        <a:xfrm>
          <a:off x="4360178" y="0"/>
          <a:ext cx="1410625" cy="2159000"/>
        </a:xfrm>
        <a:prstGeom prst="roundRect">
          <a:avLst>
            <a:gd name="adj" fmla="val 10000"/>
          </a:avLst>
        </a:prstGeom>
        <a:solidFill>
          <a:schemeClr val="bg1">
            <a:lumMod val="75000"/>
          </a:schemeClr>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b="1" kern="1200">
              <a:solidFill>
                <a:sysClr val="windowText" lastClr="000000"/>
              </a:solidFill>
              <a:latin typeface="Segoe UI" panose="020B0502040204020203" pitchFamily="34" charset="0"/>
              <a:cs typeface="Segoe UI" panose="020B0502040204020203" pitchFamily="34" charset="0"/>
            </a:rPr>
            <a:t>Classification ML</a:t>
          </a:r>
        </a:p>
        <a:p>
          <a:pPr marL="0" lvl="0" indent="0" algn="ctr" defTabSz="400050">
            <a:lnSpc>
              <a:spcPct val="90000"/>
            </a:lnSpc>
            <a:spcBef>
              <a:spcPct val="0"/>
            </a:spcBef>
            <a:spcAft>
              <a:spcPct val="35000"/>
            </a:spcAft>
            <a:buNone/>
          </a:pPr>
          <a:r>
            <a:rPr lang="en-IN" sz="900" b="1" kern="1200">
              <a:solidFill>
                <a:sysClr val="windowText" lastClr="000000"/>
              </a:solidFill>
              <a:latin typeface="Segoe UI" panose="020B0502040204020203" pitchFamily="34" charset="0"/>
              <a:cs typeface="Segoe UI" panose="020B0502040204020203" pitchFamily="34" charset="0"/>
            </a:rPr>
            <a:t>&amp;</a:t>
          </a:r>
        </a:p>
        <a:p>
          <a:pPr marL="0" lvl="0" indent="0" algn="ctr" defTabSz="400050">
            <a:lnSpc>
              <a:spcPct val="90000"/>
            </a:lnSpc>
            <a:spcBef>
              <a:spcPct val="0"/>
            </a:spcBef>
            <a:spcAft>
              <a:spcPct val="35000"/>
            </a:spcAft>
            <a:buNone/>
          </a:pPr>
          <a:r>
            <a:rPr lang="en-IN" sz="900" b="1" kern="1200">
              <a:solidFill>
                <a:sysClr val="windowText" lastClr="000000"/>
              </a:solidFill>
              <a:latin typeface="Segoe UI" panose="020B0502040204020203" pitchFamily="34" charset="0"/>
              <a:cs typeface="Segoe UI" panose="020B0502040204020203" pitchFamily="34" charset="0"/>
            </a:rPr>
            <a:t>Cross validation</a:t>
          </a:r>
        </a:p>
      </dsp:txBody>
      <dsp:txXfrm>
        <a:off x="4360178" y="863600"/>
        <a:ext cx="1410625" cy="863600"/>
      </dsp:txXfrm>
    </dsp:sp>
    <dsp:sp modelId="{0C81A91F-BE1C-4293-AD83-67E2AA57284F}">
      <dsp:nvSpPr>
        <dsp:cNvPr id="0" name=""/>
        <dsp:cNvSpPr/>
      </dsp:nvSpPr>
      <dsp:spPr>
        <a:xfrm>
          <a:off x="4706017" y="129539"/>
          <a:ext cx="718947" cy="718947"/>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l="-45000" r="-4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BE08C45-C35A-4D1A-867D-1A98425E8B34}">
      <dsp:nvSpPr>
        <dsp:cNvPr id="0" name=""/>
        <dsp:cNvSpPr/>
      </dsp:nvSpPr>
      <dsp:spPr>
        <a:xfrm>
          <a:off x="230885" y="1727200"/>
          <a:ext cx="5310378" cy="323850"/>
        </a:xfrm>
        <a:prstGeom prst="leftRightArrow">
          <a:avLst/>
        </a:prstGeom>
        <a:solidFill>
          <a:schemeClr val="accent1">
            <a:lumMod val="75000"/>
          </a:schemeClr>
        </a:solidFill>
        <a:ln w="25400" cap="flat" cmpd="sng" algn="ctr">
          <a:noFill/>
          <a:prstDash val="solid"/>
        </a:ln>
        <a:effectLst/>
        <a:scene3d>
          <a:camera prst="orthographicFront">
            <a:rot lat="0" lon="0" rev="0"/>
          </a:camera>
          <a:lightRig rig="chilly" dir="t">
            <a:rot lat="0" lon="0" rev="18480000"/>
          </a:lightRig>
        </a:scene3d>
        <a:sp3d prstMaterial="clear">
          <a:bevelT h="63500"/>
        </a:sp3d>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62BB8-ED65-4903-A92F-6CE32A815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2634</Words>
  <Characters>15018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tiwary</dc:creator>
  <cp:keywords/>
  <dc:description/>
  <cp:lastModifiedBy>sanjay tiwary</cp:lastModifiedBy>
  <cp:revision>36</cp:revision>
  <cp:lastPrinted>2019-02-18T16:36:00Z</cp:lastPrinted>
  <dcterms:created xsi:type="dcterms:W3CDTF">2019-02-04T04:37:00Z</dcterms:created>
  <dcterms:modified xsi:type="dcterms:W3CDTF">2019-02-18T17:00:00Z</dcterms:modified>
</cp:coreProperties>
</file>